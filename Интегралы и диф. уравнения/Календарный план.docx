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2D5" w:rsidRPr="00454909" w:rsidRDefault="00503593" w:rsidP="00454909">
      <w:pPr>
        <w:pStyle w:val="-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</w:t>
      </w:r>
      <w:r w:rsidR="00454909" w:rsidRPr="00454909">
        <w:rPr>
          <w:b/>
          <w:color w:val="FF0000"/>
          <w:sz w:val="28"/>
          <w:szCs w:val="28"/>
        </w:rPr>
        <w:t xml:space="preserve">. </w:t>
      </w:r>
      <w:r w:rsidR="00FA316D">
        <w:rPr>
          <w:b/>
          <w:color w:val="FF0000"/>
          <w:sz w:val="28"/>
          <w:szCs w:val="28"/>
        </w:rPr>
        <w:t>ИНТЕГРАЛЫ И ДИФФЕРЕНЦИАЛЬНЫЕ УРАВНЕНИЯ</w:t>
      </w:r>
    </w:p>
    <w:p w:rsidR="00A20418" w:rsidRDefault="00A20418" w:rsidP="00A20418">
      <w:pPr>
        <w:rPr>
          <w:sz w:val="24"/>
          <w:lang w:eastAsia="en-US"/>
        </w:rPr>
      </w:pPr>
      <w:r>
        <w:rPr>
          <w:sz w:val="24"/>
          <w:lang w:eastAsia="en-US"/>
        </w:rPr>
        <w:t xml:space="preserve">Дисциплина состоит из </w:t>
      </w:r>
      <w:r w:rsidR="00B6513C">
        <w:rPr>
          <w:sz w:val="24"/>
          <w:lang w:eastAsia="en-US"/>
        </w:rPr>
        <w:t>2</w:t>
      </w:r>
      <w:r>
        <w:rPr>
          <w:sz w:val="24"/>
          <w:lang w:eastAsia="en-US"/>
        </w:rPr>
        <w:t xml:space="preserve">-х учебных модулей и </w:t>
      </w:r>
      <w:r w:rsidR="00B6513C">
        <w:rPr>
          <w:sz w:val="24"/>
          <w:lang w:eastAsia="en-US"/>
        </w:rPr>
        <w:t>экзамена</w:t>
      </w:r>
      <w:r w:rsidRPr="00404D44">
        <w:rPr>
          <w:sz w:val="24"/>
          <w:lang w:eastAsia="en-US"/>
        </w:rPr>
        <w:t>.</w:t>
      </w:r>
    </w:p>
    <w:p w:rsidR="00A20418" w:rsidRPr="001E0B21" w:rsidRDefault="00A20418" w:rsidP="00A20418">
      <w:pPr>
        <w:pStyle w:val="3"/>
        <w:ind w:left="777"/>
        <w:rPr>
          <w:rFonts w:ascii="Times New Roman" w:hAnsi="Times New Roman" w:cs="Times New Roman"/>
          <w:sz w:val="24"/>
          <w:lang w:val="en-US"/>
        </w:rPr>
      </w:pPr>
      <w:r w:rsidRPr="001E0B21">
        <w:rPr>
          <w:rFonts w:ascii="Times New Roman" w:hAnsi="Times New Roman" w:cs="Times New Roman"/>
          <w:sz w:val="24"/>
        </w:rPr>
        <w:t>Модуль 1</w:t>
      </w:r>
    </w:p>
    <w:p w:rsidR="00A20418" w:rsidRPr="00B06329" w:rsidRDefault="00A20418" w:rsidP="00A20418">
      <w:pPr>
        <w:jc w:val="right"/>
        <w:rPr>
          <w:sz w:val="24"/>
          <w:szCs w:val="24"/>
        </w:rPr>
      </w:pPr>
      <w:r w:rsidRPr="00B06329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5.</w:t>
      </w:r>
      <w:r w:rsidRPr="00B06329">
        <w:rPr>
          <w:sz w:val="24"/>
          <w:szCs w:val="24"/>
        </w:rPr>
        <w:t>1</w:t>
      </w:r>
    </w:p>
    <w:tbl>
      <w:tblPr>
        <w:tblStyle w:val="aff6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3510"/>
        <w:gridCol w:w="2835"/>
        <w:gridCol w:w="1843"/>
        <w:gridCol w:w="1701"/>
      </w:tblGrid>
      <w:tr w:rsidR="00A20418" w:rsidRPr="00E868B5">
        <w:tc>
          <w:tcPr>
            <w:tcW w:w="3510" w:type="dxa"/>
            <w:vAlign w:val="center"/>
          </w:tcPr>
          <w:p w:rsidR="00A20418" w:rsidRPr="00E868B5" w:rsidRDefault="00A20418" w:rsidP="005A0816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E868B5">
              <w:rPr>
                <w:b/>
                <w:sz w:val="24"/>
                <w:szCs w:val="24"/>
              </w:rPr>
              <w:t>Виды аудиторных занятий и самостоятельной работы</w:t>
            </w:r>
          </w:p>
        </w:tc>
        <w:tc>
          <w:tcPr>
            <w:tcW w:w="2835" w:type="dxa"/>
            <w:vAlign w:val="center"/>
          </w:tcPr>
          <w:p w:rsidR="00A20418" w:rsidRPr="00E868B5" w:rsidRDefault="00A20418" w:rsidP="005A0816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E868B5">
              <w:rPr>
                <w:b/>
                <w:sz w:val="24"/>
                <w:szCs w:val="24"/>
              </w:rPr>
              <w:t xml:space="preserve">Сроки проведения или выполнения, </w:t>
            </w:r>
            <w:r w:rsidRPr="00E868B5">
              <w:rPr>
                <w:sz w:val="24"/>
                <w:szCs w:val="24"/>
              </w:rPr>
              <w:t>недели</w:t>
            </w:r>
          </w:p>
        </w:tc>
        <w:tc>
          <w:tcPr>
            <w:tcW w:w="1843" w:type="dxa"/>
            <w:vAlign w:val="center"/>
          </w:tcPr>
          <w:p w:rsidR="00A20418" w:rsidRPr="00E868B5" w:rsidRDefault="00A20418" w:rsidP="005A0816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E868B5">
              <w:rPr>
                <w:b/>
                <w:sz w:val="24"/>
                <w:szCs w:val="24"/>
              </w:rPr>
              <w:t xml:space="preserve">Трудоёмкость, </w:t>
            </w:r>
            <w:r w:rsidRPr="00E868B5">
              <w:rPr>
                <w:sz w:val="24"/>
                <w:szCs w:val="24"/>
              </w:rPr>
              <w:t>часы</w:t>
            </w:r>
          </w:p>
        </w:tc>
        <w:tc>
          <w:tcPr>
            <w:tcW w:w="1701" w:type="dxa"/>
            <w:vAlign w:val="center"/>
          </w:tcPr>
          <w:p w:rsidR="00A20418" w:rsidRPr="00E868B5" w:rsidRDefault="00A20418" w:rsidP="005A0816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E868B5">
              <w:rPr>
                <w:b/>
                <w:sz w:val="24"/>
                <w:szCs w:val="24"/>
              </w:rPr>
              <w:t>Примечание</w:t>
            </w:r>
          </w:p>
        </w:tc>
      </w:tr>
      <w:tr w:rsidR="00A20418" w:rsidRPr="007A3C80">
        <w:tc>
          <w:tcPr>
            <w:tcW w:w="3510" w:type="dxa"/>
            <w:vAlign w:val="center"/>
          </w:tcPr>
          <w:p w:rsidR="00A20418" w:rsidRPr="00A20418" w:rsidRDefault="0011005D" w:rsidP="00580074">
            <w:pPr>
              <w:spacing w:after="0" w:line="240" w:lineRule="auto"/>
              <w:ind w:left="181" w:firstLine="0"/>
              <w:rPr>
                <w:u w:val="single"/>
              </w:rPr>
            </w:pPr>
            <w:hyperlink w:anchor="_Упражнения" w:history="1">
              <w:r w:rsidR="00A20418">
                <w:rPr>
                  <w:rStyle w:val="a4"/>
                </w:rPr>
                <w:t>Лекции</w:t>
              </w:r>
            </w:hyperlink>
          </w:p>
        </w:tc>
        <w:tc>
          <w:tcPr>
            <w:tcW w:w="2835" w:type="dxa"/>
            <w:vAlign w:val="center"/>
          </w:tcPr>
          <w:p w:rsidR="00A20418" w:rsidRPr="00FC2BAD" w:rsidRDefault="00A20418" w:rsidP="005A0816">
            <w:pPr>
              <w:spacing w:before="120" w:after="120"/>
              <w:ind w:firstLine="0"/>
              <w:jc w:val="center"/>
            </w:pPr>
            <w:r>
              <w:t>1-</w:t>
            </w:r>
            <w:r w:rsidR="00FC2BAD">
              <w:t>8</w:t>
            </w:r>
          </w:p>
        </w:tc>
        <w:tc>
          <w:tcPr>
            <w:tcW w:w="1843" w:type="dxa"/>
            <w:vAlign w:val="center"/>
          </w:tcPr>
          <w:p w:rsidR="00A20418" w:rsidRPr="00B56B26" w:rsidRDefault="00B56B26" w:rsidP="005A0816">
            <w:pPr>
              <w:spacing w:before="120" w:after="120"/>
              <w:ind w:firstLine="0"/>
              <w:jc w:val="center"/>
            </w:pPr>
            <w:r>
              <w:t>16</w:t>
            </w:r>
          </w:p>
        </w:tc>
        <w:tc>
          <w:tcPr>
            <w:tcW w:w="1701" w:type="dxa"/>
            <w:vAlign w:val="center"/>
          </w:tcPr>
          <w:p w:rsidR="00A20418" w:rsidRPr="007A3C80" w:rsidRDefault="00A20418" w:rsidP="005A0816">
            <w:pPr>
              <w:spacing w:before="120" w:after="120"/>
              <w:ind w:firstLine="0"/>
              <w:jc w:val="center"/>
            </w:pPr>
          </w:p>
        </w:tc>
      </w:tr>
      <w:tr w:rsidR="00A20418" w:rsidRPr="007A3C80">
        <w:tc>
          <w:tcPr>
            <w:tcW w:w="3510" w:type="dxa"/>
            <w:vAlign w:val="center"/>
          </w:tcPr>
          <w:p w:rsidR="00A20418" w:rsidRPr="007A3C80" w:rsidRDefault="0011005D" w:rsidP="00580074">
            <w:pPr>
              <w:spacing w:after="0" w:line="240" w:lineRule="auto"/>
              <w:ind w:left="181" w:firstLine="0"/>
            </w:pPr>
            <w:hyperlink w:anchor="_Упражнения" w:history="1">
              <w:r w:rsidR="00A20418" w:rsidRPr="007A3C80">
                <w:rPr>
                  <w:rStyle w:val="a4"/>
                </w:rPr>
                <w:t>Упражнения</w:t>
              </w:r>
            </w:hyperlink>
          </w:p>
        </w:tc>
        <w:tc>
          <w:tcPr>
            <w:tcW w:w="2835" w:type="dxa"/>
            <w:vAlign w:val="center"/>
          </w:tcPr>
          <w:p w:rsidR="00A20418" w:rsidRPr="00FC2BAD" w:rsidRDefault="00A20418" w:rsidP="005A0816">
            <w:pPr>
              <w:spacing w:before="120" w:after="120"/>
              <w:ind w:firstLine="0"/>
              <w:jc w:val="center"/>
            </w:pPr>
            <w:r>
              <w:t>1-</w:t>
            </w:r>
            <w:r w:rsidR="004844D5">
              <w:t>9</w:t>
            </w:r>
          </w:p>
        </w:tc>
        <w:tc>
          <w:tcPr>
            <w:tcW w:w="1843" w:type="dxa"/>
            <w:vAlign w:val="center"/>
          </w:tcPr>
          <w:p w:rsidR="00A20418" w:rsidRPr="00B56B26" w:rsidRDefault="004844D5" w:rsidP="005A0816">
            <w:pPr>
              <w:spacing w:before="120" w:after="120"/>
              <w:ind w:firstLine="0"/>
              <w:jc w:val="center"/>
            </w:pPr>
            <w:r>
              <w:t>28</w:t>
            </w:r>
          </w:p>
        </w:tc>
        <w:tc>
          <w:tcPr>
            <w:tcW w:w="1701" w:type="dxa"/>
            <w:vAlign w:val="center"/>
          </w:tcPr>
          <w:p w:rsidR="00A20418" w:rsidRPr="007A3C80" w:rsidRDefault="00A20418" w:rsidP="005A0816">
            <w:pPr>
              <w:spacing w:before="120" w:after="120"/>
              <w:ind w:firstLine="0"/>
              <w:jc w:val="center"/>
            </w:pPr>
          </w:p>
        </w:tc>
      </w:tr>
      <w:tr w:rsidR="00A20418" w:rsidRPr="007A3C80">
        <w:tc>
          <w:tcPr>
            <w:tcW w:w="3510" w:type="dxa"/>
            <w:vAlign w:val="center"/>
          </w:tcPr>
          <w:p w:rsidR="00A20418" w:rsidRPr="007A3C80" w:rsidRDefault="0011005D" w:rsidP="00580074">
            <w:pPr>
              <w:spacing w:after="0" w:line="240" w:lineRule="auto"/>
              <w:ind w:left="181" w:firstLine="0"/>
            </w:pPr>
            <w:hyperlink w:anchor="_Упражнения_2" w:history="1">
              <w:r w:rsidR="00A20418" w:rsidRPr="009F57F1">
                <w:rPr>
                  <w:rStyle w:val="a4"/>
                </w:rPr>
                <w:t>Домашние задания текущие</w:t>
              </w:r>
            </w:hyperlink>
          </w:p>
        </w:tc>
        <w:tc>
          <w:tcPr>
            <w:tcW w:w="2835" w:type="dxa"/>
            <w:vAlign w:val="center"/>
          </w:tcPr>
          <w:p w:rsidR="00A20418" w:rsidRPr="00FC2BAD" w:rsidRDefault="00A20418" w:rsidP="005A0816">
            <w:pPr>
              <w:spacing w:before="120" w:after="120"/>
              <w:ind w:firstLine="0"/>
              <w:jc w:val="center"/>
            </w:pPr>
            <w:r>
              <w:t>1-</w:t>
            </w:r>
            <w:r w:rsidR="006E6648">
              <w:t>9</w:t>
            </w:r>
          </w:p>
        </w:tc>
        <w:tc>
          <w:tcPr>
            <w:tcW w:w="1843" w:type="dxa"/>
            <w:vAlign w:val="center"/>
          </w:tcPr>
          <w:p w:rsidR="00A20418" w:rsidRPr="00813325" w:rsidRDefault="004844D5" w:rsidP="005A0816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1701" w:type="dxa"/>
            <w:vAlign w:val="center"/>
          </w:tcPr>
          <w:p w:rsidR="00A20418" w:rsidRPr="007A3C80" w:rsidRDefault="00A20418" w:rsidP="005A0816">
            <w:pPr>
              <w:spacing w:before="120" w:after="120"/>
              <w:ind w:firstLine="0"/>
              <w:jc w:val="center"/>
            </w:pPr>
          </w:p>
        </w:tc>
      </w:tr>
      <w:tr w:rsidR="00A20418" w:rsidRPr="007A3C80">
        <w:tc>
          <w:tcPr>
            <w:tcW w:w="3510" w:type="dxa"/>
            <w:vAlign w:val="center"/>
          </w:tcPr>
          <w:p w:rsidR="00A20418" w:rsidRDefault="00D270B0" w:rsidP="00580074">
            <w:pPr>
              <w:spacing w:after="0" w:line="240" w:lineRule="auto"/>
              <w:ind w:left="181" w:firstLine="0"/>
            </w:pPr>
            <w:r w:rsidRPr="00CC2222">
              <w:rPr>
                <w:sz w:val="24"/>
                <w:szCs w:val="24"/>
              </w:rPr>
              <w:t>Контроль по модулю №1</w:t>
            </w:r>
          </w:p>
        </w:tc>
        <w:tc>
          <w:tcPr>
            <w:tcW w:w="2835" w:type="dxa"/>
            <w:vAlign w:val="center"/>
          </w:tcPr>
          <w:p w:rsidR="00A20418" w:rsidRDefault="00AB5B4D" w:rsidP="005A0816">
            <w:pPr>
              <w:spacing w:before="120" w:after="120"/>
              <w:ind w:firstLine="0"/>
              <w:jc w:val="center"/>
            </w:pPr>
            <w:r>
              <w:t>10</w:t>
            </w:r>
          </w:p>
        </w:tc>
        <w:tc>
          <w:tcPr>
            <w:tcW w:w="1843" w:type="dxa"/>
            <w:vAlign w:val="center"/>
          </w:tcPr>
          <w:p w:rsidR="00A20418" w:rsidRDefault="004844D5" w:rsidP="005A0816">
            <w:pPr>
              <w:spacing w:before="120" w:after="120"/>
              <w:ind w:firstLine="0"/>
              <w:jc w:val="center"/>
            </w:pPr>
            <w:r>
              <w:t>6</w:t>
            </w:r>
          </w:p>
        </w:tc>
        <w:tc>
          <w:tcPr>
            <w:tcW w:w="1701" w:type="dxa"/>
            <w:vAlign w:val="center"/>
          </w:tcPr>
          <w:p w:rsidR="00A20418" w:rsidRPr="007A3C80" w:rsidRDefault="00A20418" w:rsidP="005A0816">
            <w:pPr>
              <w:spacing w:before="120" w:after="120"/>
              <w:ind w:firstLine="0"/>
              <w:jc w:val="center"/>
            </w:pPr>
          </w:p>
        </w:tc>
      </w:tr>
    </w:tbl>
    <w:p w:rsidR="00A20418" w:rsidRPr="001E0B21" w:rsidRDefault="00A20418" w:rsidP="00A20418">
      <w:pPr>
        <w:pStyle w:val="3"/>
        <w:ind w:left="777"/>
        <w:rPr>
          <w:rFonts w:ascii="Times New Roman" w:hAnsi="Times New Roman" w:cs="Times New Roman"/>
          <w:sz w:val="24"/>
          <w:lang w:val="en-US"/>
        </w:rPr>
      </w:pPr>
      <w:r w:rsidRPr="001E0B21">
        <w:rPr>
          <w:rFonts w:ascii="Times New Roman" w:hAnsi="Times New Roman" w:cs="Times New Roman"/>
          <w:sz w:val="24"/>
        </w:rPr>
        <w:t xml:space="preserve">Модуль </w:t>
      </w:r>
      <w:r w:rsidRPr="001E0B21">
        <w:rPr>
          <w:rFonts w:ascii="Times New Roman" w:hAnsi="Times New Roman" w:cs="Times New Roman"/>
          <w:sz w:val="24"/>
          <w:lang w:val="en-US"/>
        </w:rPr>
        <w:t>2</w:t>
      </w:r>
    </w:p>
    <w:p w:rsidR="00A20418" w:rsidRPr="00B06329" w:rsidRDefault="00A20418" w:rsidP="00A20418">
      <w:pPr>
        <w:jc w:val="right"/>
        <w:rPr>
          <w:sz w:val="24"/>
          <w:szCs w:val="24"/>
        </w:rPr>
      </w:pPr>
      <w:r>
        <w:rPr>
          <w:sz w:val="24"/>
          <w:szCs w:val="24"/>
        </w:rPr>
        <w:t>Таблица 5.2</w:t>
      </w:r>
    </w:p>
    <w:tbl>
      <w:tblPr>
        <w:tblStyle w:val="aff6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3510"/>
        <w:gridCol w:w="2835"/>
        <w:gridCol w:w="1843"/>
        <w:gridCol w:w="1701"/>
      </w:tblGrid>
      <w:tr w:rsidR="00A20418">
        <w:tc>
          <w:tcPr>
            <w:tcW w:w="3510" w:type="dxa"/>
            <w:vAlign w:val="center"/>
          </w:tcPr>
          <w:p w:rsidR="00A20418" w:rsidRPr="00E34468" w:rsidRDefault="00A20418" w:rsidP="000B748E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E34468">
              <w:rPr>
                <w:b/>
                <w:sz w:val="24"/>
                <w:szCs w:val="24"/>
              </w:rPr>
              <w:t>Виды аудиторных занятий и самостоятельной работы</w:t>
            </w:r>
          </w:p>
        </w:tc>
        <w:tc>
          <w:tcPr>
            <w:tcW w:w="2835" w:type="dxa"/>
            <w:vAlign w:val="center"/>
          </w:tcPr>
          <w:p w:rsidR="00A20418" w:rsidRPr="00E34468" w:rsidRDefault="00A20418" w:rsidP="000B748E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E34468">
              <w:rPr>
                <w:b/>
                <w:sz w:val="24"/>
                <w:szCs w:val="24"/>
              </w:rPr>
              <w:t xml:space="preserve">Сроки проведения или выполнения, </w:t>
            </w:r>
            <w:r w:rsidRPr="00E34468">
              <w:rPr>
                <w:sz w:val="24"/>
                <w:szCs w:val="24"/>
              </w:rPr>
              <w:t>недели</w:t>
            </w:r>
          </w:p>
        </w:tc>
        <w:tc>
          <w:tcPr>
            <w:tcW w:w="1843" w:type="dxa"/>
            <w:vAlign w:val="center"/>
          </w:tcPr>
          <w:p w:rsidR="00A20418" w:rsidRPr="00E34468" w:rsidRDefault="00A20418" w:rsidP="000B748E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E34468">
              <w:rPr>
                <w:b/>
                <w:sz w:val="24"/>
                <w:szCs w:val="24"/>
              </w:rPr>
              <w:t xml:space="preserve">Трудоёмкость, </w:t>
            </w:r>
            <w:r w:rsidRPr="00E34468">
              <w:rPr>
                <w:sz w:val="24"/>
                <w:szCs w:val="24"/>
              </w:rPr>
              <w:t>часы</w:t>
            </w:r>
          </w:p>
        </w:tc>
        <w:tc>
          <w:tcPr>
            <w:tcW w:w="1701" w:type="dxa"/>
            <w:vAlign w:val="center"/>
          </w:tcPr>
          <w:p w:rsidR="00A20418" w:rsidRPr="00E34468" w:rsidRDefault="00A20418" w:rsidP="000B748E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E34468">
              <w:rPr>
                <w:b/>
                <w:sz w:val="24"/>
                <w:szCs w:val="24"/>
              </w:rPr>
              <w:t>Примечание</w:t>
            </w:r>
          </w:p>
        </w:tc>
      </w:tr>
      <w:tr w:rsidR="00A20418" w:rsidRPr="007A3C80">
        <w:tc>
          <w:tcPr>
            <w:tcW w:w="3510" w:type="dxa"/>
            <w:vAlign w:val="center"/>
          </w:tcPr>
          <w:p w:rsidR="00A20418" w:rsidRPr="007A3C80" w:rsidRDefault="0011005D" w:rsidP="005A0816">
            <w:pPr>
              <w:spacing w:after="0" w:line="240" w:lineRule="auto"/>
              <w:ind w:left="180" w:firstLine="0"/>
            </w:pPr>
            <w:hyperlink w:anchor="_Упражнения" w:history="1">
              <w:r w:rsidR="00A20418">
                <w:rPr>
                  <w:rStyle w:val="a4"/>
                </w:rPr>
                <w:t>Лекции</w:t>
              </w:r>
            </w:hyperlink>
          </w:p>
        </w:tc>
        <w:tc>
          <w:tcPr>
            <w:tcW w:w="2835" w:type="dxa"/>
            <w:vAlign w:val="center"/>
          </w:tcPr>
          <w:p w:rsidR="00A20418" w:rsidRPr="007A3C80" w:rsidRDefault="00FC2BAD" w:rsidP="005A0816">
            <w:pPr>
              <w:spacing w:before="120" w:after="120"/>
              <w:ind w:firstLine="0"/>
              <w:jc w:val="center"/>
            </w:pPr>
            <w:r>
              <w:t>9</w:t>
            </w:r>
            <w:r w:rsidR="00A20418" w:rsidRPr="007A3C80">
              <w:t>-</w:t>
            </w:r>
            <w:r w:rsidR="00A20418">
              <w:t>1</w:t>
            </w:r>
            <w:r>
              <w:t>7</w:t>
            </w:r>
          </w:p>
        </w:tc>
        <w:tc>
          <w:tcPr>
            <w:tcW w:w="1843" w:type="dxa"/>
            <w:vAlign w:val="center"/>
          </w:tcPr>
          <w:p w:rsidR="00A20418" w:rsidRPr="007A3C80" w:rsidRDefault="00B56B26" w:rsidP="005A0816">
            <w:pPr>
              <w:spacing w:before="120" w:after="120"/>
              <w:ind w:firstLine="0"/>
              <w:jc w:val="center"/>
            </w:pPr>
            <w:r>
              <w:t>18</w:t>
            </w:r>
          </w:p>
        </w:tc>
        <w:tc>
          <w:tcPr>
            <w:tcW w:w="1701" w:type="dxa"/>
            <w:vAlign w:val="center"/>
          </w:tcPr>
          <w:p w:rsidR="00A20418" w:rsidRPr="007A3C80" w:rsidRDefault="00A20418" w:rsidP="005A0816">
            <w:pPr>
              <w:spacing w:before="120" w:after="120"/>
              <w:ind w:firstLine="0"/>
              <w:jc w:val="center"/>
            </w:pPr>
          </w:p>
        </w:tc>
      </w:tr>
      <w:tr w:rsidR="00A20418" w:rsidRPr="007A3C80">
        <w:tc>
          <w:tcPr>
            <w:tcW w:w="3510" w:type="dxa"/>
            <w:vAlign w:val="center"/>
          </w:tcPr>
          <w:p w:rsidR="00A20418" w:rsidRPr="007A3C80" w:rsidRDefault="0011005D" w:rsidP="005A0816">
            <w:pPr>
              <w:spacing w:after="0" w:line="240" w:lineRule="auto"/>
              <w:ind w:left="180" w:firstLine="0"/>
            </w:pPr>
            <w:hyperlink w:anchor="_Упражнения" w:history="1">
              <w:r w:rsidR="00A20418" w:rsidRPr="007A3C80">
                <w:rPr>
                  <w:rStyle w:val="a4"/>
                </w:rPr>
                <w:t>Упражнения</w:t>
              </w:r>
            </w:hyperlink>
          </w:p>
        </w:tc>
        <w:tc>
          <w:tcPr>
            <w:tcW w:w="2835" w:type="dxa"/>
            <w:vAlign w:val="center"/>
          </w:tcPr>
          <w:p w:rsidR="00A20418" w:rsidRPr="007A3C80" w:rsidRDefault="006E6648" w:rsidP="005A0816">
            <w:pPr>
              <w:spacing w:before="120" w:after="120"/>
              <w:ind w:firstLine="0"/>
              <w:jc w:val="center"/>
            </w:pPr>
            <w:r>
              <w:t>10</w:t>
            </w:r>
            <w:r w:rsidR="00FC2BAD" w:rsidRPr="007A3C80">
              <w:t>-</w:t>
            </w:r>
            <w:r w:rsidR="00FC2BAD">
              <w:t>17</w:t>
            </w:r>
          </w:p>
        </w:tc>
        <w:tc>
          <w:tcPr>
            <w:tcW w:w="1843" w:type="dxa"/>
            <w:vAlign w:val="center"/>
          </w:tcPr>
          <w:p w:rsidR="00A20418" w:rsidRPr="007A3C80" w:rsidRDefault="006E6648" w:rsidP="005A0816">
            <w:pPr>
              <w:spacing w:before="120" w:after="120"/>
              <w:ind w:firstLine="0"/>
              <w:jc w:val="center"/>
            </w:pPr>
            <w:r>
              <w:t>23</w:t>
            </w:r>
          </w:p>
        </w:tc>
        <w:tc>
          <w:tcPr>
            <w:tcW w:w="1701" w:type="dxa"/>
            <w:vAlign w:val="center"/>
          </w:tcPr>
          <w:p w:rsidR="00A20418" w:rsidRPr="007A3C80" w:rsidRDefault="00A20418" w:rsidP="005A0816">
            <w:pPr>
              <w:spacing w:before="120" w:after="120"/>
              <w:ind w:firstLine="0"/>
              <w:jc w:val="center"/>
            </w:pPr>
          </w:p>
        </w:tc>
      </w:tr>
      <w:tr w:rsidR="00A20418" w:rsidRPr="007A3C80">
        <w:tc>
          <w:tcPr>
            <w:tcW w:w="3510" w:type="dxa"/>
            <w:vAlign w:val="center"/>
          </w:tcPr>
          <w:p w:rsidR="00A20418" w:rsidRPr="007A3C80" w:rsidRDefault="0011005D" w:rsidP="005A0816">
            <w:pPr>
              <w:spacing w:after="0" w:line="240" w:lineRule="auto"/>
              <w:ind w:left="180" w:firstLine="0"/>
            </w:pPr>
            <w:hyperlink w:anchor="_Упражнения_3" w:history="1">
              <w:r w:rsidR="00A20418" w:rsidRPr="009F57F1">
                <w:rPr>
                  <w:rStyle w:val="a4"/>
                </w:rPr>
                <w:t>Домашние задания текущие</w:t>
              </w:r>
            </w:hyperlink>
          </w:p>
        </w:tc>
        <w:tc>
          <w:tcPr>
            <w:tcW w:w="2835" w:type="dxa"/>
            <w:vAlign w:val="center"/>
          </w:tcPr>
          <w:p w:rsidR="00A20418" w:rsidRPr="007A3C80" w:rsidRDefault="00333821" w:rsidP="005A0816">
            <w:pPr>
              <w:spacing w:before="120" w:after="120"/>
              <w:ind w:firstLine="0"/>
              <w:jc w:val="center"/>
            </w:pPr>
            <w:r>
              <w:t>10</w:t>
            </w:r>
            <w:r w:rsidR="00FC2BAD" w:rsidRPr="007A3C80">
              <w:t>-</w:t>
            </w:r>
            <w:r w:rsidR="00FC2BAD">
              <w:t>17</w:t>
            </w:r>
          </w:p>
        </w:tc>
        <w:tc>
          <w:tcPr>
            <w:tcW w:w="1843" w:type="dxa"/>
            <w:vAlign w:val="center"/>
          </w:tcPr>
          <w:p w:rsidR="00A20418" w:rsidRPr="007A3C80" w:rsidRDefault="00784E48" w:rsidP="005A0816">
            <w:pPr>
              <w:spacing w:before="120" w:after="120"/>
              <w:ind w:firstLine="0"/>
              <w:jc w:val="center"/>
            </w:pPr>
            <w:r>
              <w:t>12</w:t>
            </w:r>
          </w:p>
        </w:tc>
        <w:tc>
          <w:tcPr>
            <w:tcW w:w="1701" w:type="dxa"/>
            <w:vAlign w:val="center"/>
          </w:tcPr>
          <w:p w:rsidR="00A20418" w:rsidRPr="007A3C80" w:rsidRDefault="00A20418" w:rsidP="005A0816">
            <w:pPr>
              <w:spacing w:before="120" w:after="120"/>
              <w:ind w:firstLine="0"/>
              <w:jc w:val="center"/>
            </w:pPr>
          </w:p>
        </w:tc>
      </w:tr>
      <w:tr w:rsidR="00A20418" w:rsidRPr="007A3C80">
        <w:tc>
          <w:tcPr>
            <w:tcW w:w="3510" w:type="dxa"/>
            <w:vAlign w:val="center"/>
          </w:tcPr>
          <w:p w:rsidR="00A20418" w:rsidRPr="007A3C80" w:rsidRDefault="00D270B0" w:rsidP="005A0816">
            <w:pPr>
              <w:spacing w:after="0" w:line="240" w:lineRule="auto"/>
              <w:ind w:left="180" w:firstLine="0"/>
            </w:pPr>
            <w:r w:rsidRPr="00CC2222">
              <w:rPr>
                <w:sz w:val="24"/>
                <w:szCs w:val="24"/>
              </w:rPr>
              <w:t>Контроль по модулю №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A20418" w:rsidRPr="007A3C80" w:rsidRDefault="00A20418" w:rsidP="005A0816">
            <w:pPr>
              <w:spacing w:before="120" w:after="120"/>
              <w:ind w:firstLine="0"/>
              <w:jc w:val="center"/>
            </w:pPr>
            <w:r>
              <w:t>1</w:t>
            </w:r>
            <w:r w:rsidR="00E85896">
              <w:t>6</w:t>
            </w:r>
          </w:p>
        </w:tc>
        <w:tc>
          <w:tcPr>
            <w:tcW w:w="1843" w:type="dxa"/>
            <w:vAlign w:val="center"/>
          </w:tcPr>
          <w:p w:rsidR="00A20418" w:rsidRPr="007A3C80" w:rsidRDefault="004844D5" w:rsidP="005A0816">
            <w:pPr>
              <w:spacing w:before="120" w:after="120"/>
              <w:ind w:firstLine="0"/>
              <w:jc w:val="center"/>
            </w:pPr>
            <w:r>
              <w:t>6</w:t>
            </w:r>
          </w:p>
        </w:tc>
        <w:tc>
          <w:tcPr>
            <w:tcW w:w="1701" w:type="dxa"/>
            <w:vAlign w:val="center"/>
          </w:tcPr>
          <w:p w:rsidR="00A20418" w:rsidRPr="007A3C80" w:rsidRDefault="00A20418" w:rsidP="005A0816">
            <w:pPr>
              <w:spacing w:before="120" w:after="120"/>
              <w:ind w:firstLine="0"/>
              <w:jc w:val="center"/>
            </w:pPr>
          </w:p>
        </w:tc>
      </w:tr>
    </w:tbl>
    <w:p w:rsidR="005B44CC" w:rsidRDefault="005B44CC" w:rsidP="000920A3">
      <w:pPr>
        <w:pStyle w:val="3"/>
        <w:numPr>
          <w:ilvl w:val="1"/>
          <w:numId w:val="0"/>
        </w:numPr>
        <w:tabs>
          <w:tab w:val="left" w:pos="454"/>
          <w:tab w:val="left" w:pos="510"/>
          <w:tab w:val="num" w:pos="720"/>
          <w:tab w:val="left" w:pos="1418"/>
        </w:tabs>
        <w:ind w:left="1488" w:hanging="1488"/>
        <w:jc w:val="center"/>
        <w:rPr>
          <w:rFonts w:ascii="Times New Roman" w:hAnsi="Times New Roman" w:cs="Times New Roman"/>
          <w:sz w:val="28"/>
          <w:szCs w:val="28"/>
        </w:rPr>
      </w:pPr>
    </w:p>
    <w:p w:rsidR="00A20418" w:rsidRPr="00FC2BAD" w:rsidRDefault="00A20418" w:rsidP="000920A3">
      <w:pPr>
        <w:pStyle w:val="3"/>
        <w:numPr>
          <w:ilvl w:val="1"/>
          <w:numId w:val="0"/>
        </w:numPr>
        <w:tabs>
          <w:tab w:val="left" w:pos="454"/>
          <w:tab w:val="left" w:pos="510"/>
          <w:tab w:val="num" w:pos="720"/>
          <w:tab w:val="left" w:pos="1418"/>
        </w:tabs>
        <w:ind w:left="1488" w:hanging="1488"/>
        <w:jc w:val="center"/>
        <w:rPr>
          <w:rFonts w:ascii="Times New Roman" w:hAnsi="Times New Roman" w:cs="Times New Roman"/>
          <w:sz w:val="28"/>
          <w:szCs w:val="28"/>
        </w:rPr>
      </w:pPr>
      <w:r w:rsidRPr="00FC2BAD">
        <w:rPr>
          <w:rFonts w:ascii="Times New Roman" w:hAnsi="Times New Roman" w:cs="Times New Roman"/>
          <w:sz w:val="28"/>
          <w:szCs w:val="28"/>
        </w:rPr>
        <w:t>Модуль 1</w:t>
      </w:r>
      <w:r w:rsidR="00FC2BAD" w:rsidRPr="00FC2BAD">
        <w:rPr>
          <w:rFonts w:ascii="Times New Roman" w:hAnsi="Times New Roman" w:cs="Times New Roman"/>
          <w:sz w:val="28"/>
          <w:szCs w:val="28"/>
        </w:rPr>
        <w:t>:</w:t>
      </w:r>
      <w:r w:rsidR="00FC2BAD" w:rsidRPr="00FC2BAD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D2426" w:rsidRPr="00BD2426">
        <w:rPr>
          <w:rFonts w:ascii="Times New Roman" w:hAnsi="Times New Roman" w:cs="Times New Roman"/>
          <w:sz w:val="28"/>
          <w:szCs w:val="28"/>
        </w:rPr>
        <w:t>Интегралы</w:t>
      </w:r>
    </w:p>
    <w:p w:rsidR="00FC2BAD" w:rsidRPr="00A12090" w:rsidRDefault="00FC2BAD" w:rsidP="004C5EF3">
      <w:pPr>
        <w:pStyle w:val="4"/>
        <w:numPr>
          <w:ilvl w:val="2"/>
          <w:numId w:val="0"/>
        </w:numPr>
        <w:tabs>
          <w:tab w:val="left" w:pos="454"/>
          <w:tab w:val="left" w:pos="510"/>
          <w:tab w:val="num" w:pos="1080"/>
          <w:tab w:val="left" w:pos="1701"/>
        </w:tabs>
        <w:spacing w:line="240" w:lineRule="auto"/>
        <w:ind w:left="851" w:hanging="851"/>
        <w:jc w:val="center"/>
      </w:pPr>
      <w:r>
        <w:t>Лекции</w:t>
      </w:r>
    </w:p>
    <w:p w:rsidR="00FC2BAD" w:rsidRDefault="00FC2BAD" w:rsidP="00FC2BAD">
      <w:pPr>
        <w:pStyle w:val="a6"/>
        <w:rPr>
          <w:b/>
          <w:i/>
          <w:sz w:val="20"/>
          <w:szCs w:val="20"/>
        </w:rPr>
        <w:sectPr w:rsidR="00FC2BAD" w:rsidSect="00B96FC8">
          <w:type w:val="continuous"/>
          <w:pgSz w:w="11906" w:h="16838" w:code="9"/>
          <w:pgMar w:top="1701" w:right="567" w:bottom="1134" w:left="1418" w:header="567" w:footer="567" w:gutter="0"/>
          <w:cols w:space="709"/>
          <w:docGrid w:linePitch="360"/>
        </w:sectPr>
      </w:pPr>
    </w:p>
    <w:p w:rsidR="00BD2426" w:rsidRPr="00AD2B10" w:rsidRDefault="00BD2426" w:rsidP="00AD2B10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AD2B10">
        <w:rPr>
          <w:rFonts w:ascii="Times New Roman" w:hAnsi="Times New Roman"/>
          <w:b/>
          <w:i/>
          <w:sz w:val="20"/>
          <w:szCs w:val="20"/>
        </w:rPr>
        <w:lastRenderedPageBreak/>
        <w:t>Лекция 1.</w:t>
      </w:r>
      <w:r w:rsidRPr="00AD2B10">
        <w:rPr>
          <w:rFonts w:ascii="Times New Roman" w:hAnsi="Times New Roman"/>
          <w:sz w:val="20"/>
          <w:szCs w:val="20"/>
        </w:rPr>
        <w:t xml:space="preserve"> Первообразная и ее свойства. Неопред</w:t>
      </w:r>
      <w:r w:rsidRPr="00AD2B10">
        <w:rPr>
          <w:rFonts w:ascii="Times New Roman" w:hAnsi="Times New Roman"/>
          <w:sz w:val="20"/>
          <w:szCs w:val="20"/>
        </w:rPr>
        <w:t>е</w:t>
      </w:r>
      <w:r w:rsidRPr="00AD2B10">
        <w:rPr>
          <w:rFonts w:ascii="Times New Roman" w:hAnsi="Times New Roman"/>
          <w:sz w:val="20"/>
          <w:szCs w:val="20"/>
        </w:rPr>
        <w:t>ленный интеграл, его свойства, связь с диффере</w:t>
      </w:r>
      <w:r w:rsidRPr="00AD2B10">
        <w:rPr>
          <w:rFonts w:ascii="Times New Roman" w:hAnsi="Times New Roman"/>
          <w:sz w:val="20"/>
          <w:szCs w:val="20"/>
        </w:rPr>
        <w:t>н</w:t>
      </w:r>
      <w:r w:rsidRPr="00AD2B10">
        <w:rPr>
          <w:rFonts w:ascii="Times New Roman" w:hAnsi="Times New Roman"/>
          <w:sz w:val="20"/>
          <w:szCs w:val="20"/>
        </w:rPr>
        <w:t>циалом. Таблица основных неопределенных инт</w:t>
      </w:r>
      <w:r w:rsidRPr="00AD2B10">
        <w:rPr>
          <w:rFonts w:ascii="Times New Roman" w:hAnsi="Times New Roman"/>
          <w:sz w:val="20"/>
          <w:szCs w:val="20"/>
        </w:rPr>
        <w:t>е</w:t>
      </w:r>
      <w:r w:rsidRPr="00AD2B10">
        <w:rPr>
          <w:rFonts w:ascii="Times New Roman" w:hAnsi="Times New Roman"/>
          <w:sz w:val="20"/>
          <w:szCs w:val="20"/>
        </w:rPr>
        <w:t>гралов. Интегрирование подстановкой и заменой переменного. Интегрирование по частям.</w:t>
      </w:r>
    </w:p>
    <w:p w:rsidR="00BD2426" w:rsidRPr="00AD2B10" w:rsidRDefault="00BD2426" w:rsidP="00AD2B10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AD2B10">
        <w:rPr>
          <w:rFonts w:ascii="Times New Roman" w:hAnsi="Times New Roman"/>
          <w:sz w:val="20"/>
          <w:szCs w:val="20"/>
        </w:rPr>
        <w:t>ОЛ-1, § 1.1–1.4; ОЛ-3, гл. X, § 1–3, § 10–14; ОЛ-5, гл. 5, § 5.1–5.2.</w:t>
      </w:r>
    </w:p>
    <w:p w:rsidR="00AD2B10" w:rsidRPr="00AD2B10" w:rsidRDefault="00FC2BAD" w:rsidP="00AD2B10">
      <w:pPr>
        <w:pStyle w:val="a6"/>
        <w:rPr>
          <w:rFonts w:ascii="Times New Roman" w:hAnsi="Times New Roman"/>
          <w:sz w:val="20"/>
          <w:szCs w:val="20"/>
        </w:rPr>
      </w:pPr>
      <w:r w:rsidRPr="00FC2BAD">
        <w:rPr>
          <w:rFonts w:ascii="Times New Roman" w:hAnsi="Times New Roman"/>
          <w:b/>
          <w:i/>
          <w:sz w:val="20"/>
          <w:szCs w:val="20"/>
        </w:rPr>
        <w:t>Лекция 2.</w:t>
      </w:r>
      <w:r w:rsidRPr="00FC2BAD">
        <w:rPr>
          <w:rFonts w:ascii="Times New Roman" w:hAnsi="Times New Roman"/>
          <w:sz w:val="20"/>
          <w:szCs w:val="20"/>
        </w:rPr>
        <w:t xml:space="preserve"> </w:t>
      </w:r>
      <w:r w:rsidR="00AD2B10" w:rsidRPr="00AD2B10">
        <w:rPr>
          <w:rFonts w:ascii="Times New Roman" w:hAnsi="Times New Roman"/>
          <w:sz w:val="20"/>
          <w:szCs w:val="20"/>
        </w:rPr>
        <w:t>Рациональные дроби. Разложение пр</w:t>
      </w:r>
      <w:r w:rsidR="00AD2B10" w:rsidRPr="00AD2B10">
        <w:rPr>
          <w:rFonts w:ascii="Times New Roman" w:hAnsi="Times New Roman"/>
          <w:sz w:val="20"/>
          <w:szCs w:val="20"/>
        </w:rPr>
        <w:t>а</w:t>
      </w:r>
      <w:r w:rsidR="00AD2B10" w:rsidRPr="00AD2B10">
        <w:rPr>
          <w:rFonts w:ascii="Times New Roman" w:hAnsi="Times New Roman"/>
          <w:sz w:val="20"/>
          <w:szCs w:val="20"/>
        </w:rPr>
        <w:t xml:space="preserve">вильной рациональной дроби в сумму простейших (без </w:t>
      </w:r>
      <w:proofErr w:type="spellStart"/>
      <w:r w:rsidR="00AD2B10" w:rsidRPr="00AD2B10">
        <w:rPr>
          <w:rFonts w:ascii="Times New Roman" w:hAnsi="Times New Roman"/>
          <w:sz w:val="20"/>
          <w:szCs w:val="20"/>
        </w:rPr>
        <w:t>док-ва</w:t>
      </w:r>
      <w:proofErr w:type="spellEnd"/>
      <w:r w:rsidR="00AD2B10" w:rsidRPr="00AD2B10">
        <w:rPr>
          <w:rFonts w:ascii="Times New Roman" w:hAnsi="Times New Roman"/>
          <w:sz w:val="20"/>
          <w:szCs w:val="20"/>
        </w:rPr>
        <w:t>). Интегрирование основных типов фун</w:t>
      </w:r>
      <w:r w:rsidR="00AD2B10" w:rsidRPr="00AD2B10">
        <w:rPr>
          <w:rFonts w:ascii="Times New Roman" w:hAnsi="Times New Roman"/>
          <w:sz w:val="20"/>
          <w:szCs w:val="20"/>
        </w:rPr>
        <w:t>к</w:t>
      </w:r>
      <w:r w:rsidR="00AD2B10" w:rsidRPr="00AD2B10">
        <w:rPr>
          <w:rFonts w:ascii="Times New Roman" w:hAnsi="Times New Roman"/>
          <w:sz w:val="20"/>
          <w:szCs w:val="20"/>
        </w:rPr>
        <w:t xml:space="preserve">ций. Примеры интегралов, не выражающихся через элементарные функции.  </w:t>
      </w:r>
    </w:p>
    <w:p w:rsidR="00AD2B10" w:rsidRPr="00AD2B10" w:rsidRDefault="00AD2B10" w:rsidP="00AD2B10">
      <w:pPr>
        <w:pStyle w:val="a6"/>
        <w:rPr>
          <w:rFonts w:ascii="Times New Roman" w:hAnsi="Times New Roman"/>
          <w:sz w:val="20"/>
          <w:szCs w:val="20"/>
        </w:rPr>
      </w:pPr>
      <w:r w:rsidRPr="00AD2B10">
        <w:rPr>
          <w:rFonts w:ascii="Times New Roman" w:hAnsi="Times New Roman"/>
          <w:sz w:val="20"/>
          <w:szCs w:val="20"/>
        </w:rPr>
        <w:lastRenderedPageBreak/>
        <w:t>ОЛ-1, § 1.1–1.6; § 3–4;  ОЛ-1, § 2.1–2.4; ОЛ-3, гл. X, § 4–14, гл. VII § 1–2; ОЛ-5, гл. 5, § 3-5.</w:t>
      </w:r>
    </w:p>
    <w:p w:rsidR="00C80D52" w:rsidRPr="00C80D52" w:rsidRDefault="00C80D52" w:rsidP="00C80D52">
      <w:pPr>
        <w:pStyle w:val="a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Лекция 3.</w:t>
      </w:r>
      <w:r w:rsidRPr="00C80D52">
        <w:rPr>
          <w:rFonts w:ascii="Times New Roman" w:eastAsiaTheme="minorHAnsi" w:hAnsi="Times New Roman"/>
          <w:lang w:eastAsia="en-US"/>
        </w:rPr>
        <w:t xml:space="preserve"> </w:t>
      </w:r>
      <w:r w:rsidRPr="00C80D52">
        <w:rPr>
          <w:rFonts w:ascii="Times New Roman" w:hAnsi="Times New Roman"/>
          <w:sz w:val="20"/>
          <w:szCs w:val="20"/>
        </w:rPr>
        <w:t>Определенный интеграл как предел инт</w:t>
      </w:r>
      <w:r w:rsidRPr="00C80D52">
        <w:rPr>
          <w:rFonts w:ascii="Times New Roman" w:hAnsi="Times New Roman"/>
          <w:sz w:val="20"/>
          <w:szCs w:val="20"/>
        </w:rPr>
        <w:t>е</w:t>
      </w:r>
      <w:r w:rsidRPr="00C80D52">
        <w:rPr>
          <w:rFonts w:ascii="Times New Roman" w:hAnsi="Times New Roman"/>
          <w:sz w:val="20"/>
          <w:szCs w:val="20"/>
        </w:rPr>
        <w:t>гральных сумм. Теорема об интегрируемости кусо</w:t>
      </w:r>
      <w:r w:rsidRPr="00C80D52">
        <w:rPr>
          <w:rFonts w:ascii="Times New Roman" w:hAnsi="Times New Roman"/>
          <w:sz w:val="20"/>
          <w:szCs w:val="20"/>
        </w:rPr>
        <w:t>ч</w:t>
      </w:r>
      <w:r w:rsidRPr="00C80D52">
        <w:rPr>
          <w:rFonts w:ascii="Times New Roman" w:hAnsi="Times New Roman"/>
          <w:sz w:val="20"/>
          <w:szCs w:val="20"/>
        </w:rPr>
        <w:t xml:space="preserve">но-непрерывных функций (без </w:t>
      </w:r>
      <w:proofErr w:type="spellStart"/>
      <w:r w:rsidRPr="00C80D52">
        <w:rPr>
          <w:rFonts w:ascii="Times New Roman" w:hAnsi="Times New Roman"/>
          <w:sz w:val="20"/>
          <w:szCs w:val="20"/>
        </w:rPr>
        <w:t>док-ва</w:t>
      </w:r>
      <w:proofErr w:type="spellEnd"/>
      <w:r w:rsidRPr="00C80D52">
        <w:rPr>
          <w:rFonts w:ascii="Times New Roman" w:hAnsi="Times New Roman"/>
          <w:sz w:val="20"/>
          <w:szCs w:val="20"/>
        </w:rPr>
        <w:t>). Геометрич</w:t>
      </w:r>
      <w:r w:rsidRPr="00C80D52">
        <w:rPr>
          <w:rFonts w:ascii="Times New Roman" w:hAnsi="Times New Roman"/>
          <w:sz w:val="20"/>
          <w:szCs w:val="20"/>
        </w:rPr>
        <w:t>е</w:t>
      </w:r>
      <w:r w:rsidRPr="00C80D52">
        <w:rPr>
          <w:rFonts w:ascii="Times New Roman" w:hAnsi="Times New Roman"/>
          <w:sz w:val="20"/>
          <w:szCs w:val="20"/>
        </w:rPr>
        <w:t>ская интерпретация определенного интеграла. О</w:t>
      </w:r>
      <w:r w:rsidRPr="00C80D52">
        <w:rPr>
          <w:rFonts w:ascii="Times New Roman" w:hAnsi="Times New Roman"/>
          <w:sz w:val="20"/>
          <w:szCs w:val="20"/>
        </w:rPr>
        <w:t>с</w:t>
      </w:r>
      <w:r w:rsidRPr="00C80D52">
        <w:rPr>
          <w:rFonts w:ascii="Times New Roman" w:hAnsi="Times New Roman"/>
          <w:sz w:val="20"/>
          <w:szCs w:val="20"/>
        </w:rPr>
        <w:t>новные свойства определенного интеграла. Теоремы об оценке и о среднем значении.</w:t>
      </w:r>
    </w:p>
    <w:p w:rsidR="00C80D52" w:rsidRPr="00C80D52" w:rsidRDefault="00C80D52" w:rsidP="00C80D52">
      <w:pPr>
        <w:pStyle w:val="a6"/>
        <w:rPr>
          <w:rFonts w:ascii="Times New Roman" w:hAnsi="Times New Roman"/>
          <w:sz w:val="20"/>
          <w:szCs w:val="20"/>
        </w:rPr>
      </w:pPr>
      <w:r w:rsidRPr="00C80D52">
        <w:rPr>
          <w:rFonts w:ascii="Times New Roman" w:hAnsi="Times New Roman"/>
          <w:sz w:val="20"/>
          <w:szCs w:val="20"/>
        </w:rPr>
        <w:t>ОЛ-1, § 6.1–6.2, 6.5–6.8; ОЛ-3, гл. XI, § 1–3; ОЛ-5, гл.6, § 6.1–6.2.</w:t>
      </w:r>
    </w:p>
    <w:p w:rsidR="00C80D52" w:rsidRPr="00C80D52" w:rsidRDefault="00C80D52" w:rsidP="00C80D52">
      <w:pPr>
        <w:pStyle w:val="a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Лекция 4</w:t>
      </w:r>
      <w:r w:rsidR="00FC2BAD" w:rsidRPr="00C80D52">
        <w:rPr>
          <w:rFonts w:ascii="Times New Roman" w:hAnsi="Times New Roman"/>
          <w:b/>
          <w:sz w:val="20"/>
          <w:szCs w:val="20"/>
        </w:rPr>
        <w:t xml:space="preserve">. </w:t>
      </w:r>
      <w:r w:rsidRPr="00C80D52">
        <w:rPr>
          <w:rFonts w:ascii="Times New Roman" w:hAnsi="Times New Roman"/>
          <w:sz w:val="20"/>
          <w:szCs w:val="20"/>
        </w:rPr>
        <w:t>Определенный интеграл с переменным верхним пределом, теорема о его производной. Фо</w:t>
      </w:r>
      <w:r w:rsidRPr="00C80D52">
        <w:rPr>
          <w:rFonts w:ascii="Times New Roman" w:hAnsi="Times New Roman"/>
          <w:sz w:val="20"/>
          <w:szCs w:val="20"/>
        </w:rPr>
        <w:t>р</w:t>
      </w:r>
      <w:r w:rsidRPr="00C80D52">
        <w:rPr>
          <w:rFonts w:ascii="Times New Roman" w:hAnsi="Times New Roman"/>
          <w:sz w:val="20"/>
          <w:szCs w:val="20"/>
        </w:rPr>
        <w:lastRenderedPageBreak/>
        <w:t>мула Ньютона — Лейбница. Вычисление определе</w:t>
      </w:r>
      <w:r w:rsidRPr="00C80D52">
        <w:rPr>
          <w:rFonts w:ascii="Times New Roman" w:hAnsi="Times New Roman"/>
          <w:sz w:val="20"/>
          <w:szCs w:val="20"/>
        </w:rPr>
        <w:t>н</w:t>
      </w:r>
      <w:r w:rsidRPr="00C80D52">
        <w:rPr>
          <w:rFonts w:ascii="Times New Roman" w:hAnsi="Times New Roman"/>
          <w:sz w:val="20"/>
          <w:szCs w:val="20"/>
        </w:rPr>
        <w:t>ных интегралов подстановкой и по частям. Интегр</w:t>
      </w:r>
      <w:r w:rsidRPr="00C80D52">
        <w:rPr>
          <w:rFonts w:ascii="Times New Roman" w:hAnsi="Times New Roman"/>
          <w:sz w:val="20"/>
          <w:szCs w:val="20"/>
        </w:rPr>
        <w:t>и</w:t>
      </w:r>
      <w:r w:rsidRPr="00C80D52">
        <w:rPr>
          <w:rFonts w:ascii="Times New Roman" w:hAnsi="Times New Roman"/>
          <w:sz w:val="20"/>
          <w:szCs w:val="20"/>
        </w:rPr>
        <w:t>рование периодических функций, интегрирование четных и нечетных функций на отрезке, симметри</w:t>
      </w:r>
      <w:r w:rsidRPr="00C80D52">
        <w:rPr>
          <w:rFonts w:ascii="Times New Roman" w:hAnsi="Times New Roman"/>
          <w:sz w:val="20"/>
          <w:szCs w:val="20"/>
        </w:rPr>
        <w:t>ч</w:t>
      </w:r>
      <w:r w:rsidRPr="00C80D52">
        <w:rPr>
          <w:rFonts w:ascii="Times New Roman" w:hAnsi="Times New Roman"/>
          <w:sz w:val="20"/>
          <w:szCs w:val="20"/>
        </w:rPr>
        <w:t xml:space="preserve">ном относительно начала координат. </w:t>
      </w:r>
    </w:p>
    <w:p w:rsidR="00C80D52" w:rsidRPr="00C80D52" w:rsidRDefault="00C80D52" w:rsidP="00C80D52">
      <w:pPr>
        <w:pStyle w:val="a6"/>
        <w:rPr>
          <w:rFonts w:ascii="Times New Roman" w:hAnsi="Times New Roman"/>
          <w:sz w:val="20"/>
          <w:szCs w:val="20"/>
        </w:rPr>
      </w:pPr>
      <w:r w:rsidRPr="00C80D52">
        <w:rPr>
          <w:rFonts w:ascii="Times New Roman" w:hAnsi="Times New Roman"/>
          <w:sz w:val="20"/>
          <w:szCs w:val="20"/>
        </w:rPr>
        <w:t>ОЛ-1, § 6.9–6.10; ОЛ-3, гл. XI, § 4–6; ОЛ-5, гл.6, § 6.3–6.4.</w:t>
      </w:r>
    </w:p>
    <w:p w:rsidR="00C80D52" w:rsidRPr="00C80D52" w:rsidRDefault="00E65AF9" w:rsidP="00C80D52">
      <w:pPr>
        <w:pStyle w:val="a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Лекции</w:t>
      </w:r>
      <w:r w:rsidR="00FC2BAD" w:rsidRPr="00FC2BAD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C80D52">
        <w:rPr>
          <w:rFonts w:ascii="Times New Roman" w:hAnsi="Times New Roman"/>
          <w:b/>
          <w:i/>
          <w:sz w:val="20"/>
          <w:szCs w:val="20"/>
        </w:rPr>
        <w:t>5-</w:t>
      </w:r>
      <w:r w:rsidR="00FC2BAD" w:rsidRPr="00FC2BAD">
        <w:rPr>
          <w:rFonts w:ascii="Times New Roman" w:hAnsi="Times New Roman"/>
          <w:b/>
          <w:i/>
          <w:sz w:val="20"/>
          <w:szCs w:val="20"/>
        </w:rPr>
        <w:t>6</w:t>
      </w:r>
      <w:r w:rsidR="00FC2BAD" w:rsidRPr="00FC2BAD">
        <w:rPr>
          <w:rFonts w:ascii="Times New Roman" w:hAnsi="Times New Roman"/>
          <w:sz w:val="20"/>
          <w:szCs w:val="20"/>
        </w:rPr>
        <w:t xml:space="preserve">. </w:t>
      </w:r>
      <w:r w:rsidR="00C80D52" w:rsidRPr="00C80D52">
        <w:rPr>
          <w:rFonts w:ascii="Times New Roman" w:hAnsi="Times New Roman"/>
          <w:sz w:val="20"/>
          <w:szCs w:val="20"/>
        </w:rPr>
        <w:t>Несобственные интегралы по бесконе</w:t>
      </w:r>
      <w:r w:rsidR="00C80D52" w:rsidRPr="00C80D52">
        <w:rPr>
          <w:rFonts w:ascii="Times New Roman" w:hAnsi="Times New Roman"/>
          <w:sz w:val="20"/>
          <w:szCs w:val="20"/>
        </w:rPr>
        <w:t>ч</w:t>
      </w:r>
      <w:r w:rsidR="00C80D52" w:rsidRPr="00C80D52">
        <w:rPr>
          <w:rFonts w:ascii="Times New Roman" w:hAnsi="Times New Roman"/>
          <w:sz w:val="20"/>
          <w:szCs w:val="20"/>
        </w:rPr>
        <w:t>ному промежутку (I-го рода). Несобственные инт</w:t>
      </w:r>
      <w:r w:rsidR="00C80D52" w:rsidRPr="00C80D52">
        <w:rPr>
          <w:rFonts w:ascii="Times New Roman" w:hAnsi="Times New Roman"/>
          <w:sz w:val="20"/>
          <w:szCs w:val="20"/>
        </w:rPr>
        <w:t>е</w:t>
      </w:r>
      <w:r w:rsidR="00C80D52" w:rsidRPr="00C80D52">
        <w:rPr>
          <w:rFonts w:ascii="Times New Roman" w:hAnsi="Times New Roman"/>
          <w:sz w:val="20"/>
          <w:szCs w:val="20"/>
        </w:rPr>
        <w:t>гралы от неограниченных функций на отрезке (II-го рода). Признаки сходимости несобственных интегр</w:t>
      </w:r>
      <w:r w:rsidR="00C80D52" w:rsidRPr="00C80D52">
        <w:rPr>
          <w:rFonts w:ascii="Times New Roman" w:hAnsi="Times New Roman"/>
          <w:sz w:val="20"/>
          <w:szCs w:val="20"/>
        </w:rPr>
        <w:t>а</w:t>
      </w:r>
      <w:r w:rsidR="00C80D52" w:rsidRPr="00C80D52">
        <w:rPr>
          <w:rFonts w:ascii="Times New Roman" w:hAnsi="Times New Roman"/>
          <w:sz w:val="20"/>
          <w:szCs w:val="20"/>
        </w:rPr>
        <w:t>лов. Абсолютная и условная сходимости. Несобс</w:t>
      </w:r>
      <w:r w:rsidR="00C80D52" w:rsidRPr="00C80D52">
        <w:rPr>
          <w:rFonts w:ascii="Times New Roman" w:hAnsi="Times New Roman"/>
          <w:sz w:val="20"/>
          <w:szCs w:val="20"/>
        </w:rPr>
        <w:t>т</w:t>
      </w:r>
      <w:r w:rsidR="00C80D52" w:rsidRPr="00C80D52">
        <w:rPr>
          <w:rFonts w:ascii="Times New Roman" w:hAnsi="Times New Roman"/>
          <w:sz w:val="20"/>
          <w:szCs w:val="20"/>
        </w:rPr>
        <w:t xml:space="preserve">венные интегралы с несколькими особенностями. </w:t>
      </w:r>
    </w:p>
    <w:p w:rsidR="00C80D52" w:rsidRPr="00C80D52" w:rsidRDefault="00C80D52" w:rsidP="00C80D52">
      <w:pPr>
        <w:pStyle w:val="a6"/>
        <w:rPr>
          <w:rFonts w:ascii="Times New Roman" w:hAnsi="Times New Roman"/>
          <w:sz w:val="20"/>
          <w:szCs w:val="20"/>
        </w:rPr>
      </w:pPr>
      <w:r w:rsidRPr="00C80D52">
        <w:rPr>
          <w:rFonts w:ascii="Times New Roman" w:hAnsi="Times New Roman"/>
          <w:sz w:val="20"/>
          <w:szCs w:val="20"/>
        </w:rPr>
        <w:lastRenderedPageBreak/>
        <w:t>ОЛ-1, § 7.1–7.6, 7.8; ОЛ-3,  гл. XI, § 7; ОЛ-5, гл. 6, § 6.8–6.11.</w:t>
      </w:r>
    </w:p>
    <w:p w:rsidR="00936C63" w:rsidRPr="00936C63" w:rsidRDefault="00FC2BAD" w:rsidP="00936C63">
      <w:pPr>
        <w:pStyle w:val="a6"/>
        <w:rPr>
          <w:rFonts w:ascii="Times New Roman" w:hAnsi="Times New Roman"/>
          <w:sz w:val="20"/>
          <w:szCs w:val="20"/>
        </w:rPr>
      </w:pPr>
      <w:r w:rsidRPr="00FC2BAD">
        <w:rPr>
          <w:rFonts w:ascii="Times New Roman" w:hAnsi="Times New Roman"/>
          <w:b/>
          <w:i/>
          <w:sz w:val="20"/>
          <w:szCs w:val="20"/>
        </w:rPr>
        <w:t xml:space="preserve">Лекции 7-8. </w:t>
      </w:r>
      <w:r w:rsidRPr="00FC2BAD">
        <w:rPr>
          <w:rFonts w:ascii="Times New Roman" w:hAnsi="Times New Roman"/>
          <w:sz w:val="20"/>
          <w:szCs w:val="20"/>
        </w:rPr>
        <w:t xml:space="preserve"> </w:t>
      </w:r>
      <w:r w:rsidR="00936C63" w:rsidRPr="00936C63">
        <w:rPr>
          <w:rFonts w:ascii="Times New Roman" w:hAnsi="Times New Roman"/>
          <w:sz w:val="20"/>
          <w:szCs w:val="20"/>
        </w:rPr>
        <w:t>Вычисление площадей плоских фигур, ограниченных кривыми, заданными в декартовых координатах, параметрически и в полярных коорд</w:t>
      </w:r>
      <w:r w:rsidR="00936C63" w:rsidRPr="00936C63">
        <w:rPr>
          <w:rFonts w:ascii="Times New Roman" w:hAnsi="Times New Roman"/>
          <w:sz w:val="20"/>
          <w:szCs w:val="20"/>
        </w:rPr>
        <w:t>и</w:t>
      </w:r>
      <w:r w:rsidR="00936C63" w:rsidRPr="00936C63">
        <w:rPr>
          <w:rFonts w:ascii="Times New Roman" w:hAnsi="Times New Roman"/>
          <w:sz w:val="20"/>
          <w:szCs w:val="20"/>
        </w:rPr>
        <w:t>натах. Вычисление объемов тел по площадям поп</w:t>
      </w:r>
      <w:r w:rsidR="00936C63" w:rsidRPr="00936C63">
        <w:rPr>
          <w:rFonts w:ascii="Times New Roman" w:hAnsi="Times New Roman"/>
          <w:sz w:val="20"/>
          <w:szCs w:val="20"/>
        </w:rPr>
        <w:t>е</w:t>
      </w:r>
      <w:r w:rsidR="00936C63" w:rsidRPr="00936C63">
        <w:rPr>
          <w:rFonts w:ascii="Times New Roman" w:hAnsi="Times New Roman"/>
          <w:sz w:val="20"/>
          <w:szCs w:val="20"/>
        </w:rPr>
        <w:t>речных сечений и объемов тел вращения. Вычисл</w:t>
      </w:r>
      <w:r w:rsidR="00936C63" w:rsidRPr="00936C63">
        <w:rPr>
          <w:rFonts w:ascii="Times New Roman" w:hAnsi="Times New Roman"/>
          <w:sz w:val="20"/>
          <w:szCs w:val="20"/>
        </w:rPr>
        <w:t>е</w:t>
      </w:r>
      <w:r w:rsidR="00936C63" w:rsidRPr="00936C63">
        <w:rPr>
          <w:rFonts w:ascii="Times New Roman" w:hAnsi="Times New Roman"/>
          <w:sz w:val="20"/>
          <w:szCs w:val="20"/>
        </w:rPr>
        <w:t>ние длины дуги кривой  и площади поверхности вращения.</w:t>
      </w:r>
    </w:p>
    <w:p w:rsidR="00936C63" w:rsidRPr="00936C63" w:rsidRDefault="00936C63" w:rsidP="00936C63">
      <w:pPr>
        <w:pStyle w:val="a6"/>
        <w:rPr>
          <w:rFonts w:ascii="Times New Roman" w:hAnsi="Times New Roman"/>
          <w:sz w:val="20"/>
          <w:szCs w:val="20"/>
        </w:rPr>
      </w:pPr>
      <w:r w:rsidRPr="00936C63">
        <w:rPr>
          <w:rFonts w:ascii="Times New Roman" w:hAnsi="Times New Roman"/>
          <w:sz w:val="20"/>
          <w:szCs w:val="20"/>
        </w:rPr>
        <w:t>ОЛ-1, § 9.1–9.5; ОЛ-3, гл. XII, § 1, 2, 4, 5; ОЛ-5, гл. 7, § 7.1–7.5.</w:t>
      </w:r>
    </w:p>
    <w:p w:rsidR="00FC2BAD" w:rsidRDefault="00FC2BAD" w:rsidP="00936C63">
      <w:pPr>
        <w:pStyle w:val="a6"/>
        <w:jc w:val="both"/>
        <w:sectPr w:rsidR="00FC2BAD" w:rsidSect="00FC2BAD">
          <w:type w:val="continuous"/>
          <w:pgSz w:w="11906" w:h="16838" w:code="9"/>
          <w:pgMar w:top="1701" w:right="567" w:bottom="1134" w:left="1418" w:header="567" w:footer="567" w:gutter="0"/>
          <w:cols w:num="2" w:space="709" w:equalWidth="0">
            <w:col w:w="4606" w:space="708"/>
            <w:col w:w="4606"/>
          </w:cols>
          <w:docGrid w:linePitch="360"/>
        </w:sectPr>
      </w:pPr>
    </w:p>
    <w:p w:rsidR="00FC2BAD" w:rsidRPr="00A12090" w:rsidRDefault="00FC2BAD" w:rsidP="000920A3">
      <w:pPr>
        <w:pStyle w:val="4"/>
        <w:numPr>
          <w:ilvl w:val="2"/>
          <w:numId w:val="0"/>
        </w:numPr>
        <w:tabs>
          <w:tab w:val="left" w:pos="454"/>
          <w:tab w:val="left" w:pos="510"/>
          <w:tab w:val="num" w:pos="1080"/>
          <w:tab w:val="left" w:pos="1701"/>
        </w:tabs>
        <w:spacing w:line="240" w:lineRule="auto"/>
        <w:ind w:left="852" w:hanging="852"/>
        <w:jc w:val="center"/>
      </w:pPr>
      <w:r w:rsidRPr="00A12090">
        <w:lastRenderedPageBreak/>
        <w:t>Упражнения</w:t>
      </w:r>
    </w:p>
    <w:p w:rsidR="00FC2BAD" w:rsidRDefault="00FC2BAD" w:rsidP="00FC2BAD">
      <w:pPr>
        <w:pStyle w:val="a6"/>
        <w:rPr>
          <w:b/>
          <w:i/>
          <w:sz w:val="20"/>
          <w:szCs w:val="20"/>
        </w:rPr>
        <w:sectPr w:rsidR="00FC2BAD" w:rsidSect="00B96FC8">
          <w:type w:val="continuous"/>
          <w:pgSz w:w="11906" w:h="16838" w:code="9"/>
          <w:pgMar w:top="1701" w:right="567" w:bottom="1134" w:left="1418" w:header="567" w:footer="567" w:gutter="0"/>
          <w:cols w:space="709"/>
          <w:docGrid w:linePitch="360"/>
        </w:sectPr>
      </w:pPr>
    </w:p>
    <w:p w:rsidR="003C5DA9" w:rsidRPr="003C5DA9" w:rsidRDefault="003C5DA9" w:rsidP="003C5DA9">
      <w:pPr>
        <w:pStyle w:val="11"/>
        <w:jc w:val="both"/>
        <w:rPr>
          <w:color w:val="auto"/>
          <w:u w:val="none"/>
        </w:rPr>
      </w:pPr>
      <w:r>
        <w:rPr>
          <w:b/>
          <w:i/>
          <w:color w:val="auto"/>
          <w:u w:val="none"/>
        </w:rPr>
        <w:lastRenderedPageBreak/>
        <w:t>Занятие 1</w:t>
      </w:r>
      <w:r w:rsidR="00FC2BAD" w:rsidRPr="001E0B21">
        <w:rPr>
          <w:b/>
          <w:color w:val="auto"/>
          <w:u w:val="none"/>
        </w:rPr>
        <w:t>.</w:t>
      </w:r>
      <w:r w:rsidR="00FC2BAD" w:rsidRPr="001E0B21">
        <w:rPr>
          <w:color w:val="auto"/>
          <w:u w:val="none"/>
        </w:rPr>
        <w:t xml:space="preserve"> </w:t>
      </w:r>
      <w:r w:rsidRPr="003C5DA9">
        <w:rPr>
          <w:color w:val="auto"/>
          <w:u w:val="none"/>
        </w:rPr>
        <w:t>Непосредственное интегрирование по таблице. Интегрирование методом подстановки.</w:t>
      </w:r>
    </w:p>
    <w:p w:rsidR="003C5DA9" w:rsidRPr="003C5DA9" w:rsidRDefault="003C5DA9" w:rsidP="003C5DA9">
      <w:pPr>
        <w:pStyle w:val="11"/>
        <w:jc w:val="both"/>
        <w:rPr>
          <w:color w:val="auto"/>
          <w:u w:val="none"/>
        </w:rPr>
      </w:pPr>
      <w:r w:rsidRPr="003C5DA9">
        <w:rPr>
          <w:color w:val="auto"/>
          <w:u w:val="none"/>
        </w:rPr>
        <w:t>Ауд.: ОЛ-8, гл.6, §1: 6.15, 6.23, 6.24, 6.27, 6.29, 6.35, 6.37, 6.40, 6.42, 6.43, 6.44, 6.48 6.52, 6.53, 6.56, 6.60, 6.62, 6.65, 6.74, 6.79, 6.83, 6.89, 6.95, 6.98, 6.100, 6.102, 6.107  или</w:t>
      </w:r>
    </w:p>
    <w:p w:rsidR="003C5DA9" w:rsidRPr="003C5DA9" w:rsidRDefault="003C5DA9" w:rsidP="003C5DA9">
      <w:pPr>
        <w:pStyle w:val="11"/>
        <w:jc w:val="both"/>
        <w:rPr>
          <w:color w:val="auto"/>
          <w:u w:val="none"/>
        </w:rPr>
      </w:pPr>
      <w:r w:rsidRPr="003C5DA9">
        <w:rPr>
          <w:color w:val="auto"/>
          <w:u w:val="none"/>
        </w:rPr>
        <w:t>ОЛ-9, гл.4, §1: 1032, 1040, 1044, 1046, 1050, 1062, 1063, 1065, 1066, 1073, 1075, 1080, 1093, 1082, 1086, 1095, 1104, 1119, 1133, 1137, 1145, 1149,1153, 1159, 1163, 1167, 1179, 1189.</w:t>
      </w:r>
    </w:p>
    <w:p w:rsidR="003C5DA9" w:rsidRPr="003C5DA9" w:rsidRDefault="003C5DA9" w:rsidP="003C5DA9">
      <w:pPr>
        <w:pStyle w:val="11"/>
        <w:jc w:val="both"/>
        <w:rPr>
          <w:color w:val="auto"/>
          <w:u w:val="none"/>
        </w:rPr>
      </w:pPr>
      <w:r w:rsidRPr="003C5DA9">
        <w:rPr>
          <w:color w:val="auto"/>
          <w:u w:val="none"/>
        </w:rPr>
        <w:t>Дома: ОЛ-8, гл.6, § 1: 6.20, 6.22, 6.25, 6.32, 6.38, 6.39, 6.41 6.45, 6.46, 6.47, 6.49, 6.54, 6.57, 6.61, 6.66, 6.68, 6.72, 6.76, 6.80, 6.85, 6.86, 6.92, 6.97, 6.101, 6.104, 6.106, 6.112  или</w:t>
      </w:r>
    </w:p>
    <w:p w:rsidR="00090BFF" w:rsidRDefault="003C5DA9" w:rsidP="003C5DA9">
      <w:pPr>
        <w:pStyle w:val="11"/>
        <w:jc w:val="both"/>
        <w:rPr>
          <w:color w:val="auto"/>
          <w:u w:val="none"/>
        </w:rPr>
      </w:pPr>
      <w:r w:rsidRPr="003C5DA9">
        <w:rPr>
          <w:color w:val="auto"/>
          <w:u w:val="none"/>
        </w:rPr>
        <w:t>ОЛ-9, гл.4, § 1: 1037, 1041, 1057, 1069, 1070, 1074, 1077, 1083, 1085, 1094, 1108, 1096, 1101, 1114, 1120, 1130, 1146, 1152, 1154, 1162, 1172 1182, 1188.</w:t>
      </w:r>
    </w:p>
    <w:p w:rsidR="00090BFF" w:rsidRPr="00090BFF" w:rsidRDefault="00090BFF" w:rsidP="00090BFF">
      <w:pPr>
        <w:pStyle w:val="11"/>
        <w:jc w:val="both"/>
        <w:rPr>
          <w:color w:val="auto"/>
          <w:u w:val="none"/>
        </w:rPr>
      </w:pPr>
      <w:r>
        <w:rPr>
          <w:b/>
          <w:i/>
          <w:color w:val="auto"/>
          <w:u w:val="none"/>
        </w:rPr>
        <w:t>Занятие 2</w:t>
      </w:r>
      <w:r w:rsidR="00FC2BAD" w:rsidRPr="001E0B21">
        <w:rPr>
          <w:b/>
          <w:i/>
          <w:color w:val="auto"/>
          <w:u w:val="none"/>
        </w:rPr>
        <w:t>.</w:t>
      </w:r>
      <w:r w:rsidR="00FC2BAD" w:rsidRPr="001E0B21">
        <w:rPr>
          <w:color w:val="auto"/>
          <w:u w:val="none"/>
        </w:rPr>
        <w:t xml:space="preserve"> </w:t>
      </w:r>
      <w:r w:rsidRPr="00090BFF">
        <w:rPr>
          <w:color w:val="auto"/>
          <w:u w:val="none"/>
        </w:rPr>
        <w:t>Интегрирование по частям.</w:t>
      </w:r>
    </w:p>
    <w:p w:rsidR="00090BFF" w:rsidRPr="00090BFF" w:rsidRDefault="00090BFF" w:rsidP="00090BFF">
      <w:pPr>
        <w:pStyle w:val="11"/>
        <w:jc w:val="both"/>
        <w:rPr>
          <w:color w:val="auto"/>
          <w:u w:val="none"/>
        </w:rPr>
      </w:pPr>
      <w:r w:rsidRPr="00090BFF">
        <w:rPr>
          <w:color w:val="auto"/>
          <w:u w:val="none"/>
        </w:rPr>
        <w:t>Ауд.: ОЛ-8, гл. 6, § 1: 6.129, 6.130, 6.132, 6.135, 6.124, 6.128, 6.136, 6.143, 6.151, 6.157, 6.144, 6.146, 6.147, 6.155, 6.156 или</w:t>
      </w:r>
    </w:p>
    <w:p w:rsidR="00090BFF" w:rsidRPr="00090BFF" w:rsidRDefault="00090BFF" w:rsidP="00090BFF">
      <w:pPr>
        <w:pStyle w:val="11"/>
        <w:jc w:val="both"/>
        <w:rPr>
          <w:color w:val="auto"/>
          <w:u w:val="none"/>
        </w:rPr>
      </w:pPr>
      <w:r w:rsidRPr="00090BFF">
        <w:rPr>
          <w:color w:val="auto"/>
          <w:u w:val="none"/>
        </w:rPr>
        <w:t>ОЛ-9, гл. 4, § 3: 1214, 1219, 1236, 1231, 1213, 1223, 1227, 1234, 1235, 1252, 1253, 1245, 1237, 1228, 1242, 1246.</w:t>
      </w:r>
    </w:p>
    <w:p w:rsidR="00090BFF" w:rsidRPr="00090BFF" w:rsidRDefault="00090BFF" w:rsidP="00090BFF">
      <w:pPr>
        <w:pStyle w:val="11"/>
        <w:jc w:val="both"/>
        <w:rPr>
          <w:color w:val="auto"/>
          <w:u w:val="none"/>
        </w:rPr>
      </w:pPr>
      <w:r w:rsidRPr="00090BFF">
        <w:rPr>
          <w:color w:val="auto"/>
          <w:u w:val="none"/>
        </w:rPr>
        <w:t>Дома: ОЛ-8, гл. 6, § 1: 6.125, 6.131, 6.140, 6.142, 6.127, 6.138, 6.145, 6.152, 6.153, 6.154, 6.137, 6.141 или</w:t>
      </w:r>
    </w:p>
    <w:p w:rsidR="00FC2BAD" w:rsidRPr="001E0B21" w:rsidRDefault="00090BFF" w:rsidP="00090BFF">
      <w:pPr>
        <w:pStyle w:val="11"/>
        <w:jc w:val="both"/>
        <w:rPr>
          <w:color w:val="auto"/>
          <w:u w:val="none"/>
        </w:rPr>
      </w:pPr>
      <w:r w:rsidRPr="00090BFF">
        <w:rPr>
          <w:color w:val="auto"/>
          <w:u w:val="none"/>
        </w:rPr>
        <w:t>ОЛ-9, гл. 4, § 3: 1215, 1217, 1229, 1232, 1244, 1237, 1241, 1254, 1239, 1249, 1222, 1226.</w:t>
      </w:r>
      <w:r w:rsidR="00FC2BAD" w:rsidRPr="001E0B21">
        <w:rPr>
          <w:color w:val="auto"/>
          <w:u w:val="none"/>
        </w:rPr>
        <w:t xml:space="preserve"> </w:t>
      </w:r>
    </w:p>
    <w:p w:rsidR="00222F30" w:rsidRPr="00222F30" w:rsidRDefault="00222F30" w:rsidP="00222F30">
      <w:pPr>
        <w:pStyle w:val="11"/>
        <w:jc w:val="both"/>
        <w:rPr>
          <w:color w:val="auto"/>
          <w:u w:val="none"/>
        </w:rPr>
      </w:pPr>
      <w:r>
        <w:rPr>
          <w:b/>
          <w:i/>
          <w:color w:val="auto"/>
          <w:u w:val="none"/>
        </w:rPr>
        <w:t xml:space="preserve">Занятие 3. </w:t>
      </w:r>
      <w:r w:rsidRPr="00222F30">
        <w:rPr>
          <w:color w:val="auto"/>
          <w:u w:val="none"/>
        </w:rPr>
        <w:t>Интегрирование выражений, содерж</w:t>
      </w:r>
      <w:r w:rsidRPr="00222F30">
        <w:rPr>
          <w:color w:val="auto"/>
          <w:u w:val="none"/>
        </w:rPr>
        <w:t>а</w:t>
      </w:r>
      <w:r w:rsidRPr="00222F30">
        <w:rPr>
          <w:color w:val="auto"/>
          <w:u w:val="none"/>
        </w:rPr>
        <w:t>щих квадратный трехчлен.</w:t>
      </w:r>
    </w:p>
    <w:p w:rsidR="00222F30" w:rsidRPr="00222F30" w:rsidRDefault="00222F30" w:rsidP="00222F30">
      <w:pPr>
        <w:pStyle w:val="11"/>
        <w:jc w:val="both"/>
        <w:rPr>
          <w:color w:val="auto"/>
          <w:u w:val="none"/>
        </w:rPr>
      </w:pPr>
      <w:r w:rsidRPr="00222F30">
        <w:rPr>
          <w:color w:val="auto"/>
          <w:u w:val="none"/>
        </w:rPr>
        <w:t>Ауд.: ОЛ-8, гл. 6, § 2: 6.158, 6.161, 6.163, 6.165, 6.271, 6.250, 6.254, 6.255, 6.257, 6.259, 6.260, 6.264, 6.275 или</w:t>
      </w:r>
    </w:p>
    <w:p w:rsidR="00222F30" w:rsidRPr="00222F30" w:rsidRDefault="00222F30" w:rsidP="00222F30">
      <w:pPr>
        <w:pStyle w:val="11"/>
        <w:jc w:val="both"/>
        <w:rPr>
          <w:color w:val="auto"/>
          <w:u w:val="none"/>
        </w:rPr>
      </w:pPr>
      <w:r w:rsidRPr="00222F30">
        <w:rPr>
          <w:color w:val="auto"/>
          <w:u w:val="none"/>
        </w:rPr>
        <w:t>ОЛ-9, гл. 4, § 4: 1225, 1259, 1261, 1262, 1265, 1266, 1269, 1271, 1272, 1274, 1277, 1278, 1279.</w:t>
      </w:r>
    </w:p>
    <w:p w:rsidR="00222F30" w:rsidRPr="00222F30" w:rsidRDefault="00222F30" w:rsidP="00222F30">
      <w:pPr>
        <w:pStyle w:val="11"/>
        <w:jc w:val="both"/>
        <w:rPr>
          <w:color w:val="auto"/>
          <w:u w:val="none"/>
        </w:rPr>
      </w:pPr>
      <w:r w:rsidRPr="00222F30">
        <w:rPr>
          <w:color w:val="auto"/>
          <w:u w:val="none"/>
        </w:rPr>
        <w:t>Дома: ОЛ-8, гл. 6, § 2:, 6.159, 6.160, 6.162, 6.164, 6.251, 6.252, 6.253, 6.256, 6.258, 6.265, 6.280 6.276, 6.277 или</w:t>
      </w:r>
    </w:p>
    <w:p w:rsidR="00222F30" w:rsidRDefault="00222F30" w:rsidP="00222F30">
      <w:pPr>
        <w:pStyle w:val="11"/>
        <w:jc w:val="both"/>
        <w:rPr>
          <w:color w:val="auto"/>
          <w:u w:val="none"/>
        </w:rPr>
      </w:pPr>
      <w:r w:rsidRPr="00222F30">
        <w:rPr>
          <w:color w:val="auto"/>
          <w:u w:val="none"/>
        </w:rPr>
        <w:t>ОЛ-9, гл. 4, § 4: 1258, 1260, 1263, 1267, 1270, 1268, 1273, 1275, 1276.</w:t>
      </w:r>
    </w:p>
    <w:p w:rsidR="00222F30" w:rsidRPr="00222F30" w:rsidRDefault="00222F30" w:rsidP="00222F30">
      <w:pPr>
        <w:pStyle w:val="11"/>
        <w:jc w:val="both"/>
        <w:rPr>
          <w:color w:val="auto"/>
          <w:u w:val="none"/>
        </w:rPr>
      </w:pPr>
      <w:r>
        <w:rPr>
          <w:b/>
          <w:i/>
          <w:color w:val="auto"/>
          <w:u w:val="none"/>
        </w:rPr>
        <w:t>Занятие 4</w:t>
      </w:r>
      <w:r w:rsidR="00FC2BAD" w:rsidRPr="001E0B21">
        <w:rPr>
          <w:b/>
          <w:color w:val="auto"/>
          <w:u w:val="none"/>
        </w:rPr>
        <w:t>.</w:t>
      </w:r>
      <w:r w:rsidR="00C077B0">
        <w:rPr>
          <w:b/>
          <w:color w:val="auto"/>
          <w:u w:val="none"/>
        </w:rPr>
        <w:t xml:space="preserve"> </w:t>
      </w:r>
      <w:r w:rsidR="00FC2BAD" w:rsidRPr="001E0B21">
        <w:rPr>
          <w:color w:val="auto"/>
          <w:u w:val="none"/>
        </w:rPr>
        <w:t xml:space="preserve"> </w:t>
      </w:r>
      <w:r w:rsidRPr="00222F30">
        <w:rPr>
          <w:color w:val="auto"/>
          <w:u w:val="none"/>
        </w:rPr>
        <w:t>Интегрирование рациональных дробей.</w:t>
      </w:r>
    </w:p>
    <w:p w:rsidR="00222F30" w:rsidRPr="00222F30" w:rsidRDefault="00222F30" w:rsidP="00222F30">
      <w:pPr>
        <w:pStyle w:val="11"/>
        <w:jc w:val="both"/>
        <w:rPr>
          <w:color w:val="auto"/>
          <w:u w:val="none"/>
        </w:rPr>
      </w:pPr>
      <w:r w:rsidRPr="00222F30">
        <w:rPr>
          <w:color w:val="auto"/>
          <w:u w:val="none"/>
        </w:rPr>
        <w:t>Ауд.: ОЛ-8, гл. 6, § 2: 6.167, 6.168, 6.177, 6.171, 6.179, 6.178, 6.174, 6.185, 6.186, 6.188 или</w:t>
      </w:r>
    </w:p>
    <w:p w:rsidR="00222F30" w:rsidRPr="00222F30" w:rsidRDefault="00222F30" w:rsidP="00222F30">
      <w:pPr>
        <w:pStyle w:val="11"/>
        <w:jc w:val="both"/>
        <w:rPr>
          <w:color w:val="auto"/>
          <w:u w:val="none"/>
        </w:rPr>
      </w:pPr>
      <w:r w:rsidRPr="00222F30">
        <w:rPr>
          <w:color w:val="auto"/>
          <w:u w:val="none"/>
        </w:rPr>
        <w:lastRenderedPageBreak/>
        <w:t>ОЛ-9, гл. 4, § 5: 1282, 1284, 1286, 1289, 1290, 1298, 1308, 1313, 1314.</w:t>
      </w:r>
    </w:p>
    <w:p w:rsidR="00222F30" w:rsidRPr="00222F30" w:rsidRDefault="00222F30" w:rsidP="00222F30">
      <w:pPr>
        <w:pStyle w:val="11"/>
        <w:jc w:val="both"/>
        <w:rPr>
          <w:color w:val="auto"/>
          <w:u w:val="none"/>
        </w:rPr>
      </w:pPr>
      <w:r w:rsidRPr="00222F30">
        <w:rPr>
          <w:color w:val="auto"/>
          <w:u w:val="none"/>
        </w:rPr>
        <w:t>Дома: ОЛ-8, гл. 6, § 2: 6.129, 6.170, 6.173, 6.180, 6.181, 6.184, 6.187, 6.189 или</w:t>
      </w:r>
    </w:p>
    <w:p w:rsidR="00222F30" w:rsidRDefault="00222F30" w:rsidP="00222F30">
      <w:pPr>
        <w:pStyle w:val="11"/>
        <w:jc w:val="both"/>
        <w:rPr>
          <w:color w:val="auto"/>
          <w:u w:val="none"/>
        </w:rPr>
      </w:pPr>
      <w:r w:rsidRPr="00222F30">
        <w:rPr>
          <w:color w:val="auto"/>
          <w:u w:val="none"/>
        </w:rPr>
        <w:t>ОЛ-9, гл. 4, § 5: 1283, 1285, 1292, 1295, 1296, 1297, 1305, 1307, 1311.</w:t>
      </w:r>
    </w:p>
    <w:p w:rsidR="00C077B0" w:rsidRPr="00C077B0" w:rsidRDefault="00C077B0" w:rsidP="00C077B0">
      <w:pPr>
        <w:pStyle w:val="11"/>
        <w:jc w:val="both"/>
        <w:rPr>
          <w:color w:val="auto"/>
          <w:u w:val="none"/>
        </w:rPr>
      </w:pPr>
      <w:r>
        <w:rPr>
          <w:b/>
          <w:i/>
          <w:color w:val="auto"/>
          <w:u w:val="none"/>
        </w:rPr>
        <w:t>Занятие 5</w:t>
      </w:r>
      <w:r w:rsidRPr="001E0B21">
        <w:rPr>
          <w:b/>
          <w:color w:val="auto"/>
          <w:u w:val="none"/>
        </w:rPr>
        <w:t>.</w:t>
      </w:r>
      <w:r>
        <w:rPr>
          <w:b/>
          <w:color w:val="auto"/>
          <w:u w:val="none"/>
        </w:rPr>
        <w:t xml:space="preserve"> </w:t>
      </w:r>
      <w:r w:rsidRPr="001E0B21">
        <w:rPr>
          <w:color w:val="auto"/>
          <w:u w:val="none"/>
        </w:rPr>
        <w:t xml:space="preserve"> </w:t>
      </w:r>
      <w:r w:rsidRPr="00C077B0">
        <w:rPr>
          <w:color w:val="auto"/>
          <w:u w:val="none"/>
        </w:rPr>
        <w:t>Интегрирование тригонометрических функций.</w:t>
      </w:r>
    </w:p>
    <w:p w:rsidR="00C077B0" w:rsidRPr="00C077B0" w:rsidRDefault="00C077B0" w:rsidP="00C077B0">
      <w:pPr>
        <w:pStyle w:val="11"/>
        <w:jc w:val="both"/>
        <w:rPr>
          <w:color w:val="auto"/>
          <w:u w:val="none"/>
        </w:rPr>
      </w:pPr>
      <w:r w:rsidRPr="00C077B0">
        <w:rPr>
          <w:color w:val="auto"/>
          <w:u w:val="none"/>
        </w:rPr>
        <w:t>Ауд.: ОЛ-8, гл. 6, § 2: 6.190, 6.191, 6.195, 6.197, 6.198, 6.201, 6.203, 6.206, 6.209, 6.212, 6.213, 6.216 или</w:t>
      </w:r>
    </w:p>
    <w:p w:rsidR="00C077B0" w:rsidRPr="00C077B0" w:rsidRDefault="00C077B0" w:rsidP="00C077B0">
      <w:pPr>
        <w:pStyle w:val="11"/>
        <w:jc w:val="both"/>
        <w:rPr>
          <w:color w:val="auto"/>
          <w:u w:val="none"/>
        </w:rPr>
      </w:pPr>
      <w:r w:rsidRPr="00C077B0">
        <w:rPr>
          <w:color w:val="auto"/>
          <w:u w:val="none"/>
        </w:rPr>
        <w:t>ОЛ-9, гл. 4, § 7: 1338, 1341, 1345, 1347, 1350, 1351, 1355, 1359, 1365, 1366.</w:t>
      </w:r>
    </w:p>
    <w:p w:rsidR="00C077B0" w:rsidRPr="00C077B0" w:rsidRDefault="00C077B0" w:rsidP="00C077B0">
      <w:pPr>
        <w:pStyle w:val="11"/>
        <w:jc w:val="both"/>
        <w:rPr>
          <w:color w:val="auto"/>
          <w:u w:val="none"/>
        </w:rPr>
      </w:pPr>
      <w:r w:rsidRPr="00C077B0">
        <w:rPr>
          <w:color w:val="auto"/>
          <w:u w:val="none"/>
        </w:rPr>
        <w:t>Дома: ОЛ-8, гл. 6, § 2: 6.192, 6.194, 6.196, 6.199, 6.202, 6.204, 6.208, 6.210, 6.211, 6.214, 6.215, 6.217 или</w:t>
      </w:r>
    </w:p>
    <w:p w:rsidR="00C077B0" w:rsidRDefault="00C077B0" w:rsidP="00C077B0">
      <w:pPr>
        <w:pStyle w:val="11"/>
        <w:jc w:val="both"/>
        <w:rPr>
          <w:color w:val="auto"/>
          <w:u w:val="none"/>
        </w:rPr>
      </w:pPr>
      <w:r w:rsidRPr="00C077B0">
        <w:rPr>
          <w:color w:val="auto"/>
          <w:u w:val="none"/>
        </w:rPr>
        <w:t>ОЛ-9, гл. 4, § 7: 1339, 1340, 1344, 1346, 1348, 1352, 1358, 1362, 1367, 1368, 1372.</w:t>
      </w:r>
    </w:p>
    <w:p w:rsidR="00C077B0" w:rsidRPr="00C077B0" w:rsidRDefault="00C077B0" w:rsidP="00C077B0">
      <w:pPr>
        <w:pStyle w:val="11"/>
        <w:jc w:val="both"/>
        <w:rPr>
          <w:color w:val="auto"/>
          <w:u w:val="none"/>
        </w:rPr>
      </w:pPr>
      <w:r>
        <w:rPr>
          <w:b/>
          <w:i/>
          <w:color w:val="auto"/>
          <w:u w:val="none"/>
        </w:rPr>
        <w:t>Занятие 6</w:t>
      </w:r>
      <w:r w:rsidRPr="001E0B21">
        <w:rPr>
          <w:b/>
          <w:color w:val="auto"/>
          <w:u w:val="none"/>
        </w:rPr>
        <w:t>.</w:t>
      </w:r>
      <w:r>
        <w:rPr>
          <w:b/>
          <w:color w:val="auto"/>
          <w:u w:val="none"/>
        </w:rPr>
        <w:t xml:space="preserve"> </w:t>
      </w:r>
      <w:r w:rsidRPr="00C077B0">
        <w:rPr>
          <w:color w:val="auto"/>
          <w:u w:val="none"/>
        </w:rPr>
        <w:t>Интегрирование тригонометрических функций. Интегрирование некоторых иррационал</w:t>
      </w:r>
      <w:r w:rsidRPr="00C077B0">
        <w:rPr>
          <w:color w:val="auto"/>
          <w:u w:val="none"/>
        </w:rPr>
        <w:t>ь</w:t>
      </w:r>
      <w:r w:rsidRPr="00C077B0">
        <w:rPr>
          <w:color w:val="auto"/>
          <w:u w:val="none"/>
        </w:rPr>
        <w:t>ных функций.</w:t>
      </w:r>
    </w:p>
    <w:p w:rsidR="00C077B0" w:rsidRPr="00C077B0" w:rsidRDefault="00C077B0" w:rsidP="00C077B0">
      <w:pPr>
        <w:pStyle w:val="11"/>
        <w:jc w:val="both"/>
        <w:rPr>
          <w:color w:val="auto"/>
          <w:u w:val="none"/>
        </w:rPr>
      </w:pPr>
      <w:r w:rsidRPr="00C077B0">
        <w:rPr>
          <w:color w:val="auto"/>
          <w:u w:val="none"/>
        </w:rPr>
        <w:t>Ауд.: ОЛ-8, гл. 6, § 2: 6.219, 6.222, 6.225, 6.226, 6.238, 6.240, 6.242, 6.244, 6.261, 6.262, 6.264, 6.266, 6.267 или</w:t>
      </w:r>
    </w:p>
    <w:p w:rsidR="00C077B0" w:rsidRPr="00C077B0" w:rsidRDefault="00C077B0" w:rsidP="00C077B0">
      <w:pPr>
        <w:pStyle w:val="11"/>
        <w:jc w:val="both"/>
        <w:rPr>
          <w:color w:val="auto"/>
          <w:u w:val="none"/>
        </w:rPr>
      </w:pPr>
      <w:r w:rsidRPr="00C077B0">
        <w:rPr>
          <w:color w:val="auto"/>
          <w:u w:val="none"/>
        </w:rPr>
        <w:t>ОЛ-9, гл. 4, § 6, 7: 1377, 1382, 1388, 1380, 1389, 1318, 1320, 1322, 1325, 1403, 1405, 1407, 1411, 1412.</w:t>
      </w:r>
    </w:p>
    <w:p w:rsidR="00C077B0" w:rsidRPr="00C077B0" w:rsidRDefault="00C077B0" w:rsidP="00C077B0">
      <w:pPr>
        <w:pStyle w:val="11"/>
        <w:jc w:val="both"/>
        <w:rPr>
          <w:color w:val="auto"/>
          <w:u w:val="none"/>
        </w:rPr>
      </w:pPr>
      <w:r w:rsidRPr="00C077B0">
        <w:rPr>
          <w:color w:val="auto"/>
          <w:u w:val="none"/>
        </w:rPr>
        <w:t>Дома: ОЛ-8, гл. 6, § 2: 6.218, 6.223, 6.224, 6.227, 6.239, 6.241, 6.243, 6.245, 6.263, 6.256, 6.268, 6.269  или</w:t>
      </w:r>
    </w:p>
    <w:p w:rsidR="00C077B0" w:rsidRPr="00C077B0" w:rsidRDefault="00C077B0" w:rsidP="00C077B0">
      <w:pPr>
        <w:pStyle w:val="11"/>
        <w:jc w:val="both"/>
        <w:rPr>
          <w:color w:val="auto"/>
          <w:u w:val="none"/>
        </w:rPr>
      </w:pPr>
      <w:r w:rsidRPr="00C077B0">
        <w:rPr>
          <w:color w:val="auto"/>
          <w:u w:val="none"/>
        </w:rPr>
        <w:t xml:space="preserve">ОЛ-9 гл. 4 § 6, 7: 1373, 1378, 1381, 1389, 1387, 1315, 1317, 1319, 1321, 1323, 1324, 1404, 1406, 1408, 1413.  </w:t>
      </w:r>
    </w:p>
    <w:p w:rsidR="00C077B0" w:rsidRDefault="0012583C" w:rsidP="00222F30">
      <w:pPr>
        <w:pStyle w:val="11"/>
        <w:jc w:val="both"/>
        <w:rPr>
          <w:color w:val="auto"/>
          <w:u w:val="none"/>
        </w:rPr>
      </w:pPr>
      <w:r>
        <w:rPr>
          <w:b/>
          <w:i/>
          <w:color w:val="auto"/>
          <w:u w:val="none"/>
        </w:rPr>
        <w:t>Занятие 7</w:t>
      </w:r>
      <w:r w:rsidR="00C077B0" w:rsidRPr="001E0B21">
        <w:rPr>
          <w:b/>
          <w:color w:val="auto"/>
          <w:u w:val="none"/>
        </w:rPr>
        <w:t>.</w:t>
      </w:r>
      <w:r w:rsidR="00C077B0">
        <w:rPr>
          <w:b/>
          <w:color w:val="auto"/>
          <w:u w:val="none"/>
        </w:rPr>
        <w:t xml:space="preserve"> </w:t>
      </w:r>
      <w:r w:rsidR="00C077B0" w:rsidRPr="001E0B21">
        <w:rPr>
          <w:color w:val="auto"/>
          <w:u w:val="none"/>
        </w:rPr>
        <w:t xml:space="preserve"> </w:t>
      </w:r>
      <w:r w:rsidRPr="0012583C">
        <w:rPr>
          <w:color w:val="auto"/>
          <w:u w:val="none"/>
        </w:rPr>
        <w:t>Контрольная работа «Техника интегр</w:t>
      </w:r>
      <w:r w:rsidRPr="0012583C">
        <w:rPr>
          <w:color w:val="auto"/>
          <w:u w:val="none"/>
        </w:rPr>
        <w:t>и</w:t>
      </w:r>
      <w:r w:rsidRPr="0012583C">
        <w:rPr>
          <w:color w:val="auto"/>
          <w:u w:val="none"/>
        </w:rPr>
        <w:t>рования».</w:t>
      </w:r>
    </w:p>
    <w:p w:rsidR="0012583C" w:rsidRPr="0012583C" w:rsidRDefault="0012583C" w:rsidP="0012583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Занятие 8</w:t>
      </w:r>
      <w:r w:rsidRPr="0012583C">
        <w:rPr>
          <w:rFonts w:ascii="Times New Roman" w:hAnsi="Times New Roman"/>
          <w:b/>
          <w:sz w:val="20"/>
          <w:szCs w:val="20"/>
        </w:rPr>
        <w:t xml:space="preserve">. </w:t>
      </w:r>
      <w:r w:rsidRPr="0012583C">
        <w:rPr>
          <w:rFonts w:ascii="Times New Roman" w:hAnsi="Times New Roman"/>
          <w:sz w:val="20"/>
          <w:szCs w:val="20"/>
        </w:rPr>
        <w:t xml:space="preserve"> Вычисление определенного интеграла. Его свойства и геометрическая интерпретация.</w:t>
      </w:r>
    </w:p>
    <w:p w:rsidR="0012583C" w:rsidRPr="0012583C" w:rsidRDefault="0012583C" w:rsidP="0012583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2583C">
        <w:rPr>
          <w:rFonts w:ascii="Times New Roman" w:hAnsi="Times New Roman"/>
          <w:sz w:val="20"/>
          <w:szCs w:val="20"/>
        </w:rPr>
        <w:t>Ауд.: ОЛ-8, гл. 6, § 4: 6.326, 6.337, 6.340, 6.346, 6.350, 6.379, 6.387, 6.390, 6.395, 6.399, 6.406, 6.364(б, в), 6.365 (а, в), 6.366 (а, г), 6.369, 6.370, 6.378 (в задачах 6.326, 6.337, 6.340, 6.399, 6.406 дать геометрическую интерпретацию) или</w:t>
      </w:r>
    </w:p>
    <w:p w:rsidR="0012583C" w:rsidRPr="0012583C" w:rsidRDefault="0012583C" w:rsidP="0012583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2583C">
        <w:rPr>
          <w:rFonts w:ascii="Times New Roman" w:hAnsi="Times New Roman"/>
          <w:sz w:val="20"/>
          <w:szCs w:val="20"/>
        </w:rPr>
        <w:t>ОЛ-9, гл. 5, § 2, 4–6: 1521, 1529, 1534, 1536, 1538, 1576, 1587, 1590, 1592, 1598, 1592, 1598, 1599, 1600, 1610(а, б), 1611 (а, в), 1612, 1614, 1619, 1621 (в зад</w:t>
      </w:r>
      <w:r w:rsidRPr="0012583C">
        <w:rPr>
          <w:rFonts w:ascii="Times New Roman" w:hAnsi="Times New Roman"/>
          <w:sz w:val="20"/>
          <w:szCs w:val="20"/>
        </w:rPr>
        <w:t>а</w:t>
      </w:r>
      <w:r w:rsidRPr="0012583C">
        <w:rPr>
          <w:rFonts w:ascii="Times New Roman" w:hAnsi="Times New Roman"/>
          <w:sz w:val="20"/>
          <w:szCs w:val="20"/>
        </w:rPr>
        <w:t>чах 1521, 1529, 1536, 1599, 1600 дать геометрич</w:t>
      </w:r>
      <w:r w:rsidRPr="0012583C">
        <w:rPr>
          <w:rFonts w:ascii="Times New Roman" w:hAnsi="Times New Roman"/>
          <w:sz w:val="20"/>
          <w:szCs w:val="20"/>
        </w:rPr>
        <w:t>е</w:t>
      </w:r>
      <w:r w:rsidRPr="0012583C">
        <w:rPr>
          <w:rFonts w:ascii="Times New Roman" w:hAnsi="Times New Roman"/>
          <w:sz w:val="20"/>
          <w:szCs w:val="20"/>
        </w:rPr>
        <w:t>скую интерпретацию).</w:t>
      </w:r>
    </w:p>
    <w:p w:rsidR="0012583C" w:rsidRPr="0012583C" w:rsidRDefault="0012583C" w:rsidP="0012583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2583C">
        <w:rPr>
          <w:rFonts w:ascii="Times New Roman" w:hAnsi="Times New Roman"/>
          <w:sz w:val="20"/>
          <w:szCs w:val="20"/>
        </w:rPr>
        <w:lastRenderedPageBreak/>
        <w:t>Дома: ОЛ-8, гл. 6, § 4: 6.328, 6.336, 6.341, 6.347, 6.386, 6.394, 6.400, 6.403, 6.464 (а), 6.365 (б), 6.366 (б, в), 6.368, 6.371 (в задачах 6.336, 6.338, 6.341, 6.399, 6.347 дать геометрическую интерпретацию) или</w:t>
      </w:r>
    </w:p>
    <w:p w:rsidR="0012583C" w:rsidRPr="0012583C" w:rsidRDefault="0012583C" w:rsidP="0012583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2583C">
        <w:rPr>
          <w:rFonts w:ascii="Times New Roman" w:hAnsi="Times New Roman"/>
          <w:sz w:val="20"/>
          <w:szCs w:val="20"/>
        </w:rPr>
        <w:t>ОЛ-9, гл.5, § 2, 4–6: 1522, 1527, 1537, 1539, 1541, 1589, 1591, 1593, 1601, 1602, 1610 (в), 1611 (б), 1613, 1618, 1620 (в задачах 1527, 1537, 1541, 1601 дать геометрическую интерпретацию).</w:t>
      </w:r>
    </w:p>
    <w:p w:rsidR="00E65AF9" w:rsidRPr="00E65AF9" w:rsidRDefault="00E65AF9" w:rsidP="00E65AF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Занятие 9</w:t>
      </w:r>
      <w:r w:rsidR="0012583C" w:rsidRPr="0012583C">
        <w:rPr>
          <w:rFonts w:ascii="Times New Roman" w:hAnsi="Times New Roman"/>
          <w:b/>
          <w:sz w:val="20"/>
          <w:szCs w:val="20"/>
        </w:rPr>
        <w:t xml:space="preserve">. </w:t>
      </w:r>
      <w:r w:rsidR="0012583C" w:rsidRPr="0012583C">
        <w:rPr>
          <w:rFonts w:ascii="Times New Roman" w:hAnsi="Times New Roman"/>
          <w:sz w:val="20"/>
          <w:szCs w:val="20"/>
        </w:rPr>
        <w:t xml:space="preserve"> </w:t>
      </w:r>
      <w:r w:rsidR="00357C7B">
        <w:rPr>
          <w:rFonts w:ascii="Times New Roman" w:hAnsi="Times New Roman"/>
          <w:sz w:val="20"/>
          <w:szCs w:val="20"/>
        </w:rPr>
        <w:t>Вычисление площадей плоских фигур</w:t>
      </w:r>
      <w:r w:rsidRPr="00E65AF9">
        <w:rPr>
          <w:rFonts w:ascii="Times New Roman" w:hAnsi="Times New Roman"/>
          <w:sz w:val="20"/>
          <w:szCs w:val="20"/>
        </w:rPr>
        <w:t xml:space="preserve"> в декартовой и полярной системах координат.</w:t>
      </w:r>
    </w:p>
    <w:p w:rsidR="00E65AF9" w:rsidRPr="00E65AF9" w:rsidRDefault="00E65AF9" w:rsidP="00E65AF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65AF9">
        <w:rPr>
          <w:rFonts w:ascii="Times New Roman" w:hAnsi="Times New Roman"/>
          <w:sz w:val="20"/>
          <w:szCs w:val="20"/>
        </w:rPr>
        <w:t>Ауд.: ОЛ-8,  гл. 6,  § 6: 6.453, 6.456, 6.467, 6.478, 6.479, 6.483, 6.486, 6.488 или</w:t>
      </w:r>
    </w:p>
    <w:p w:rsidR="00E65AF9" w:rsidRPr="00E65AF9" w:rsidRDefault="00E65AF9" w:rsidP="00E65AF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65AF9">
        <w:rPr>
          <w:rFonts w:ascii="Times New Roman" w:hAnsi="Times New Roman"/>
          <w:sz w:val="20"/>
          <w:szCs w:val="20"/>
        </w:rPr>
        <w:t>ОЛ-9, гл. 5, § 7: 1623, 1624, 1633, 1638, 1650, 1655, 1658, 1663.</w:t>
      </w:r>
    </w:p>
    <w:p w:rsidR="00E65AF9" w:rsidRPr="00E65AF9" w:rsidRDefault="00E65AF9" w:rsidP="00E65AF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65AF9">
        <w:rPr>
          <w:rFonts w:ascii="Times New Roman" w:hAnsi="Times New Roman"/>
          <w:sz w:val="20"/>
          <w:szCs w:val="20"/>
        </w:rPr>
        <w:t>Дома: ОЛ-8, гл. 6, § 6: 6.457, 6.464, 6.468, 6.480, 6.481, 6.484, 6.487, 6.492 или</w:t>
      </w:r>
    </w:p>
    <w:p w:rsidR="0012583C" w:rsidRDefault="00E65AF9" w:rsidP="00E65AF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65AF9">
        <w:rPr>
          <w:rFonts w:ascii="Times New Roman" w:hAnsi="Times New Roman"/>
          <w:sz w:val="20"/>
          <w:szCs w:val="20"/>
        </w:rPr>
        <w:t>ОЛ-9, гл. 5, § 7: 1626, 1634, 1636, 1645, 1653, 1656, 1657, 1661.</w:t>
      </w:r>
    </w:p>
    <w:p w:rsidR="00DA10BC" w:rsidRPr="00DA10BC" w:rsidRDefault="00E65AF9" w:rsidP="00DA10B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Занятия 10-11</w:t>
      </w:r>
      <w:r w:rsidR="0012583C" w:rsidRPr="0012583C">
        <w:rPr>
          <w:rFonts w:ascii="Times New Roman" w:hAnsi="Times New Roman"/>
          <w:b/>
          <w:sz w:val="20"/>
          <w:szCs w:val="20"/>
        </w:rPr>
        <w:t>.</w:t>
      </w:r>
      <w:r w:rsidR="00DA10BC">
        <w:rPr>
          <w:rFonts w:ascii="Times New Roman" w:hAnsi="Times New Roman"/>
          <w:b/>
          <w:sz w:val="20"/>
          <w:szCs w:val="20"/>
        </w:rPr>
        <w:t xml:space="preserve"> </w:t>
      </w:r>
      <w:r w:rsidR="00DA10BC" w:rsidRPr="00DA10BC">
        <w:rPr>
          <w:rFonts w:ascii="Times New Roman" w:hAnsi="Times New Roman"/>
          <w:sz w:val="20"/>
          <w:szCs w:val="20"/>
        </w:rPr>
        <w:t>Несобственные интегралы. Исслед</w:t>
      </w:r>
      <w:r w:rsidR="00DA10BC" w:rsidRPr="00DA10BC">
        <w:rPr>
          <w:rFonts w:ascii="Times New Roman" w:hAnsi="Times New Roman"/>
          <w:sz w:val="20"/>
          <w:szCs w:val="20"/>
        </w:rPr>
        <w:t>о</w:t>
      </w:r>
      <w:r w:rsidR="00DA10BC" w:rsidRPr="00DA10BC">
        <w:rPr>
          <w:rFonts w:ascii="Times New Roman" w:hAnsi="Times New Roman"/>
          <w:sz w:val="20"/>
          <w:szCs w:val="20"/>
        </w:rPr>
        <w:t>вание несобственных интегралов на сходимость. В</w:t>
      </w:r>
      <w:r w:rsidR="00DA10BC" w:rsidRPr="00DA10BC">
        <w:rPr>
          <w:rFonts w:ascii="Times New Roman" w:hAnsi="Times New Roman"/>
          <w:sz w:val="20"/>
          <w:szCs w:val="20"/>
        </w:rPr>
        <w:t>ы</w:t>
      </w:r>
      <w:r w:rsidR="00DA10BC" w:rsidRPr="00DA10BC">
        <w:rPr>
          <w:rFonts w:ascii="Times New Roman" w:hAnsi="Times New Roman"/>
          <w:sz w:val="20"/>
          <w:szCs w:val="20"/>
        </w:rPr>
        <w:t>числение объемов тел по площадям поперечных с</w:t>
      </w:r>
      <w:r w:rsidR="00DA10BC" w:rsidRPr="00DA10BC">
        <w:rPr>
          <w:rFonts w:ascii="Times New Roman" w:hAnsi="Times New Roman"/>
          <w:sz w:val="20"/>
          <w:szCs w:val="20"/>
        </w:rPr>
        <w:t>е</w:t>
      </w:r>
      <w:r w:rsidR="00DA10BC" w:rsidRPr="00DA10BC">
        <w:rPr>
          <w:rFonts w:ascii="Times New Roman" w:hAnsi="Times New Roman"/>
          <w:sz w:val="20"/>
          <w:szCs w:val="20"/>
        </w:rPr>
        <w:t>чений, вычисление объемов тел вращения. Прилож</w:t>
      </w:r>
      <w:r w:rsidR="00DA10BC" w:rsidRPr="00DA10BC">
        <w:rPr>
          <w:rFonts w:ascii="Times New Roman" w:hAnsi="Times New Roman"/>
          <w:sz w:val="20"/>
          <w:szCs w:val="20"/>
        </w:rPr>
        <w:t>е</w:t>
      </w:r>
      <w:r w:rsidR="00DA10BC" w:rsidRPr="00DA10BC">
        <w:rPr>
          <w:rFonts w:ascii="Times New Roman" w:hAnsi="Times New Roman"/>
          <w:sz w:val="20"/>
          <w:szCs w:val="20"/>
        </w:rPr>
        <w:t>ния определенного интеграла в физике.</w:t>
      </w:r>
    </w:p>
    <w:p w:rsidR="00DA10BC" w:rsidRPr="00DA10BC" w:rsidRDefault="00DA10BC" w:rsidP="00DA10B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A10BC">
        <w:rPr>
          <w:rFonts w:ascii="Times New Roman" w:hAnsi="Times New Roman"/>
          <w:sz w:val="20"/>
          <w:szCs w:val="20"/>
        </w:rPr>
        <w:lastRenderedPageBreak/>
        <w:t>Ауд.: ОЛ-8, гл. 6, § 5, 6: 6.411, 6.417, 6.419, 6.424, 6.433, 6.435, 6.437, 6.441, 6.426, 6.428, 6.430, 6.432, 6.443, 6.445, 6.447, 6.449, 6.451, 6.533, 6.535, 6.536, 6.538, 6.540, 6.541, 6.543, 6.560, 6.573, 6.581 или</w:t>
      </w:r>
    </w:p>
    <w:p w:rsidR="00DA10BC" w:rsidRPr="00DA10BC" w:rsidRDefault="00DA10BC" w:rsidP="00DA10B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A10BC">
        <w:rPr>
          <w:rFonts w:ascii="Times New Roman" w:hAnsi="Times New Roman"/>
          <w:sz w:val="20"/>
          <w:szCs w:val="20"/>
        </w:rPr>
        <w:t>ОЛ-9, гл.5, § 3, 9: 1551, 1552, 1555, 1556, 1560, 1562, 1546, 1549, 1550, 1558, 1559, 1570, 1573, 1571, 1707, 1708, 1688, 1691, 1692, 1694, 1701 (в), 1702, 1703.</w:t>
      </w:r>
    </w:p>
    <w:p w:rsidR="00DA10BC" w:rsidRPr="00DA10BC" w:rsidRDefault="00DA10BC" w:rsidP="00DA10B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A10BC">
        <w:rPr>
          <w:rFonts w:ascii="Times New Roman" w:hAnsi="Times New Roman"/>
          <w:sz w:val="20"/>
          <w:szCs w:val="20"/>
        </w:rPr>
        <w:t>Дома: ОЛ-, гл. 6, § 5, 6: 6.412, 6.418, 6.420, 6.434, 6.436, 6.439, 6.429, 6.431, 6.442, 6.444 6.446, 6.448, 6.534, 6.537, 6.542, 6.544, 6.561, 6.574, 6.582 или</w:t>
      </w:r>
    </w:p>
    <w:p w:rsidR="0012583C" w:rsidRPr="0012583C" w:rsidRDefault="00DA10BC" w:rsidP="00DA10B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A10BC">
        <w:rPr>
          <w:rFonts w:ascii="Times New Roman" w:hAnsi="Times New Roman"/>
          <w:sz w:val="20"/>
          <w:szCs w:val="20"/>
        </w:rPr>
        <w:t>ОЛ-9, гл. 5, § 3, 9: 1554, 1559, 1563, 1565, 1547, 1557, 1566, 1567, 1572, 1646, 1683, 1691 (а), 1697, 1709, 1689, 1695, 1697, 1701 (б) 1704.</w:t>
      </w:r>
    </w:p>
    <w:p w:rsidR="00DA10BC" w:rsidRPr="0018096F" w:rsidRDefault="0018096F" w:rsidP="00DA10B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Занятия 12-13</w:t>
      </w:r>
      <w:r w:rsidR="00E65AF9" w:rsidRPr="0012583C">
        <w:rPr>
          <w:rFonts w:ascii="Times New Roman" w:hAnsi="Times New Roman"/>
          <w:b/>
          <w:sz w:val="20"/>
          <w:szCs w:val="20"/>
        </w:rPr>
        <w:t>.</w:t>
      </w:r>
      <w:r w:rsidR="00DA10BC" w:rsidRPr="00DA10BC">
        <w:t xml:space="preserve"> </w:t>
      </w:r>
      <w:r w:rsidR="00DA10BC" w:rsidRPr="0018096F">
        <w:rPr>
          <w:rFonts w:ascii="Times New Roman" w:hAnsi="Times New Roman"/>
          <w:sz w:val="20"/>
          <w:szCs w:val="20"/>
        </w:rPr>
        <w:t>Вычисление длины дуги и площади поверхности вращения.</w:t>
      </w:r>
    </w:p>
    <w:p w:rsidR="00DA10BC" w:rsidRPr="0018096F" w:rsidRDefault="00DA10BC" w:rsidP="00DA10B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8096F">
        <w:rPr>
          <w:rFonts w:ascii="Times New Roman" w:hAnsi="Times New Roman"/>
          <w:sz w:val="20"/>
          <w:szCs w:val="20"/>
        </w:rPr>
        <w:t>Ауд.: ОЛ-8, гл. 6, § 6: 6.494, 6.500, 6.506, 6.507, 6.509, 6.519 (а), 6.523 (б), 6.527, 6.530 или</w:t>
      </w:r>
    </w:p>
    <w:p w:rsidR="00DA10BC" w:rsidRPr="0018096F" w:rsidRDefault="00DA10BC" w:rsidP="00DA10B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8096F">
        <w:rPr>
          <w:rFonts w:ascii="Times New Roman" w:hAnsi="Times New Roman"/>
          <w:sz w:val="20"/>
          <w:szCs w:val="20"/>
        </w:rPr>
        <w:t>ОЛ-9, гл.5, § 8, 10: 1665, 1667, 1669, 1676, 1680, 1715, 1722 (б), 1723 (в), 1725.</w:t>
      </w:r>
    </w:p>
    <w:p w:rsidR="00DA10BC" w:rsidRPr="0018096F" w:rsidRDefault="00DA10BC" w:rsidP="00DA10B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8096F">
        <w:rPr>
          <w:rFonts w:ascii="Times New Roman" w:hAnsi="Times New Roman"/>
          <w:sz w:val="20"/>
          <w:szCs w:val="20"/>
        </w:rPr>
        <w:t>Дома: ОЛ-8, гл. 6, § 6: 6.499, 6.504, 6.511, 6.519 (б), 6.523 (а), 6.526, 6.529, 6.531 или</w:t>
      </w:r>
    </w:p>
    <w:p w:rsidR="00E65AF9" w:rsidRPr="0018096F" w:rsidRDefault="00DA10BC" w:rsidP="00DA10B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8096F">
        <w:rPr>
          <w:rFonts w:ascii="Times New Roman" w:hAnsi="Times New Roman"/>
          <w:sz w:val="20"/>
          <w:szCs w:val="20"/>
        </w:rPr>
        <w:t>ОЛ-9 гл. 5 § 8,  10: 1666 1670, 1678, 1679, 1716, 1722(а), 1723(б), 1726.</w:t>
      </w:r>
    </w:p>
    <w:p w:rsidR="0040561C" w:rsidRPr="00D35409" w:rsidRDefault="00DA10BC" w:rsidP="00D3540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  <w:sectPr w:rsidR="0040561C" w:rsidRPr="00D35409" w:rsidSect="0040561C">
          <w:headerReference w:type="default" r:id="rId8"/>
          <w:type w:val="continuous"/>
          <w:pgSz w:w="11906" w:h="16838" w:code="9"/>
          <w:pgMar w:top="1701" w:right="567" w:bottom="1134" w:left="1418" w:header="567" w:footer="567" w:gutter="0"/>
          <w:cols w:num="2" w:space="709"/>
          <w:docGrid w:linePitch="360"/>
        </w:sectPr>
      </w:pPr>
      <w:r w:rsidRPr="0012583C">
        <w:rPr>
          <w:rFonts w:ascii="Times New Roman" w:hAnsi="Times New Roman"/>
          <w:b/>
          <w:i/>
          <w:sz w:val="20"/>
          <w:szCs w:val="20"/>
        </w:rPr>
        <w:t xml:space="preserve">Занятие </w:t>
      </w:r>
      <w:r w:rsidR="00E11FB6" w:rsidRPr="00E11FB6">
        <w:rPr>
          <w:rFonts w:ascii="Times New Roman" w:hAnsi="Times New Roman"/>
          <w:b/>
          <w:i/>
          <w:sz w:val="20"/>
          <w:szCs w:val="20"/>
        </w:rPr>
        <w:t>1</w:t>
      </w:r>
      <w:r w:rsidRPr="0012583C">
        <w:rPr>
          <w:rFonts w:ascii="Times New Roman" w:hAnsi="Times New Roman"/>
          <w:b/>
          <w:i/>
          <w:sz w:val="20"/>
          <w:szCs w:val="20"/>
        </w:rPr>
        <w:t>4</w:t>
      </w:r>
      <w:r w:rsidRPr="0012583C">
        <w:rPr>
          <w:rFonts w:ascii="Times New Roman" w:hAnsi="Times New Roman"/>
          <w:b/>
          <w:sz w:val="20"/>
          <w:szCs w:val="20"/>
        </w:rPr>
        <w:t>.</w:t>
      </w:r>
      <w:r w:rsidR="00FC2BAD" w:rsidRPr="00E11FB6">
        <w:rPr>
          <w:rFonts w:ascii="Times New Roman" w:hAnsi="Times New Roman"/>
          <w:sz w:val="20"/>
          <w:szCs w:val="20"/>
        </w:rPr>
        <w:t xml:space="preserve"> </w:t>
      </w:r>
      <w:r w:rsidR="00E11FB6">
        <w:rPr>
          <w:rFonts w:ascii="Times New Roman" w:hAnsi="Times New Roman"/>
          <w:sz w:val="20"/>
          <w:szCs w:val="20"/>
        </w:rPr>
        <w:t xml:space="preserve"> </w:t>
      </w:r>
      <w:r w:rsidR="00FC2BAD" w:rsidRPr="00E11FB6">
        <w:rPr>
          <w:rFonts w:ascii="Times New Roman" w:hAnsi="Times New Roman"/>
          <w:sz w:val="20"/>
          <w:szCs w:val="20"/>
        </w:rPr>
        <w:t>Контроль по модулю 1 (РК №1).</w:t>
      </w:r>
    </w:p>
    <w:p w:rsidR="0040561C" w:rsidRDefault="0040561C" w:rsidP="00E11FB6">
      <w:pPr>
        <w:keepNext/>
        <w:numPr>
          <w:ilvl w:val="1"/>
          <w:numId w:val="0"/>
        </w:numPr>
        <w:tabs>
          <w:tab w:val="left" w:pos="454"/>
          <w:tab w:val="left" w:pos="510"/>
          <w:tab w:val="num" w:pos="720"/>
          <w:tab w:val="left" w:pos="1418"/>
        </w:tabs>
        <w:spacing w:before="240" w:after="60" w:line="240" w:lineRule="auto"/>
        <w:ind w:left="1488" w:hanging="1488"/>
        <w:jc w:val="center"/>
        <w:outlineLvl w:val="2"/>
        <w:rPr>
          <w:rFonts w:ascii="Times New Roman" w:eastAsia="Calibri" w:hAnsi="Times New Roman"/>
          <w:b/>
          <w:bCs/>
          <w:sz w:val="28"/>
          <w:szCs w:val="28"/>
        </w:rPr>
        <w:sectPr w:rsidR="0040561C" w:rsidSect="0040561C">
          <w:type w:val="continuous"/>
          <w:pgSz w:w="11906" w:h="16838" w:code="9"/>
          <w:pgMar w:top="1701" w:right="567" w:bottom="1134" w:left="1418" w:header="567" w:footer="567" w:gutter="0"/>
          <w:cols w:num="2" w:space="709"/>
          <w:docGrid w:linePitch="360"/>
        </w:sectPr>
      </w:pPr>
    </w:p>
    <w:p w:rsidR="00E11FB6" w:rsidRPr="00E11FB6" w:rsidRDefault="006E6648" w:rsidP="00E11FB6">
      <w:pPr>
        <w:keepNext/>
        <w:numPr>
          <w:ilvl w:val="1"/>
          <w:numId w:val="0"/>
        </w:numPr>
        <w:tabs>
          <w:tab w:val="left" w:pos="454"/>
          <w:tab w:val="left" w:pos="510"/>
          <w:tab w:val="num" w:pos="720"/>
          <w:tab w:val="left" w:pos="1418"/>
        </w:tabs>
        <w:spacing w:before="240" w:after="60" w:line="240" w:lineRule="auto"/>
        <w:ind w:left="1488" w:hanging="1488"/>
        <w:jc w:val="center"/>
        <w:outlineLvl w:val="2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Модуль 2</w:t>
      </w:r>
      <w:r w:rsidR="00E11FB6" w:rsidRPr="00E11FB6">
        <w:rPr>
          <w:rFonts w:ascii="Times New Roman" w:eastAsia="Calibri" w:hAnsi="Times New Roman"/>
          <w:b/>
          <w:bCs/>
          <w:sz w:val="28"/>
          <w:szCs w:val="28"/>
        </w:rPr>
        <w:t>:</w:t>
      </w:r>
      <w:r w:rsidR="00E11FB6" w:rsidRPr="00E11FB6">
        <w:rPr>
          <w:rFonts w:ascii="Times New Roman" w:eastAsia="Calibri" w:hAnsi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/>
          <w:b/>
          <w:bCs/>
          <w:sz w:val="28"/>
          <w:szCs w:val="28"/>
        </w:rPr>
        <w:t>Дифференциальные уравнения</w:t>
      </w:r>
    </w:p>
    <w:p w:rsidR="00E11FB6" w:rsidRPr="00E11FB6" w:rsidRDefault="00E11FB6" w:rsidP="00E11FB6">
      <w:pPr>
        <w:keepNext/>
        <w:numPr>
          <w:ilvl w:val="2"/>
          <w:numId w:val="0"/>
        </w:numPr>
        <w:tabs>
          <w:tab w:val="left" w:pos="454"/>
          <w:tab w:val="left" w:pos="510"/>
          <w:tab w:val="num" w:pos="1080"/>
          <w:tab w:val="left" w:pos="1701"/>
        </w:tabs>
        <w:spacing w:before="240" w:after="60" w:line="240" w:lineRule="auto"/>
        <w:ind w:left="852" w:hanging="852"/>
        <w:jc w:val="center"/>
        <w:outlineLvl w:val="3"/>
        <w:rPr>
          <w:rFonts w:ascii="Times New Roman" w:hAnsi="Times New Roman"/>
          <w:b/>
          <w:bCs/>
          <w:sz w:val="28"/>
          <w:szCs w:val="28"/>
        </w:rPr>
      </w:pPr>
      <w:r w:rsidRPr="00E11FB6">
        <w:rPr>
          <w:rFonts w:ascii="Times New Roman" w:hAnsi="Times New Roman"/>
          <w:b/>
          <w:bCs/>
          <w:sz w:val="28"/>
          <w:szCs w:val="28"/>
        </w:rPr>
        <w:t>Лекции</w:t>
      </w:r>
    </w:p>
    <w:p w:rsidR="00513AA3" w:rsidRDefault="00513AA3" w:rsidP="005B44CC">
      <w:pPr>
        <w:sectPr w:rsidR="00513AA3" w:rsidSect="00513AA3">
          <w:type w:val="continuous"/>
          <w:pgSz w:w="11906" w:h="16838" w:code="9"/>
          <w:pgMar w:top="1701" w:right="567" w:bottom="1134" w:left="1418" w:header="567" w:footer="567" w:gutter="0"/>
          <w:cols w:space="708"/>
          <w:docGrid w:linePitch="360"/>
        </w:sectPr>
      </w:pPr>
    </w:p>
    <w:p w:rsidR="00333821" w:rsidRPr="00333821" w:rsidRDefault="00513AA3" w:rsidP="00333821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AD2B10">
        <w:rPr>
          <w:rFonts w:ascii="Times New Roman" w:hAnsi="Times New Roman"/>
          <w:b/>
          <w:i/>
          <w:sz w:val="20"/>
          <w:szCs w:val="20"/>
        </w:rPr>
        <w:lastRenderedPageBreak/>
        <w:t>Лекция 1.</w:t>
      </w:r>
      <w:r w:rsidRPr="00AD2B10">
        <w:rPr>
          <w:rFonts w:ascii="Times New Roman" w:hAnsi="Times New Roman"/>
          <w:sz w:val="20"/>
          <w:szCs w:val="20"/>
        </w:rPr>
        <w:t xml:space="preserve"> </w:t>
      </w:r>
      <w:r w:rsidR="00333821" w:rsidRPr="00333821">
        <w:rPr>
          <w:rFonts w:ascii="Times New Roman" w:hAnsi="Times New Roman"/>
          <w:sz w:val="20"/>
          <w:szCs w:val="20"/>
        </w:rPr>
        <w:t>Обыкновенное дифференциальное уравн</w:t>
      </w:r>
      <w:r w:rsidR="00333821" w:rsidRPr="00333821">
        <w:rPr>
          <w:rFonts w:ascii="Times New Roman" w:hAnsi="Times New Roman"/>
          <w:sz w:val="20"/>
          <w:szCs w:val="20"/>
        </w:rPr>
        <w:t>е</w:t>
      </w:r>
      <w:r w:rsidR="00333821" w:rsidRPr="00333821">
        <w:rPr>
          <w:rFonts w:ascii="Times New Roman" w:hAnsi="Times New Roman"/>
          <w:sz w:val="20"/>
          <w:szCs w:val="20"/>
        </w:rPr>
        <w:t>ние (ОДУ) первого порядка, его решения. Частное и общее решения. Интегральные кривые. Задача Коши для ОДУ первого порядка. Теорема Коши о сущес</w:t>
      </w:r>
      <w:r w:rsidR="00333821" w:rsidRPr="00333821">
        <w:rPr>
          <w:rFonts w:ascii="Times New Roman" w:hAnsi="Times New Roman"/>
          <w:sz w:val="20"/>
          <w:szCs w:val="20"/>
        </w:rPr>
        <w:t>т</w:t>
      </w:r>
      <w:r w:rsidR="00333821" w:rsidRPr="00333821">
        <w:rPr>
          <w:rFonts w:ascii="Times New Roman" w:hAnsi="Times New Roman"/>
          <w:sz w:val="20"/>
          <w:szCs w:val="20"/>
        </w:rPr>
        <w:t>вовании и единственности решения ОДУ (без выв</w:t>
      </w:r>
      <w:r w:rsidR="00333821" w:rsidRPr="00333821">
        <w:rPr>
          <w:rFonts w:ascii="Times New Roman" w:hAnsi="Times New Roman"/>
          <w:sz w:val="20"/>
          <w:szCs w:val="20"/>
        </w:rPr>
        <w:t>о</w:t>
      </w:r>
      <w:r w:rsidR="00333821" w:rsidRPr="00333821">
        <w:rPr>
          <w:rFonts w:ascii="Times New Roman" w:hAnsi="Times New Roman"/>
          <w:sz w:val="20"/>
          <w:szCs w:val="20"/>
        </w:rPr>
        <w:t>да). Решение ОДУ первого порядка: с разделяющ</w:t>
      </w:r>
      <w:r w:rsidR="00333821" w:rsidRPr="00333821">
        <w:rPr>
          <w:rFonts w:ascii="Times New Roman" w:hAnsi="Times New Roman"/>
          <w:sz w:val="20"/>
          <w:szCs w:val="20"/>
        </w:rPr>
        <w:t>и</w:t>
      </w:r>
      <w:r w:rsidR="00333821" w:rsidRPr="00333821">
        <w:rPr>
          <w:rFonts w:ascii="Times New Roman" w:hAnsi="Times New Roman"/>
          <w:sz w:val="20"/>
          <w:szCs w:val="20"/>
        </w:rPr>
        <w:t>мися переменными, однородные ОДУ, линейные ОДУ (однородные и неоднородные), уравнения Бе</w:t>
      </w:r>
      <w:r w:rsidR="00333821" w:rsidRPr="00333821">
        <w:rPr>
          <w:rFonts w:ascii="Times New Roman" w:hAnsi="Times New Roman"/>
          <w:sz w:val="20"/>
          <w:szCs w:val="20"/>
        </w:rPr>
        <w:t>р</w:t>
      </w:r>
      <w:r w:rsidR="00333821" w:rsidRPr="00333821">
        <w:rPr>
          <w:rFonts w:ascii="Times New Roman" w:hAnsi="Times New Roman"/>
          <w:sz w:val="20"/>
          <w:szCs w:val="20"/>
        </w:rPr>
        <w:t>нулли. Геометрическая интерпретация ОДУ первого порядка. Изоклины. Геометрическое решение ОДУ с помощью изоклин.</w:t>
      </w:r>
    </w:p>
    <w:p w:rsidR="00333821" w:rsidRPr="00333821" w:rsidRDefault="00333821" w:rsidP="00333821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333821">
        <w:rPr>
          <w:rFonts w:ascii="Times New Roman" w:hAnsi="Times New Roman"/>
          <w:sz w:val="20"/>
          <w:szCs w:val="20"/>
        </w:rPr>
        <w:t>ОЛ-2, § 1.1-1.3, 2.1, 2.2, 2.4, 3.1–3.4; ОЛ-4, гл. ХШ, § 1–5, 7–9, 3, 11, 12; ОЛ-6, гл. 1, § 1.1, 1.2, 1.3, 1.4.</w:t>
      </w:r>
    </w:p>
    <w:p w:rsidR="00333821" w:rsidRPr="00333821" w:rsidRDefault="00513AA3" w:rsidP="00333821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FC2BAD">
        <w:rPr>
          <w:rFonts w:ascii="Times New Roman" w:hAnsi="Times New Roman"/>
          <w:b/>
          <w:i/>
          <w:sz w:val="20"/>
          <w:szCs w:val="20"/>
        </w:rPr>
        <w:t>Лекция 2.</w:t>
      </w:r>
      <w:r w:rsidRPr="00FC2BAD">
        <w:rPr>
          <w:rFonts w:ascii="Times New Roman" w:hAnsi="Times New Roman"/>
          <w:sz w:val="20"/>
          <w:szCs w:val="20"/>
        </w:rPr>
        <w:t xml:space="preserve"> </w:t>
      </w:r>
      <w:r w:rsidR="00333821" w:rsidRPr="00333821">
        <w:rPr>
          <w:rFonts w:ascii="Times New Roman" w:hAnsi="Times New Roman"/>
          <w:sz w:val="20"/>
          <w:szCs w:val="20"/>
        </w:rPr>
        <w:t>ОДУ n-го порядка. Частное и общее реш</w:t>
      </w:r>
      <w:r w:rsidR="00333821" w:rsidRPr="00333821">
        <w:rPr>
          <w:rFonts w:ascii="Times New Roman" w:hAnsi="Times New Roman"/>
          <w:sz w:val="20"/>
          <w:szCs w:val="20"/>
        </w:rPr>
        <w:t>е</w:t>
      </w:r>
      <w:r w:rsidR="00333821" w:rsidRPr="00333821">
        <w:rPr>
          <w:rFonts w:ascii="Times New Roman" w:hAnsi="Times New Roman"/>
          <w:sz w:val="20"/>
          <w:szCs w:val="20"/>
        </w:rPr>
        <w:t>ния. Задача Коши для ОДУ n-го порядка и ее геоме</w:t>
      </w:r>
      <w:r w:rsidR="00333821" w:rsidRPr="00333821">
        <w:rPr>
          <w:rFonts w:ascii="Times New Roman" w:hAnsi="Times New Roman"/>
          <w:sz w:val="20"/>
          <w:szCs w:val="20"/>
        </w:rPr>
        <w:t>т</w:t>
      </w:r>
      <w:r w:rsidR="00333821" w:rsidRPr="00333821">
        <w:rPr>
          <w:rFonts w:ascii="Times New Roman" w:hAnsi="Times New Roman"/>
          <w:sz w:val="20"/>
          <w:szCs w:val="20"/>
        </w:rPr>
        <w:t xml:space="preserve">рическая интерпретация (при n=2). Теорема Коши о существовании и единственности решения ОДУ (без </w:t>
      </w:r>
      <w:proofErr w:type="spellStart"/>
      <w:r w:rsidR="00333821" w:rsidRPr="00333821">
        <w:rPr>
          <w:rFonts w:ascii="Times New Roman" w:hAnsi="Times New Roman"/>
          <w:sz w:val="20"/>
          <w:szCs w:val="20"/>
        </w:rPr>
        <w:t>док-ва</w:t>
      </w:r>
      <w:proofErr w:type="spellEnd"/>
      <w:r w:rsidR="00333821" w:rsidRPr="00333821">
        <w:rPr>
          <w:rFonts w:ascii="Times New Roman" w:hAnsi="Times New Roman"/>
          <w:sz w:val="20"/>
          <w:szCs w:val="20"/>
        </w:rPr>
        <w:t>). Краевая задача. Понижение порядка некот</w:t>
      </w:r>
      <w:r w:rsidR="00333821" w:rsidRPr="00333821">
        <w:rPr>
          <w:rFonts w:ascii="Times New Roman" w:hAnsi="Times New Roman"/>
          <w:sz w:val="20"/>
          <w:szCs w:val="20"/>
        </w:rPr>
        <w:t>о</w:t>
      </w:r>
      <w:r w:rsidR="00333821" w:rsidRPr="00333821">
        <w:rPr>
          <w:rFonts w:ascii="Times New Roman" w:hAnsi="Times New Roman"/>
          <w:sz w:val="20"/>
          <w:szCs w:val="20"/>
        </w:rPr>
        <w:t>рых типов ОДУ n-го порядка.</w:t>
      </w:r>
    </w:p>
    <w:p w:rsidR="00333821" w:rsidRPr="00333821" w:rsidRDefault="00333821" w:rsidP="00333821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333821">
        <w:rPr>
          <w:rFonts w:ascii="Times New Roman" w:hAnsi="Times New Roman"/>
          <w:sz w:val="20"/>
          <w:szCs w:val="20"/>
        </w:rPr>
        <w:t>ОЛ-2, § 4.4, 11.1, 11.2; ОЛ-4, гл. XIII, § 16–18; ОЛ-6 гл.1, § 1.11, 1.13, 1.14.</w:t>
      </w:r>
    </w:p>
    <w:p w:rsidR="00333821" w:rsidRPr="00333821" w:rsidRDefault="00333821" w:rsidP="00333821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Лекции</w:t>
      </w:r>
      <w:r w:rsidR="00513AA3">
        <w:rPr>
          <w:rFonts w:ascii="Times New Roman" w:hAnsi="Times New Roman"/>
          <w:b/>
          <w:i/>
          <w:sz w:val="20"/>
          <w:szCs w:val="20"/>
        </w:rPr>
        <w:t xml:space="preserve"> 3</w:t>
      </w:r>
      <w:r>
        <w:rPr>
          <w:rFonts w:ascii="Times New Roman" w:hAnsi="Times New Roman"/>
          <w:b/>
          <w:i/>
          <w:sz w:val="20"/>
          <w:szCs w:val="20"/>
        </w:rPr>
        <w:t>-4</w:t>
      </w:r>
      <w:r w:rsidR="00513AA3">
        <w:rPr>
          <w:rFonts w:ascii="Times New Roman" w:hAnsi="Times New Roman"/>
          <w:b/>
          <w:i/>
          <w:sz w:val="20"/>
          <w:szCs w:val="20"/>
        </w:rPr>
        <w:t>.</w:t>
      </w:r>
      <w:r w:rsidR="00513AA3" w:rsidRPr="00C80D52">
        <w:rPr>
          <w:rFonts w:ascii="Times New Roman" w:eastAsiaTheme="minorHAnsi" w:hAnsi="Times New Roman"/>
          <w:lang w:eastAsia="en-US"/>
        </w:rPr>
        <w:t xml:space="preserve"> </w:t>
      </w:r>
      <w:r w:rsidRPr="00333821">
        <w:rPr>
          <w:rFonts w:ascii="Times New Roman" w:hAnsi="Times New Roman"/>
          <w:sz w:val="20"/>
          <w:szCs w:val="20"/>
        </w:rPr>
        <w:t>Линейные дифференциальные уравн</w:t>
      </w:r>
      <w:r w:rsidRPr="00333821">
        <w:rPr>
          <w:rFonts w:ascii="Times New Roman" w:hAnsi="Times New Roman"/>
          <w:sz w:val="20"/>
          <w:szCs w:val="20"/>
        </w:rPr>
        <w:t>е</w:t>
      </w:r>
      <w:r w:rsidRPr="00333821">
        <w:rPr>
          <w:rFonts w:ascii="Times New Roman" w:hAnsi="Times New Roman"/>
          <w:sz w:val="20"/>
          <w:szCs w:val="20"/>
        </w:rPr>
        <w:t>ния (ЛДУ) n-го порядка, уравнения однородные и неоднородные. Теорема о существовании и единс</w:t>
      </w:r>
      <w:r w:rsidRPr="00333821">
        <w:rPr>
          <w:rFonts w:ascii="Times New Roman" w:hAnsi="Times New Roman"/>
          <w:sz w:val="20"/>
          <w:szCs w:val="20"/>
        </w:rPr>
        <w:t>т</w:t>
      </w:r>
      <w:r w:rsidRPr="00333821">
        <w:rPr>
          <w:rFonts w:ascii="Times New Roman" w:hAnsi="Times New Roman"/>
          <w:sz w:val="20"/>
          <w:szCs w:val="20"/>
        </w:rPr>
        <w:t>венности решения. Дифференциальный оператор L[y], его свойства. Линейное пространство решений однородного ЛДУ. Линейно зависимые и независ</w:t>
      </w:r>
      <w:r w:rsidRPr="00333821">
        <w:rPr>
          <w:rFonts w:ascii="Times New Roman" w:hAnsi="Times New Roman"/>
          <w:sz w:val="20"/>
          <w:szCs w:val="20"/>
        </w:rPr>
        <w:t>и</w:t>
      </w:r>
      <w:r w:rsidRPr="00333821">
        <w:rPr>
          <w:rFonts w:ascii="Times New Roman" w:hAnsi="Times New Roman"/>
          <w:sz w:val="20"/>
          <w:szCs w:val="20"/>
        </w:rPr>
        <w:lastRenderedPageBreak/>
        <w:t>мые системы функций на отрезке. Определитель Вронского (вронскиан). Теорема о вронскиане си</w:t>
      </w:r>
      <w:r w:rsidRPr="00333821">
        <w:rPr>
          <w:rFonts w:ascii="Times New Roman" w:hAnsi="Times New Roman"/>
          <w:sz w:val="20"/>
          <w:szCs w:val="20"/>
        </w:rPr>
        <w:t>с</w:t>
      </w:r>
      <w:r w:rsidRPr="00333821">
        <w:rPr>
          <w:rFonts w:ascii="Times New Roman" w:hAnsi="Times New Roman"/>
          <w:sz w:val="20"/>
          <w:szCs w:val="20"/>
        </w:rPr>
        <w:t>темы линейно зависимых функций. Теорема о вро</w:t>
      </w:r>
      <w:r w:rsidRPr="00333821">
        <w:rPr>
          <w:rFonts w:ascii="Times New Roman" w:hAnsi="Times New Roman"/>
          <w:sz w:val="20"/>
          <w:szCs w:val="20"/>
        </w:rPr>
        <w:t>н</w:t>
      </w:r>
      <w:r w:rsidRPr="00333821">
        <w:rPr>
          <w:rFonts w:ascii="Times New Roman" w:hAnsi="Times New Roman"/>
          <w:sz w:val="20"/>
          <w:szCs w:val="20"/>
        </w:rPr>
        <w:t>скиане системы линейно независимых решений о</w:t>
      </w:r>
      <w:r w:rsidRPr="00333821">
        <w:rPr>
          <w:rFonts w:ascii="Times New Roman" w:hAnsi="Times New Roman"/>
          <w:sz w:val="20"/>
          <w:szCs w:val="20"/>
        </w:rPr>
        <w:t>д</w:t>
      </w:r>
      <w:r w:rsidRPr="00333821">
        <w:rPr>
          <w:rFonts w:ascii="Times New Roman" w:hAnsi="Times New Roman"/>
          <w:sz w:val="20"/>
          <w:szCs w:val="20"/>
        </w:rPr>
        <w:t>нородного ЛДУ. Теорема о структуре общего реш</w:t>
      </w:r>
      <w:r w:rsidRPr="00333821">
        <w:rPr>
          <w:rFonts w:ascii="Times New Roman" w:hAnsi="Times New Roman"/>
          <w:sz w:val="20"/>
          <w:szCs w:val="20"/>
        </w:rPr>
        <w:t>е</w:t>
      </w:r>
      <w:r w:rsidRPr="00333821">
        <w:rPr>
          <w:rFonts w:ascii="Times New Roman" w:hAnsi="Times New Roman"/>
          <w:sz w:val="20"/>
          <w:szCs w:val="20"/>
        </w:rPr>
        <w:t>ния однородного ЛДУ. Размерность пространства решений и фундаментальная система решений одн</w:t>
      </w:r>
      <w:r w:rsidRPr="00333821">
        <w:rPr>
          <w:rFonts w:ascii="Times New Roman" w:hAnsi="Times New Roman"/>
          <w:sz w:val="20"/>
          <w:szCs w:val="20"/>
        </w:rPr>
        <w:t>о</w:t>
      </w:r>
      <w:r w:rsidRPr="00333821">
        <w:rPr>
          <w:rFonts w:ascii="Times New Roman" w:hAnsi="Times New Roman"/>
          <w:sz w:val="20"/>
          <w:szCs w:val="20"/>
        </w:rPr>
        <w:t xml:space="preserve">родного ЛДУ. Формула Остроградского — Лиувилля и ее следствия. Понижение порядка однородного ЛДУ при известном частном решении. </w:t>
      </w:r>
    </w:p>
    <w:p w:rsidR="00333821" w:rsidRPr="00333821" w:rsidRDefault="00333821" w:rsidP="00333821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333821">
        <w:rPr>
          <w:rFonts w:ascii="Times New Roman" w:hAnsi="Times New Roman"/>
          <w:sz w:val="20"/>
          <w:szCs w:val="20"/>
        </w:rPr>
        <w:t>ОЛ-2, § 6.1–6.3; ОЛ-4, гл. XIII, § 20; ОЛ-6, гл.1, § 1.15.</w:t>
      </w:r>
    </w:p>
    <w:p w:rsidR="00E343A2" w:rsidRPr="00E343A2" w:rsidRDefault="001E59FF" w:rsidP="00E343A2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Лекции</w:t>
      </w:r>
      <w:r w:rsidR="00E343A2">
        <w:rPr>
          <w:rFonts w:ascii="Times New Roman" w:hAnsi="Times New Roman"/>
          <w:b/>
          <w:i/>
          <w:sz w:val="20"/>
          <w:szCs w:val="20"/>
        </w:rPr>
        <w:t xml:space="preserve"> 5-6</w:t>
      </w:r>
      <w:r w:rsidR="00513AA3" w:rsidRPr="00C80D52">
        <w:rPr>
          <w:rFonts w:ascii="Times New Roman" w:hAnsi="Times New Roman"/>
          <w:b/>
          <w:sz w:val="20"/>
          <w:szCs w:val="20"/>
        </w:rPr>
        <w:t xml:space="preserve">. </w:t>
      </w:r>
      <w:r w:rsidR="00E343A2" w:rsidRPr="00E343A2">
        <w:rPr>
          <w:rFonts w:ascii="Times New Roman" w:hAnsi="Times New Roman"/>
          <w:sz w:val="20"/>
          <w:szCs w:val="20"/>
        </w:rPr>
        <w:t>Однородные ЛДУ с постоянными коэ</w:t>
      </w:r>
      <w:r w:rsidR="00E343A2" w:rsidRPr="00E343A2">
        <w:rPr>
          <w:rFonts w:ascii="Times New Roman" w:hAnsi="Times New Roman"/>
          <w:sz w:val="20"/>
          <w:szCs w:val="20"/>
        </w:rPr>
        <w:t>ф</w:t>
      </w:r>
      <w:r w:rsidR="00E343A2" w:rsidRPr="00E343A2">
        <w:rPr>
          <w:rFonts w:ascii="Times New Roman" w:hAnsi="Times New Roman"/>
          <w:sz w:val="20"/>
          <w:szCs w:val="20"/>
        </w:rPr>
        <w:t>фициентами. Характеристическое уравнение одн</w:t>
      </w:r>
      <w:r w:rsidR="00E343A2" w:rsidRPr="00E343A2">
        <w:rPr>
          <w:rFonts w:ascii="Times New Roman" w:hAnsi="Times New Roman"/>
          <w:sz w:val="20"/>
          <w:szCs w:val="20"/>
        </w:rPr>
        <w:t>о</w:t>
      </w:r>
      <w:r w:rsidR="00E343A2" w:rsidRPr="00E343A2">
        <w:rPr>
          <w:rFonts w:ascii="Times New Roman" w:hAnsi="Times New Roman"/>
          <w:sz w:val="20"/>
          <w:szCs w:val="20"/>
        </w:rPr>
        <w:t>родного ЛДУ. Построение общего решения по ко</w:t>
      </w:r>
      <w:r w:rsidR="00E343A2" w:rsidRPr="00E343A2">
        <w:rPr>
          <w:rFonts w:ascii="Times New Roman" w:hAnsi="Times New Roman"/>
          <w:sz w:val="20"/>
          <w:szCs w:val="20"/>
        </w:rPr>
        <w:t>р</w:t>
      </w:r>
      <w:r w:rsidR="00E343A2" w:rsidRPr="00E343A2">
        <w:rPr>
          <w:rFonts w:ascii="Times New Roman" w:hAnsi="Times New Roman"/>
          <w:sz w:val="20"/>
          <w:szCs w:val="20"/>
        </w:rPr>
        <w:t>ням характеристического уравнения (вывод для n=2). Неоднородные ЛДУ, структура их общего решения. Теорема о наложении частных решений. Метод Л</w:t>
      </w:r>
      <w:r w:rsidR="00E343A2" w:rsidRPr="00E343A2">
        <w:rPr>
          <w:rFonts w:ascii="Times New Roman" w:hAnsi="Times New Roman"/>
          <w:sz w:val="20"/>
          <w:szCs w:val="20"/>
        </w:rPr>
        <w:t>а</w:t>
      </w:r>
      <w:r w:rsidR="00E343A2" w:rsidRPr="00E343A2">
        <w:rPr>
          <w:rFonts w:ascii="Times New Roman" w:hAnsi="Times New Roman"/>
          <w:sz w:val="20"/>
          <w:szCs w:val="20"/>
        </w:rPr>
        <w:t>гранжа вариации постоянных (вывод для n=2). Н</w:t>
      </w:r>
      <w:r w:rsidR="00E343A2" w:rsidRPr="00E343A2">
        <w:rPr>
          <w:rFonts w:ascii="Times New Roman" w:hAnsi="Times New Roman"/>
          <w:sz w:val="20"/>
          <w:szCs w:val="20"/>
        </w:rPr>
        <w:t>а</w:t>
      </w:r>
      <w:r w:rsidR="00E343A2" w:rsidRPr="00E343A2">
        <w:rPr>
          <w:rFonts w:ascii="Times New Roman" w:hAnsi="Times New Roman"/>
          <w:sz w:val="20"/>
          <w:szCs w:val="20"/>
        </w:rPr>
        <w:t>хождение частного решения неоднородного ЛДУ с постоянными коэффициентами и правой частью сп</w:t>
      </w:r>
      <w:r w:rsidR="00E343A2" w:rsidRPr="00E343A2">
        <w:rPr>
          <w:rFonts w:ascii="Times New Roman" w:hAnsi="Times New Roman"/>
          <w:sz w:val="20"/>
          <w:szCs w:val="20"/>
        </w:rPr>
        <w:t>е</w:t>
      </w:r>
      <w:r w:rsidR="00E343A2" w:rsidRPr="00E343A2">
        <w:rPr>
          <w:rFonts w:ascii="Times New Roman" w:hAnsi="Times New Roman"/>
          <w:sz w:val="20"/>
          <w:szCs w:val="20"/>
        </w:rPr>
        <w:t xml:space="preserve">циального вида. </w:t>
      </w:r>
    </w:p>
    <w:p w:rsidR="00E343A2" w:rsidRPr="00E343A2" w:rsidRDefault="00E343A2" w:rsidP="00E343A2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E343A2">
        <w:rPr>
          <w:rFonts w:ascii="Times New Roman" w:hAnsi="Times New Roman"/>
          <w:sz w:val="20"/>
          <w:szCs w:val="20"/>
        </w:rPr>
        <w:t>ОЛ-2, § 6.2, 6.4–6.6; ОЛ-4, гл. XIII, § 21–25; ОЛ-6, гл.1, § 1.16–1.18.</w:t>
      </w:r>
    </w:p>
    <w:p w:rsidR="00E343A2" w:rsidRPr="00E343A2" w:rsidRDefault="001E59FF" w:rsidP="00E343A2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Лекция</w:t>
      </w:r>
      <w:r w:rsidR="00513AA3" w:rsidRPr="00FC2BAD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E343A2">
        <w:rPr>
          <w:rFonts w:ascii="Times New Roman" w:hAnsi="Times New Roman"/>
          <w:b/>
          <w:i/>
          <w:sz w:val="20"/>
          <w:szCs w:val="20"/>
        </w:rPr>
        <w:t>7</w:t>
      </w:r>
      <w:r w:rsidR="00513AA3" w:rsidRPr="00FC2BAD">
        <w:rPr>
          <w:rFonts w:ascii="Times New Roman" w:hAnsi="Times New Roman"/>
          <w:sz w:val="20"/>
          <w:szCs w:val="20"/>
        </w:rPr>
        <w:t xml:space="preserve">. </w:t>
      </w:r>
      <w:r w:rsidR="00E343A2" w:rsidRPr="00E343A2">
        <w:rPr>
          <w:rFonts w:ascii="Times New Roman" w:hAnsi="Times New Roman"/>
          <w:sz w:val="20"/>
          <w:szCs w:val="20"/>
        </w:rPr>
        <w:t>Нормальные системы ОДУ. Задача и те</w:t>
      </w:r>
      <w:r w:rsidR="00E343A2" w:rsidRPr="00E343A2">
        <w:rPr>
          <w:rFonts w:ascii="Times New Roman" w:hAnsi="Times New Roman"/>
          <w:sz w:val="20"/>
          <w:szCs w:val="20"/>
        </w:rPr>
        <w:t>о</w:t>
      </w:r>
      <w:r w:rsidR="00E343A2" w:rsidRPr="00E343A2">
        <w:rPr>
          <w:rFonts w:ascii="Times New Roman" w:hAnsi="Times New Roman"/>
          <w:sz w:val="20"/>
          <w:szCs w:val="20"/>
        </w:rPr>
        <w:t>рема Коши для системы ОДУ. Частное и общее р</w:t>
      </w:r>
      <w:r w:rsidR="00E343A2" w:rsidRPr="00E343A2">
        <w:rPr>
          <w:rFonts w:ascii="Times New Roman" w:hAnsi="Times New Roman"/>
          <w:sz w:val="20"/>
          <w:szCs w:val="20"/>
        </w:rPr>
        <w:t>е</w:t>
      </w:r>
      <w:r w:rsidR="00E343A2" w:rsidRPr="00E343A2">
        <w:rPr>
          <w:rFonts w:ascii="Times New Roman" w:hAnsi="Times New Roman"/>
          <w:sz w:val="20"/>
          <w:szCs w:val="20"/>
        </w:rPr>
        <w:t>шения системы ОДУ. Сведение ОДУ высшего п</w:t>
      </w:r>
      <w:r w:rsidR="00E343A2" w:rsidRPr="00E343A2">
        <w:rPr>
          <w:rFonts w:ascii="Times New Roman" w:hAnsi="Times New Roman"/>
          <w:sz w:val="20"/>
          <w:szCs w:val="20"/>
        </w:rPr>
        <w:t>о</w:t>
      </w:r>
      <w:r w:rsidR="00E343A2" w:rsidRPr="00E343A2">
        <w:rPr>
          <w:rFonts w:ascii="Times New Roman" w:hAnsi="Times New Roman"/>
          <w:sz w:val="20"/>
          <w:szCs w:val="20"/>
        </w:rPr>
        <w:lastRenderedPageBreak/>
        <w:t>рядка к нормальной системе ОДУ первого порядка и сведение нормальной системы ОДУ первого порядка к ОДУ высшего порядка (вывод для n=2). Первые интегралы системы. Понижение порядка системы ОДУ при помощи первых интегралов. Интегриру</w:t>
      </w:r>
      <w:r w:rsidR="00E343A2" w:rsidRPr="00E343A2">
        <w:rPr>
          <w:rFonts w:ascii="Times New Roman" w:hAnsi="Times New Roman"/>
          <w:sz w:val="20"/>
          <w:szCs w:val="20"/>
        </w:rPr>
        <w:t>е</w:t>
      </w:r>
      <w:r w:rsidR="00E343A2" w:rsidRPr="00E343A2">
        <w:rPr>
          <w:rFonts w:ascii="Times New Roman" w:hAnsi="Times New Roman"/>
          <w:sz w:val="20"/>
          <w:szCs w:val="20"/>
        </w:rPr>
        <w:t>мые комбинации. Симметрическая форма записи нормальной автономной системы ОДУ.</w:t>
      </w:r>
    </w:p>
    <w:p w:rsidR="00E343A2" w:rsidRPr="00E343A2" w:rsidRDefault="00E343A2" w:rsidP="00E343A2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E343A2">
        <w:rPr>
          <w:rFonts w:ascii="Times New Roman" w:hAnsi="Times New Roman"/>
          <w:sz w:val="20"/>
          <w:szCs w:val="20"/>
        </w:rPr>
        <w:t xml:space="preserve"> ОЛ-2, § 4.1, 4.2, 6.1, 8.1–8.4; ОЛ-4, гл. XI, § 29, ОЛ-6, гл.1, § 1.19, 1.22</w:t>
      </w:r>
    </w:p>
    <w:p w:rsidR="00E343A2" w:rsidRPr="00E343A2" w:rsidRDefault="00E343A2" w:rsidP="00E343A2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Лекции </w:t>
      </w:r>
      <w:r w:rsidR="00513AA3" w:rsidRPr="00FC2BAD">
        <w:rPr>
          <w:rFonts w:ascii="Times New Roman" w:hAnsi="Times New Roman"/>
          <w:b/>
          <w:i/>
          <w:sz w:val="20"/>
          <w:szCs w:val="20"/>
        </w:rPr>
        <w:t>8</w:t>
      </w:r>
      <w:r>
        <w:rPr>
          <w:rFonts w:ascii="Times New Roman" w:hAnsi="Times New Roman"/>
          <w:b/>
          <w:i/>
          <w:sz w:val="20"/>
          <w:szCs w:val="20"/>
        </w:rPr>
        <w:t>-9</w:t>
      </w:r>
      <w:r w:rsidR="00513AA3" w:rsidRPr="00FC2BAD">
        <w:rPr>
          <w:rFonts w:ascii="Times New Roman" w:hAnsi="Times New Roman"/>
          <w:b/>
          <w:i/>
          <w:sz w:val="20"/>
          <w:szCs w:val="20"/>
        </w:rPr>
        <w:t xml:space="preserve">. </w:t>
      </w:r>
      <w:r w:rsidR="00513AA3" w:rsidRPr="00FC2BAD">
        <w:rPr>
          <w:rFonts w:ascii="Times New Roman" w:hAnsi="Times New Roman"/>
          <w:sz w:val="20"/>
          <w:szCs w:val="20"/>
        </w:rPr>
        <w:t xml:space="preserve"> </w:t>
      </w:r>
      <w:r w:rsidRPr="00E343A2">
        <w:rPr>
          <w:rFonts w:ascii="Times New Roman" w:hAnsi="Times New Roman"/>
          <w:sz w:val="20"/>
          <w:szCs w:val="20"/>
        </w:rPr>
        <w:t>Системы линейных ОДУ первого п</w:t>
      </w:r>
      <w:r w:rsidRPr="00E343A2">
        <w:rPr>
          <w:rFonts w:ascii="Times New Roman" w:hAnsi="Times New Roman"/>
          <w:sz w:val="20"/>
          <w:szCs w:val="20"/>
        </w:rPr>
        <w:t>о</w:t>
      </w:r>
      <w:r w:rsidRPr="00E343A2">
        <w:rPr>
          <w:rFonts w:ascii="Times New Roman" w:hAnsi="Times New Roman"/>
          <w:sz w:val="20"/>
          <w:szCs w:val="20"/>
        </w:rPr>
        <w:t>рядка. Определитель Вронского. Фундаментальная система решений. Формула Остроградского — Ли</w:t>
      </w:r>
      <w:r w:rsidRPr="00E343A2">
        <w:rPr>
          <w:rFonts w:ascii="Times New Roman" w:hAnsi="Times New Roman"/>
          <w:sz w:val="20"/>
          <w:szCs w:val="20"/>
        </w:rPr>
        <w:t>у</w:t>
      </w:r>
      <w:r w:rsidRPr="00E343A2">
        <w:rPr>
          <w:rFonts w:ascii="Times New Roman" w:hAnsi="Times New Roman"/>
          <w:sz w:val="20"/>
          <w:szCs w:val="20"/>
        </w:rPr>
        <w:lastRenderedPageBreak/>
        <w:t>вилля. Теоремы о структуре общего решения одн</w:t>
      </w:r>
      <w:r w:rsidRPr="00E343A2">
        <w:rPr>
          <w:rFonts w:ascii="Times New Roman" w:hAnsi="Times New Roman"/>
          <w:sz w:val="20"/>
          <w:szCs w:val="20"/>
        </w:rPr>
        <w:t>о</w:t>
      </w:r>
      <w:r w:rsidRPr="00E343A2">
        <w:rPr>
          <w:rFonts w:ascii="Times New Roman" w:hAnsi="Times New Roman"/>
          <w:sz w:val="20"/>
          <w:szCs w:val="20"/>
        </w:rPr>
        <w:t>родной и неоднородной систем линейных ОДУ пе</w:t>
      </w:r>
      <w:r w:rsidRPr="00E343A2">
        <w:rPr>
          <w:rFonts w:ascii="Times New Roman" w:hAnsi="Times New Roman"/>
          <w:sz w:val="20"/>
          <w:szCs w:val="20"/>
        </w:rPr>
        <w:t>р</w:t>
      </w:r>
      <w:r w:rsidRPr="00E343A2">
        <w:rPr>
          <w:rFonts w:ascii="Times New Roman" w:hAnsi="Times New Roman"/>
          <w:sz w:val="20"/>
          <w:szCs w:val="20"/>
        </w:rPr>
        <w:t>вого порядка. Метод вариации постоянных. Одн</w:t>
      </w:r>
      <w:r w:rsidRPr="00E343A2">
        <w:rPr>
          <w:rFonts w:ascii="Times New Roman" w:hAnsi="Times New Roman"/>
          <w:sz w:val="20"/>
          <w:szCs w:val="20"/>
        </w:rPr>
        <w:t>о</w:t>
      </w:r>
      <w:r w:rsidRPr="00E343A2">
        <w:rPr>
          <w:rFonts w:ascii="Times New Roman" w:hAnsi="Times New Roman"/>
          <w:sz w:val="20"/>
          <w:szCs w:val="20"/>
        </w:rPr>
        <w:t>родные системы линейных ОДУ с постоянными к</w:t>
      </w:r>
      <w:r w:rsidRPr="00E343A2">
        <w:rPr>
          <w:rFonts w:ascii="Times New Roman" w:hAnsi="Times New Roman"/>
          <w:sz w:val="20"/>
          <w:szCs w:val="20"/>
        </w:rPr>
        <w:t>о</w:t>
      </w:r>
      <w:r w:rsidRPr="00E343A2">
        <w:rPr>
          <w:rFonts w:ascii="Times New Roman" w:hAnsi="Times New Roman"/>
          <w:sz w:val="20"/>
          <w:szCs w:val="20"/>
        </w:rPr>
        <w:t>эффициентами. Характеристическое уравнение си</w:t>
      </w:r>
      <w:r w:rsidRPr="00E343A2">
        <w:rPr>
          <w:rFonts w:ascii="Times New Roman" w:hAnsi="Times New Roman"/>
          <w:sz w:val="20"/>
          <w:szCs w:val="20"/>
        </w:rPr>
        <w:t>с</w:t>
      </w:r>
      <w:r w:rsidRPr="00E343A2">
        <w:rPr>
          <w:rFonts w:ascii="Times New Roman" w:hAnsi="Times New Roman"/>
          <w:sz w:val="20"/>
          <w:szCs w:val="20"/>
        </w:rPr>
        <w:t>темы. Построение общего решения по корням хара</w:t>
      </w:r>
      <w:r w:rsidRPr="00E343A2">
        <w:rPr>
          <w:rFonts w:ascii="Times New Roman" w:hAnsi="Times New Roman"/>
          <w:sz w:val="20"/>
          <w:szCs w:val="20"/>
        </w:rPr>
        <w:t>к</w:t>
      </w:r>
      <w:r w:rsidRPr="00E343A2">
        <w:rPr>
          <w:rFonts w:ascii="Times New Roman" w:hAnsi="Times New Roman"/>
          <w:sz w:val="20"/>
          <w:szCs w:val="20"/>
        </w:rPr>
        <w:t>теристического уравнения (вывод только для случая действительных и различных корней).</w:t>
      </w:r>
    </w:p>
    <w:p w:rsidR="00E343A2" w:rsidRPr="00E343A2" w:rsidRDefault="00E343A2" w:rsidP="00E343A2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E343A2">
        <w:rPr>
          <w:rFonts w:ascii="Times New Roman" w:hAnsi="Times New Roman"/>
          <w:sz w:val="20"/>
          <w:szCs w:val="20"/>
        </w:rPr>
        <w:t>ОЛ-2,  § 5.1–5.7; 6.; ОЛ-4,  гл. XIII, § 30, ОЛ-6, гл.1, § 1.20-22</w:t>
      </w:r>
      <w:r>
        <w:rPr>
          <w:rFonts w:ascii="Times New Roman" w:hAnsi="Times New Roman"/>
          <w:sz w:val="20"/>
          <w:szCs w:val="20"/>
        </w:rPr>
        <w:t>.</w:t>
      </w:r>
    </w:p>
    <w:p w:rsidR="00513AA3" w:rsidRDefault="00513AA3" w:rsidP="00E343A2">
      <w:pPr>
        <w:spacing w:after="120" w:line="240" w:lineRule="auto"/>
        <w:jc w:val="both"/>
        <w:sectPr w:rsidR="00513AA3" w:rsidSect="00FC2BAD">
          <w:type w:val="continuous"/>
          <w:pgSz w:w="11906" w:h="16838" w:code="9"/>
          <w:pgMar w:top="1701" w:right="567" w:bottom="1134" w:left="1418" w:header="567" w:footer="567" w:gutter="0"/>
          <w:cols w:num="2" w:space="709" w:equalWidth="0">
            <w:col w:w="4606" w:space="708"/>
            <w:col w:w="4606"/>
          </w:cols>
          <w:docGrid w:linePitch="360"/>
        </w:sectPr>
      </w:pPr>
    </w:p>
    <w:p w:rsidR="00513AA3" w:rsidRPr="00A12090" w:rsidRDefault="00513AA3" w:rsidP="00513AA3">
      <w:pPr>
        <w:pStyle w:val="4"/>
        <w:numPr>
          <w:ilvl w:val="2"/>
          <w:numId w:val="0"/>
        </w:numPr>
        <w:tabs>
          <w:tab w:val="left" w:pos="454"/>
          <w:tab w:val="left" w:pos="510"/>
          <w:tab w:val="num" w:pos="1080"/>
          <w:tab w:val="left" w:pos="1701"/>
        </w:tabs>
        <w:spacing w:line="240" w:lineRule="auto"/>
        <w:ind w:left="852" w:hanging="852"/>
        <w:jc w:val="center"/>
      </w:pPr>
      <w:r w:rsidRPr="00A12090">
        <w:lastRenderedPageBreak/>
        <w:t>Упражнения</w:t>
      </w:r>
    </w:p>
    <w:p w:rsidR="00513AA3" w:rsidRDefault="00513AA3" w:rsidP="00513AA3">
      <w:pPr>
        <w:pStyle w:val="a6"/>
        <w:rPr>
          <w:b/>
          <w:i/>
          <w:sz w:val="20"/>
          <w:szCs w:val="20"/>
        </w:rPr>
        <w:sectPr w:rsidR="00513AA3" w:rsidSect="00B96FC8">
          <w:type w:val="continuous"/>
          <w:pgSz w:w="11906" w:h="16838" w:code="9"/>
          <w:pgMar w:top="1701" w:right="567" w:bottom="1134" w:left="1418" w:header="567" w:footer="567" w:gutter="0"/>
          <w:cols w:space="709"/>
          <w:docGrid w:linePitch="360"/>
        </w:sectPr>
      </w:pPr>
    </w:p>
    <w:p w:rsidR="00665A1D" w:rsidRPr="00665A1D" w:rsidRDefault="00513AA3" w:rsidP="00665A1D">
      <w:pPr>
        <w:pStyle w:val="11"/>
        <w:jc w:val="both"/>
        <w:rPr>
          <w:color w:val="auto"/>
          <w:u w:val="none"/>
        </w:rPr>
      </w:pPr>
      <w:r>
        <w:rPr>
          <w:b/>
          <w:i/>
          <w:color w:val="auto"/>
          <w:u w:val="none"/>
        </w:rPr>
        <w:lastRenderedPageBreak/>
        <w:t>Занятие 1</w:t>
      </w:r>
      <w:r w:rsidRPr="001E0B21">
        <w:rPr>
          <w:b/>
          <w:color w:val="auto"/>
          <w:u w:val="none"/>
        </w:rPr>
        <w:t>.</w:t>
      </w:r>
      <w:r w:rsidRPr="001E0B21">
        <w:rPr>
          <w:color w:val="auto"/>
          <w:u w:val="none"/>
        </w:rPr>
        <w:t xml:space="preserve"> </w:t>
      </w:r>
      <w:r w:rsidR="00665A1D" w:rsidRPr="00665A1D">
        <w:rPr>
          <w:color w:val="auto"/>
          <w:u w:val="none"/>
        </w:rPr>
        <w:t>ОДУ первого порядка, его решение. Ге</w:t>
      </w:r>
      <w:r w:rsidR="00665A1D" w:rsidRPr="00665A1D">
        <w:rPr>
          <w:color w:val="auto"/>
          <w:u w:val="none"/>
        </w:rPr>
        <w:t>о</w:t>
      </w:r>
      <w:r w:rsidR="00665A1D" w:rsidRPr="00665A1D">
        <w:rPr>
          <w:color w:val="auto"/>
          <w:u w:val="none"/>
        </w:rPr>
        <w:t>метрическое решение ОДУ первого порядка методом изоклин. Интегрирование ОДУ с разделяющимися переменными и однородных ОДУ.</w:t>
      </w:r>
    </w:p>
    <w:p w:rsidR="00665A1D" w:rsidRPr="00665A1D" w:rsidRDefault="00E666B0" w:rsidP="00665A1D">
      <w:pPr>
        <w:pStyle w:val="11"/>
        <w:jc w:val="both"/>
        <w:rPr>
          <w:color w:val="auto"/>
          <w:u w:val="none"/>
        </w:rPr>
      </w:pPr>
      <w:r>
        <w:rPr>
          <w:color w:val="auto"/>
          <w:u w:val="none"/>
        </w:rPr>
        <w:t>Ауд.: ОЛ-8, гл.9, §</w:t>
      </w:r>
      <w:r w:rsidR="00665A1D" w:rsidRPr="00665A1D">
        <w:rPr>
          <w:color w:val="auto"/>
          <w:u w:val="none"/>
        </w:rPr>
        <w:t xml:space="preserve">1: 9.1, 9.4, 9.9, 9.18, </w:t>
      </w:r>
      <w:r w:rsidRPr="00E666B0">
        <w:rPr>
          <w:color w:val="auto"/>
          <w:position w:val="-12"/>
          <w:u w:val="none"/>
        </w:rPr>
        <w:object w:dxaOrig="12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18.75pt" o:ole="" fillcolor="window">
            <v:imagedata r:id="rId9" o:title=""/>
          </v:shape>
          <o:OLEObject Type="Embed" ProgID="Equation.DSMT4" ShapeID="_x0000_i1025" DrawAspect="Content" ObjectID="_1494319317" r:id="rId10"/>
        </w:object>
      </w:r>
      <w:r w:rsidR="00665A1D" w:rsidRPr="00665A1D">
        <w:rPr>
          <w:color w:val="auto"/>
          <w:u w:val="none"/>
        </w:rPr>
        <w:t xml:space="preserve">  (решить методом изоклин), 9.27, 9.30, 9.33, 9.35, 9.39, 9.44, 9.48, 9.49, 9.55, 9.64, 9.65 или </w:t>
      </w:r>
    </w:p>
    <w:p w:rsidR="00665A1D" w:rsidRPr="00665A1D" w:rsidRDefault="00E601AB" w:rsidP="00665A1D">
      <w:pPr>
        <w:pStyle w:val="11"/>
        <w:jc w:val="both"/>
        <w:rPr>
          <w:color w:val="auto"/>
          <w:u w:val="none"/>
        </w:rPr>
      </w:pPr>
      <w:r>
        <w:rPr>
          <w:color w:val="auto"/>
          <w:u w:val="none"/>
        </w:rPr>
        <w:t xml:space="preserve">ОЛ-9 </w:t>
      </w:r>
      <w:r w:rsidR="00E666B0">
        <w:rPr>
          <w:color w:val="auto"/>
          <w:u w:val="none"/>
        </w:rPr>
        <w:t>гл.9, §</w:t>
      </w:r>
      <w:r>
        <w:rPr>
          <w:color w:val="auto"/>
          <w:u w:val="none"/>
        </w:rPr>
        <w:t>1,3,4,</w:t>
      </w:r>
      <w:r w:rsidR="00665A1D" w:rsidRPr="00665A1D">
        <w:rPr>
          <w:color w:val="auto"/>
          <w:u w:val="none"/>
        </w:rPr>
        <w:t xml:space="preserve">9: 2706, 2719, 2737, </w:t>
      </w:r>
      <w:r w:rsidRPr="00E666B0">
        <w:rPr>
          <w:color w:val="auto"/>
          <w:position w:val="-12"/>
          <w:u w:val="none"/>
        </w:rPr>
        <w:object w:dxaOrig="1280" w:dyaOrig="380">
          <v:shape id="_x0000_i1026" type="#_x0000_t75" style="width:63.75pt;height:18.75pt" o:ole="" fillcolor="window">
            <v:imagedata r:id="rId9" o:title=""/>
          </v:shape>
          <o:OLEObject Type="Embed" ProgID="Equation.DSMT4" ShapeID="_x0000_i1026" DrawAspect="Content" ObjectID="_1494319318" r:id="rId11"/>
        </w:object>
      </w:r>
      <w:r w:rsidR="00665A1D" w:rsidRPr="00665A1D">
        <w:rPr>
          <w:color w:val="auto"/>
          <w:u w:val="none"/>
        </w:rPr>
        <w:t xml:space="preserve">   (решить методом изоклин), 2742, 2744, 2746, 2748, 2750, 2770, 2772, 2775, 2848, 2852.</w:t>
      </w:r>
    </w:p>
    <w:p w:rsidR="00665A1D" w:rsidRPr="00665A1D" w:rsidRDefault="00E666B0" w:rsidP="00665A1D">
      <w:pPr>
        <w:pStyle w:val="11"/>
        <w:jc w:val="both"/>
        <w:rPr>
          <w:color w:val="auto"/>
          <w:u w:val="none"/>
        </w:rPr>
      </w:pPr>
      <w:r>
        <w:rPr>
          <w:color w:val="auto"/>
          <w:u w:val="none"/>
        </w:rPr>
        <w:t>Дома:ОЛ-8, гл.9, §1:</w:t>
      </w:r>
      <w:r w:rsidR="00665A1D" w:rsidRPr="00665A1D">
        <w:rPr>
          <w:color w:val="auto"/>
          <w:u w:val="none"/>
        </w:rPr>
        <w:t>9.3, 9.6, 9.12, 9.20,</w:t>
      </w:r>
      <w:r w:rsidRPr="00E666B0">
        <w:rPr>
          <w:color w:val="auto"/>
          <w:u w:val="none"/>
        </w:rPr>
        <w:t xml:space="preserve"> </w:t>
      </w:r>
      <w:r w:rsidRPr="00E666B0">
        <w:rPr>
          <w:color w:val="auto"/>
          <w:position w:val="-10"/>
          <w:u w:val="none"/>
        </w:rPr>
        <w:object w:dxaOrig="1219" w:dyaOrig="340">
          <v:shape id="_x0000_i1027" type="#_x0000_t75" style="width:60.75pt;height:17.25pt" o:ole="" fillcolor="window">
            <v:imagedata r:id="rId12" o:title=""/>
          </v:shape>
          <o:OLEObject Type="Embed" ProgID="Equation.DSMT4" ShapeID="_x0000_i1027" DrawAspect="Content" ObjectID="_1494319319" r:id="rId13"/>
        </w:object>
      </w:r>
      <w:r w:rsidR="00665A1D" w:rsidRPr="00665A1D">
        <w:rPr>
          <w:color w:val="auto"/>
          <w:u w:val="none"/>
        </w:rPr>
        <w:t xml:space="preserve">    (решить методом изоклин), 9.22, 9.26, 9.28, 9.34, 9.36, 9.40, 9.45, 9.47, 9.51, 9.53, 9.66 или</w:t>
      </w:r>
    </w:p>
    <w:p w:rsidR="00665A1D" w:rsidRDefault="00E666B0" w:rsidP="00665A1D">
      <w:pPr>
        <w:pStyle w:val="11"/>
        <w:jc w:val="both"/>
        <w:rPr>
          <w:color w:val="auto"/>
          <w:u w:val="none"/>
        </w:rPr>
      </w:pPr>
      <w:r>
        <w:rPr>
          <w:color w:val="auto"/>
          <w:u w:val="none"/>
        </w:rPr>
        <w:t>ОЛ-9, гл.9, §</w:t>
      </w:r>
      <w:r w:rsidR="00665A1D" w:rsidRPr="00665A1D">
        <w:rPr>
          <w:color w:val="auto"/>
          <w:u w:val="none"/>
        </w:rPr>
        <w:t>1, 3, 4, 9: 2708, 2720, 2736,</w:t>
      </w:r>
      <w:r w:rsidRPr="00E666B0">
        <w:rPr>
          <w:color w:val="auto"/>
          <w:u w:val="none"/>
        </w:rPr>
        <w:t xml:space="preserve"> </w:t>
      </w:r>
      <w:r w:rsidRPr="00E666B0">
        <w:rPr>
          <w:color w:val="auto"/>
          <w:position w:val="-10"/>
          <w:u w:val="none"/>
        </w:rPr>
        <w:object w:dxaOrig="1219" w:dyaOrig="340">
          <v:shape id="_x0000_i1028" type="#_x0000_t75" style="width:60.75pt;height:17.25pt" o:ole="" fillcolor="window">
            <v:imagedata r:id="rId12" o:title=""/>
          </v:shape>
          <o:OLEObject Type="Embed" ProgID="Equation.DSMT4" ShapeID="_x0000_i1028" DrawAspect="Content" ObjectID="_1494319320" r:id="rId14"/>
        </w:object>
      </w:r>
      <w:r w:rsidR="00665A1D" w:rsidRPr="00665A1D">
        <w:rPr>
          <w:color w:val="auto"/>
          <w:u w:val="none"/>
        </w:rPr>
        <w:t xml:space="preserve">    (решить методом изоклин), 2743, 2745, 2747, 2769, 2771, 2773, 2873, 2834, 2840, 2857, 2874.</w:t>
      </w:r>
    </w:p>
    <w:p w:rsidR="00665A1D" w:rsidRPr="00665A1D" w:rsidRDefault="00513AA3" w:rsidP="00665A1D">
      <w:pPr>
        <w:pStyle w:val="11"/>
        <w:jc w:val="both"/>
        <w:rPr>
          <w:color w:val="auto"/>
          <w:u w:val="none"/>
        </w:rPr>
      </w:pPr>
      <w:r>
        <w:rPr>
          <w:b/>
          <w:i/>
          <w:color w:val="auto"/>
          <w:u w:val="none"/>
        </w:rPr>
        <w:t>Занятие 2</w:t>
      </w:r>
      <w:r w:rsidRPr="001E0B21">
        <w:rPr>
          <w:b/>
          <w:i/>
          <w:color w:val="auto"/>
          <w:u w:val="none"/>
        </w:rPr>
        <w:t>.</w:t>
      </w:r>
      <w:r w:rsidRPr="001E0B21">
        <w:rPr>
          <w:color w:val="auto"/>
          <w:u w:val="none"/>
        </w:rPr>
        <w:t xml:space="preserve"> </w:t>
      </w:r>
      <w:r w:rsidR="00665A1D" w:rsidRPr="00665A1D">
        <w:rPr>
          <w:color w:val="auto"/>
          <w:u w:val="none"/>
        </w:rPr>
        <w:t>Интегрирование линейных ОДУ первого порядка и уравнений Бернулли.</w:t>
      </w:r>
    </w:p>
    <w:p w:rsidR="00665A1D" w:rsidRPr="00665A1D" w:rsidRDefault="00665A1D" w:rsidP="00665A1D">
      <w:pPr>
        <w:pStyle w:val="11"/>
        <w:jc w:val="both"/>
        <w:rPr>
          <w:color w:val="auto"/>
          <w:u w:val="none"/>
        </w:rPr>
      </w:pPr>
      <w:r w:rsidRPr="00665A1D">
        <w:rPr>
          <w:color w:val="auto"/>
          <w:u w:val="none"/>
        </w:rPr>
        <w:t>Ауд.: ОЛ-8, гл.9, § 1: 9.67, 9.72, 9.74, 9.78, 9.83, 9.88, 9.91, 9.92, 9.95 или</w:t>
      </w:r>
    </w:p>
    <w:p w:rsidR="00665A1D" w:rsidRPr="00665A1D" w:rsidRDefault="00665A1D" w:rsidP="00665A1D">
      <w:pPr>
        <w:pStyle w:val="11"/>
        <w:jc w:val="both"/>
        <w:rPr>
          <w:color w:val="auto"/>
          <w:u w:val="none"/>
        </w:rPr>
      </w:pPr>
      <w:r w:rsidRPr="00665A1D">
        <w:rPr>
          <w:color w:val="auto"/>
          <w:u w:val="none"/>
        </w:rPr>
        <w:t>ОЛ-9 гл.9 §5, 9: 2785, 2787, 2789, 2791, 2793, 2794, 2847, 2850, 2854, 2881.</w:t>
      </w:r>
    </w:p>
    <w:p w:rsidR="00665A1D" w:rsidRPr="00665A1D" w:rsidRDefault="00665A1D" w:rsidP="00665A1D">
      <w:pPr>
        <w:pStyle w:val="11"/>
        <w:jc w:val="both"/>
        <w:rPr>
          <w:color w:val="auto"/>
          <w:u w:val="none"/>
        </w:rPr>
      </w:pPr>
      <w:r w:rsidRPr="00665A1D">
        <w:rPr>
          <w:color w:val="auto"/>
          <w:u w:val="none"/>
        </w:rPr>
        <w:t>Дома: ОЛ-8 гл. 9 § 1: 9.68, 9.69, 9.75, 9.79, 9.80, 9.84, 9.87, 9.93, 9.94 или</w:t>
      </w:r>
    </w:p>
    <w:p w:rsidR="00665A1D" w:rsidRDefault="00665A1D" w:rsidP="00665A1D">
      <w:pPr>
        <w:pStyle w:val="11"/>
        <w:jc w:val="both"/>
        <w:rPr>
          <w:color w:val="auto"/>
          <w:u w:val="none"/>
        </w:rPr>
      </w:pPr>
      <w:r w:rsidRPr="00665A1D">
        <w:rPr>
          <w:color w:val="auto"/>
          <w:u w:val="none"/>
        </w:rPr>
        <w:t>ОЛ-9 гл. 9 § 5, 9: 2786, 2790, 2792, 2795, 2844, 2856, 2858, 2866.</w:t>
      </w:r>
    </w:p>
    <w:p w:rsidR="00665A1D" w:rsidRPr="00665A1D" w:rsidRDefault="00513AA3" w:rsidP="00665A1D">
      <w:pPr>
        <w:pStyle w:val="11"/>
        <w:jc w:val="both"/>
        <w:rPr>
          <w:color w:val="auto"/>
          <w:u w:val="none"/>
        </w:rPr>
      </w:pPr>
      <w:r>
        <w:rPr>
          <w:b/>
          <w:i/>
          <w:color w:val="auto"/>
          <w:u w:val="none"/>
        </w:rPr>
        <w:t xml:space="preserve">Занятие 3. </w:t>
      </w:r>
      <w:r w:rsidR="00665A1D" w:rsidRPr="00665A1D">
        <w:rPr>
          <w:color w:val="auto"/>
          <w:u w:val="none"/>
        </w:rPr>
        <w:t>ОДУ высших порядков, основные пон</w:t>
      </w:r>
      <w:r w:rsidR="00665A1D" w:rsidRPr="00665A1D">
        <w:rPr>
          <w:color w:val="auto"/>
          <w:u w:val="none"/>
        </w:rPr>
        <w:t>я</w:t>
      </w:r>
      <w:r w:rsidR="00665A1D" w:rsidRPr="00665A1D">
        <w:rPr>
          <w:color w:val="auto"/>
          <w:u w:val="none"/>
        </w:rPr>
        <w:t>тия. Интегрирование уравнений, допускающих п</w:t>
      </w:r>
      <w:r w:rsidR="00665A1D" w:rsidRPr="00665A1D">
        <w:rPr>
          <w:color w:val="auto"/>
          <w:u w:val="none"/>
        </w:rPr>
        <w:t>о</w:t>
      </w:r>
      <w:r w:rsidR="00665A1D" w:rsidRPr="00665A1D">
        <w:rPr>
          <w:color w:val="auto"/>
          <w:u w:val="none"/>
        </w:rPr>
        <w:t>нижение порядка.</w:t>
      </w:r>
    </w:p>
    <w:p w:rsidR="00665A1D" w:rsidRPr="00665A1D" w:rsidRDefault="00665A1D" w:rsidP="00665A1D">
      <w:pPr>
        <w:pStyle w:val="11"/>
        <w:jc w:val="both"/>
        <w:rPr>
          <w:color w:val="auto"/>
          <w:u w:val="none"/>
        </w:rPr>
      </w:pPr>
      <w:r w:rsidRPr="00665A1D">
        <w:rPr>
          <w:color w:val="auto"/>
          <w:u w:val="none"/>
        </w:rPr>
        <w:t>Ауд.: ОЛ-8, гл. 9, § 2: 9.202, 9.210, 9.214, 9.215, 9.216, 9.229, 9.239, 9.247, 9.251, 9.273 или</w:t>
      </w:r>
    </w:p>
    <w:p w:rsidR="00665A1D" w:rsidRPr="00665A1D" w:rsidRDefault="00665A1D" w:rsidP="00665A1D">
      <w:pPr>
        <w:pStyle w:val="11"/>
        <w:jc w:val="both"/>
        <w:rPr>
          <w:color w:val="auto"/>
          <w:u w:val="none"/>
        </w:rPr>
      </w:pPr>
      <w:r w:rsidRPr="00665A1D">
        <w:rPr>
          <w:color w:val="auto"/>
          <w:u w:val="none"/>
        </w:rPr>
        <w:t>ОЛ-9, гл. 9, § 10: 2910, 2926, 2935, 2921, 2938, 2943, 2945, 2950, 2951, 2966.</w:t>
      </w:r>
    </w:p>
    <w:p w:rsidR="00665A1D" w:rsidRPr="00665A1D" w:rsidRDefault="00665A1D" w:rsidP="00665A1D">
      <w:pPr>
        <w:pStyle w:val="11"/>
        <w:jc w:val="both"/>
        <w:rPr>
          <w:color w:val="auto"/>
          <w:u w:val="none"/>
        </w:rPr>
      </w:pPr>
      <w:r w:rsidRPr="00665A1D">
        <w:rPr>
          <w:color w:val="auto"/>
          <w:u w:val="none"/>
        </w:rPr>
        <w:t>Дома: ОЛ-8 гл. 9 § 2: 9.203, 9.208, 9.213, 9.220, 9.223, 9.237, 9.238, 9.248, 9.249, 9.271 или</w:t>
      </w:r>
    </w:p>
    <w:p w:rsidR="00665A1D" w:rsidRDefault="00665A1D" w:rsidP="00665A1D">
      <w:pPr>
        <w:pStyle w:val="11"/>
        <w:jc w:val="both"/>
        <w:rPr>
          <w:color w:val="auto"/>
          <w:u w:val="none"/>
        </w:rPr>
      </w:pPr>
      <w:r w:rsidRPr="00665A1D">
        <w:rPr>
          <w:color w:val="auto"/>
          <w:u w:val="none"/>
        </w:rPr>
        <w:t>ОЛ-9, гл. 9, § 10: 2918, 2919, 2923, 2327, 2940, 2941, 2952, 2953, 2947, 2965.</w:t>
      </w:r>
    </w:p>
    <w:p w:rsidR="00250D1F" w:rsidRDefault="00513AA3" w:rsidP="00250D1F">
      <w:pPr>
        <w:pStyle w:val="11"/>
        <w:jc w:val="both"/>
        <w:rPr>
          <w:color w:val="auto"/>
          <w:u w:val="none"/>
        </w:rPr>
      </w:pPr>
      <w:r>
        <w:rPr>
          <w:b/>
          <w:i/>
          <w:color w:val="auto"/>
          <w:u w:val="none"/>
        </w:rPr>
        <w:t>Занятие 4</w:t>
      </w:r>
      <w:r w:rsidRPr="001E0B21">
        <w:rPr>
          <w:b/>
          <w:color w:val="auto"/>
          <w:u w:val="none"/>
        </w:rPr>
        <w:t>.</w:t>
      </w:r>
      <w:r>
        <w:rPr>
          <w:b/>
          <w:color w:val="auto"/>
          <w:u w:val="none"/>
        </w:rPr>
        <w:t xml:space="preserve"> </w:t>
      </w:r>
      <w:r w:rsidRPr="001E0B21">
        <w:rPr>
          <w:color w:val="auto"/>
          <w:u w:val="none"/>
        </w:rPr>
        <w:t xml:space="preserve"> </w:t>
      </w:r>
      <w:r w:rsidR="00250D1F" w:rsidRPr="00250D1F">
        <w:rPr>
          <w:color w:val="auto"/>
          <w:u w:val="none"/>
        </w:rPr>
        <w:t>Контрольная работа «Дифференциал</w:t>
      </w:r>
      <w:r w:rsidR="00250D1F" w:rsidRPr="00250D1F">
        <w:rPr>
          <w:color w:val="auto"/>
          <w:u w:val="none"/>
        </w:rPr>
        <w:t>ь</w:t>
      </w:r>
      <w:r w:rsidR="00250D1F" w:rsidRPr="00250D1F">
        <w:rPr>
          <w:color w:val="auto"/>
          <w:u w:val="none"/>
        </w:rPr>
        <w:t>ные уравнения первого порядка».</w:t>
      </w:r>
    </w:p>
    <w:p w:rsidR="00250D1F" w:rsidRPr="00250D1F" w:rsidRDefault="00513AA3" w:rsidP="00250D1F">
      <w:pPr>
        <w:pStyle w:val="11"/>
        <w:jc w:val="both"/>
        <w:rPr>
          <w:color w:val="auto"/>
          <w:u w:val="none"/>
        </w:rPr>
      </w:pPr>
      <w:r>
        <w:rPr>
          <w:b/>
          <w:i/>
          <w:color w:val="auto"/>
          <w:u w:val="none"/>
        </w:rPr>
        <w:t>Занятие 5</w:t>
      </w:r>
      <w:r w:rsidRPr="001E0B21">
        <w:rPr>
          <w:b/>
          <w:color w:val="auto"/>
          <w:u w:val="none"/>
        </w:rPr>
        <w:t>.</w:t>
      </w:r>
      <w:r>
        <w:rPr>
          <w:b/>
          <w:color w:val="auto"/>
          <w:u w:val="none"/>
        </w:rPr>
        <w:t xml:space="preserve"> </w:t>
      </w:r>
      <w:r w:rsidRPr="001E0B21">
        <w:rPr>
          <w:color w:val="auto"/>
          <w:u w:val="none"/>
        </w:rPr>
        <w:t xml:space="preserve"> </w:t>
      </w:r>
      <w:r w:rsidR="00250D1F" w:rsidRPr="00250D1F">
        <w:rPr>
          <w:color w:val="auto"/>
          <w:u w:val="none"/>
        </w:rPr>
        <w:t>Интегрирование линейных однородных ОДУ высших порядков с постоянными коэффицие</w:t>
      </w:r>
      <w:r w:rsidR="00250D1F" w:rsidRPr="00250D1F">
        <w:rPr>
          <w:color w:val="auto"/>
          <w:u w:val="none"/>
        </w:rPr>
        <w:t>н</w:t>
      </w:r>
      <w:r w:rsidR="00250D1F" w:rsidRPr="00250D1F">
        <w:rPr>
          <w:color w:val="auto"/>
          <w:u w:val="none"/>
        </w:rPr>
        <w:t>тами. Фундаментальная система решений, восст</w:t>
      </w:r>
      <w:r w:rsidR="00250D1F" w:rsidRPr="00250D1F">
        <w:rPr>
          <w:color w:val="auto"/>
          <w:u w:val="none"/>
        </w:rPr>
        <w:t>а</w:t>
      </w:r>
      <w:r w:rsidR="00250D1F" w:rsidRPr="00250D1F">
        <w:rPr>
          <w:color w:val="auto"/>
          <w:u w:val="none"/>
        </w:rPr>
        <w:lastRenderedPageBreak/>
        <w:t>новление линейного однородного ОДУ по фунд</w:t>
      </w:r>
      <w:r w:rsidR="00250D1F" w:rsidRPr="00250D1F">
        <w:rPr>
          <w:color w:val="auto"/>
          <w:u w:val="none"/>
        </w:rPr>
        <w:t>а</w:t>
      </w:r>
      <w:r w:rsidR="00250D1F" w:rsidRPr="00250D1F">
        <w:rPr>
          <w:color w:val="auto"/>
          <w:u w:val="none"/>
        </w:rPr>
        <w:t>ментальной системе решений.</w:t>
      </w:r>
    </w:p>
    <w:p w:rsidR="00250D1F" w:rsidRPr="00250D1F" w:rsidRDefault="00250D1F" w:rsidP="00250D1F">
      <w:pPr>
        <w:pStyle w:val="11"/>
        <w:jc w:val="both"/>
        <w:rPr>
          <w:color w:val="auto"/>
          <w:u w:val="none"/>
        </w:rPr>
      </w:pPr>
      <w:r w:rsidRPr="00250D1F">
        <w:rPr>
          <w:color w:val="auto"/>
          <w:u w:val="none"/>
        </w:rPr>
        <w:t>Ауд.: ОЛ-8, гл. 9, §2: 9.286, 9.291, 9.293, 9.294, 9.324, 9.322, 9.337, 9.327, 9.333, 9.336, 9.339, 9.296, 9.300, 9.298 или</w:t>
      </w:r>
    </w:p>
    <w:p w:rsidR="00250D1F" w:rsidRPr="00250D1F" w:rsidRDefault="00250D1F" w:rsidP="00250D1F">
      <w:pPr>
        <w:pStyle w:val="11"/>
        <w:jc w:val="both"/>
        <w:rPr>
          <w:color w:val="auto"/>
          <w:u w:val="none"/>
        </w:rPr>
      </w:pPr>
      <w:r w:rsidRPr="00250D1F">
        <w:rPr>
          <w:color w:val="auto"/>
          <w:u w:val="none"/>
        </w:rPr>
        <w:t>ОЛ-9, гл.9, § 11–13: 2968 (а, в, е, д), 2976, 2983, 2987, 3045, 30</w:t>
      </w:r>
      <w:r>
        <w:rPr>
          <w:color w:val="auto"/>
          <w:u w:val="none"/>
        </w:rPr>
        <w:t>51, 3057, 3052, 2969 (а, в, г).</w:t>
      </w:r>
    </w:p>
    <w:p w:rsidR="00250D1F" w:rsidRPr="00250D1F" w:rsidRDefault="00250D1F" w:rsidP="00250D1F">
      <w:pPr>
        <w:pStyle w:val="11"/>
        <w:jc w:val="both"/>
        <w:rPr>
          <w:color w:val="auto"/>
          <w:u w:val="none"/>
        </w:rPr>
      </w:pPr>
      <w:r w:rsidRPr="00250D1F">
        <w:rPr>
          <w:color w:val="auto"/>
          <w:u w:val="none"/>
        </w:rPr>
        <w:t>Дома: ОЛ-8, гл.9, § 2: 9.288, 9.289, 9.295, 9.325, 9.326, 9.328, 9.330, 9.332, 9.334, 9.338, 9.299, 9.301 или</w:t>
      </w:r>
    </w:p>
    <w:p w:rsidR="00250D1F" w:rsidRDefault="00250D1F" w:rsidP="00250D1F">
      <w:pPr>
        <w:pStyle w:val="11"/>
        <w:jc w:val="both"/>
        <w:rPr>
          <w:color w:val="auto"/>
          <w:u w:val="none"/>
        </w:rPr>
      </w:pPr>
      <w:r w:rsidRPr="00250D1F">
        <w:rPr>
          <w:color w:val="auto"/>
          <w:u w:val="none"/>
        </w:rPr>
        <w:t>ОЛ-9, гл.9, § 11–13: 2968 (б, г, д), 2981, 2982, 3055, 3056, 3048, 3049, 2969 (б).</w:t>
      </w:r>
    </w:p>
    <w:p w:rsidR="00250D1F" w:rsidRPr="00250D1F" w:rsidRDefault="00513AA3" w:rsidP="00250D1F">
      <w:pPr>
        <w:pStyle w:val="11"/>
        <w:jc w:val="both"/>
        <w:rPr>
          <w:color w:val="auto"/>
          <w:u w:val="none"/>
        </w:rPr>
      </w:pPr>
      <w:r>
        <w:rPr>
          <w:b/>
          <w:i/>
          <w:color w:val="auto"/>
          <w:u w:val="none"/>
        </w:rPr>
        <w:t>Занятие 6</w:t>
      </w:r>
      <w:r w:rsidRPr="001E0B21">
        <w:rPr>
          <w:b/>
          <w:color w:val="auto"/>
          <w:u w:val="none"/>
        </w:rPr>
        <w:t>.</w:t>
      </w:r>
      <w:r>
        <w:rPr>
          <w:b/>
          <w:color w:val="auto"/>
          <w:u w:val="none"/>
        </w:rPr>
        <w:t xml:space="preserve"> </w:t>
      </w:r>
      <w:r w:rsidR="00250D1F" w:rsidRPr="00250D1F">
        <w:rPr>
          <w:color w:val="auto"/>
          <w:u w:val="none"/>
        </w:rPr>
        <w:t>Интегрирование линейных неодноро</w:t>
      </w:r>
      <w:r w:rsidR="00250D1F" w:rsidRPr="00250D1F">
        <w:rPr>
          <w:color w:val="auto"/>
          <w:u w:val="none"/>
        </w:rPr>
        <w:t>д</w:t>
      </w:r>
      <w:r w:rsidR="00250D1F" w:rsidRPr="00250D1F">
        <w:rPr>
          <w:color w:val="auto"/>
          <w:u w:val="none"/>
        </w:rPr>
        <w:t>ных ОДУ с постоянными коэффициентами и спец</w:t>
      </w:r>
      <w:r w:rsidR="00250D1F" w:rsidRPr="00250D1F">
        <w:rPr>
          <w:color w:val="auto"/>
          <w:u w:val="none"/>
        </w:rPr>
        <w:t>и</w:t>
      </w:r>
      <w:r w:rsidR="00250D1F" w:rsidRPr="00250D1F">
        <w:rPr>
          <w:color w:val="auto"/>
          <w:u w:val="none"/>
        </w:rPr>
        <w:t>альной правой частью.</w:t>
      </w:r>
    </w:p>
    <w:p w:rsidR="00250D1F" w:rsidRPr="00250D1F" w:rsidRDefault="00250D1F" w:rsidP="00250D1F">
      <w:pPr>
        <w:pStyle w:val="11"/>
        <w:jc w:val="both"/>
        <w:rPr>
          <w:color w:val="auto"/>
          <w:u w:val="none"/>
        </w:rPr>
      </w:pPr>
      <w:r w:rsidRPr="00250D1F">
        <w:rPr>
          <w:color w:val="auto"/>
          <w:u w:val="none"/>
        </w:rPr>
        <w:t>Ауд.: ОЛ-8, гл.9, § 2: 9.346, 9.349, 9.352, 9.354, 9.357, 9.360, 9.366, 9.373, 9.369, 9.371, 9.376 или</w:t>
      </w:r>
    </w:p>
    <w:p w:rsidR="00250D1F" w:rsidRPr="00250D1F" w:rsidRDefault="00250D1F" w:rsidP="00250D1F">
      <w:pPr>
        <w:pStyle w:val="11"/>
        <w:jc w:val="both"/>
        <w:rPr>
          <w:color w:val="auto"/>
          <w:u w:val="none"/>
        </w:rPr>
      </w:pPr>
      <w:r w:rsidRPr="00250D1F">
        <w:rPr>
          <w:color w:val="auto"/>
          <w:u w:val="none"/>
        </w:rPr>
        <w:t>ОЛ-9 гл.9, § 12, 13: 2994 (а, в, д), 2999 3004, 3000, 3016, 3019, 3064, 3062, 3063, 3067.</w:t>
      </w:r>
    </w:p>
    <w:p w:rsidR="00250D1F" w:rsidRPr="00250D1F" w:rsidRDefault="00250D1F" w:rsidP="00250D1F">
      <w:pPr>
        <w:pStyle w:val="11"/>
        <w:jc w:val="both"/>
        <w:rPr>
          <w:color w:val="auto"/>
          <w:u w:val="none"/>
        </w:rPr>
      </w:pPr>
      <w:r w:rsidRPr="00250D1F">
        <w:rPr>
          <w:color w:val="auto"/>
          <w:u w:val="none"/>
        </w:rPr>
        <w:t>Дома: ОЛ-8, гл.9, § 2: 9.347, 9.349, 9.350, 9.353, 9.355, 9.361, 9.362, 9.370, 9.372, 9.374 или</w:t>
      </w:r>
    </w:p>
    <w:p w:rsidR="00250D1F" w:rsidRDefault="00250D1F" w:rsidP="00250D1F">
      <w:pPr>
        <w:pStyle w:val="11"/>
        <w:jc w:val="both"/>
        <w:rPr>
          <w:color w:val="auto"/>
          <w:u w:val="none"/>
        </w:rPr>
      </w:pPr>
      <w:r w:rsidRPr="00250D1F">
        <w:rPr>
          <w:color w:val="auto"/>
          <w:u w:val="none"/>
        </w:rPr>
        <w:t>ОЛ-9, гл.9, § 12, 13: 2994 (б, г, е), 3003, 3002, 2995, 3018, 3012, 3060, 3061, 3065.</w:t>
      </w:r>
    </w:p>
    <w:p w:rsidR="00F93E48" w:rsidRPr="00F93E48" w:rsidRDefault="00513AA3" w:rsidP="00F93E48">
      <w:pPr>
        <w:pStyle w:val="11"/>
        <w:jc w:val="both"/>
        <w:rPr>
          <w:color w:val="auto"/>
          <w:u w:val="none"/>
        </w:rPr>
      </w:pPr>
      <w:r>
        <w:rPr>
          <w:b/>
          <w:i/>
          <w:color w:val="auto"/>
          <w:u w:val="none"/>
        </w:rPr>
        <w:t>Занятие 7</w:t>
      </w:r>
      <w:r w:rsidR="00F93E48" w:rsidRPr="00F93E48">
        <w:rPr>
          <w:color w:val="auto"/>
          <w:u w:val="none"/>
        </w:rPr>
        <w:t>. Интегрирование линейных неодноро</w:t>
      </w:r>
      <w:r w:rsidR="00F93E48" w:rsidRPr="00F93E48">
        <w:rPr>
          <w:color w:val="auto"/>
          <w:u w:val="none"/>
        </w:rPr>
        <w:t>д</w:t>
      </w:r>
      <w:r w:rsidR="00F93E48" w:rsidRPr="00F93E48">
        <w:rPr>
          <w:color w:val="auto"/>
          <w:u w:val="none"/>
        </w:rPr>
        <w:t>ных ОДУ высшего порядка методом вариации пр</w:t>
      </w:r>
      <w:r w:rsidR="00F93E48" w:rsidRPr="00F93E48">
        <w:rPr>
          <w:color w:val="auto"/>
          <w:u w:val="none"/>
        </w:rPr>
        <w:t>о</w:t>
      </w:r>
      <w:r w:rsidR="00F93E48" w:rsidRPr="00F93E48">
        <w:rPr>
          <w:color w:val="auto"/>
          <w:u w:val="none"/>
        </w:rPr>
        <w:t>извольных постоянных.</w:t>
      </w:r>
    </w:p>
    <w:p w:rsidR="00F93E48" w:rsidRPr="00884EA1" w:rsidRDefault="00F93E48" w:rsidP="00884EA1">
      <w:pPr>
        <w:pStyle w:val="11"/>
        <w:jc w:val="both"/>
        <w:rPr>
          <w:color w:val="auto"/>
          <w:u w:val="none"/>
        </w:rPr>
      </w:pPr>
      <w:r w:rsidRPr="00F93E48">
        <w:rPr>
          <w:color w:val="auto"/>
          <w:u w:val="none"/>
        </w:rPr>
        <w:t>Ауд.: ОЛ-8, гл. 9, § 2: 9.342, 9.344, 9.381, 9.383, 9.308, 9.310 проинтегрировать уравнения</w:t>
      </w:r>
      <w:r w:rsidR="00884EA1">
        <w:rPr>
          <w:color w:val="auto"/>
          <w:u w:val="none"/>
        </w:rPr>
        <w:t xml:space="preserve">  </w:t>
      </w:r>
      <w:r w:rsidRPr="00884EA1">
        <w:rPr>
          <w:rFonts w:ascii="Calibri" w:eastAsia="Calibri" w:hAnsi="Calibri"/>
          <w:color w:val="auto"/>
          <w:u w:val="none"/>
          <w:lang w:eastAsia="en-US"/>
        </w:rPr>
        <w:t>(</w:t>
      </w:r>
      <w:r w:rsidRPr="00884EA1">
        <w:rPr>
          <w:rFonts w:ascii="Calibri" w:eastAsia="Calibri" w:hAnsi="Calibri"/>
          <w:b/>
          <w:color w:val="auto"/>
          <w:position w:val="-10"/>
          <w:u w:val="none"/>
          <w:lang w:eastAsia="en-US"/>
        </w:rPr>
        <w:object w:dxaOrig="260" w:dyaOrig="340">
          <v:shape id="_x0000_i1029" type="#_x0000_t75" style="width:12.75pt;height:17.25pt" o:ole="" fillcolor="window">
            <v:imagedata r:id="rId15" o:title=""/>
          </v:shape>
          <o:OLEObject Type="Embed" ProgID="Equation.3" ShapeID="_x0000_i1029" DrawAspect="Content" ObjectID="_1494319321" r:id="rId16"/>
        </w:object>
      </w:r>
      <w:r w:rsidRPr="00884EA1">
        <w:rPr>
          <w:rFonts w:ascii="Calibri" w:eastAsia="Calibri" w:hAnsi="Calibri"/>
          <w:color w:val="auto"/>
          <w:u w:val="none"/>
          <w:lang w:eastAsia="en-US"/>
        </w:rPr>
        <w:t>-</w:t>
      </w:r>
      <w:r w:rsidR="00884EA1">
        <w:rPr>
          <w:rFonts w:eastAsia="Calibri"/>
          <w:lang w:eastAsia="en-US"/>
        </w:rPr>
        <w:t xml:space="preserve"> </w:t>
      </w:r>
      <w:r w:rsidRPr="00884EA1">
        <w:rPr>
          <w:rFonts w:eastAsia="Calibri"/>
          <w:color w:val="auto"/>
          <w:u w:val="none"/>
          <w:lang w:eastAsia="en-US"/>
        </w:rPr>
        <w:t>частное р</w:t>
      </w:r>
      <w:r w:rsidRPr="00884EA1">
        <w:rPr>
          <w:rFonts w:eastAsia="Calibri"/>
          <w:color w:val="auto"/>
          <w:u w:val="none"/>
          <w:lang w:eastAsia="en-US"/>
        </w:rPr>
        <w:t>е</w:t>
      </w:r>
      <w:r w:rsidRPr="00884EA1">
        <w:rPr>
          <w:rFonts w:eastAsia="Calibri"/>
          <w:color w:val="auto"/>
          <w:u w:val="none"/>
          <w:lang w:eastAsia="en-US"/>
        </w:rPr>
        <w:t>шение соответствующего однородного уравнения):</w:t>
      </w:r>
    </w:p>
    <w:p w:rsidR="00142BAC" w:rsidRPr="00142BAC" w:rsidRDefault="00142BAC" w:rsidP="00142BAC">
      <w:pPr>
        <w:pStyle w:val="a6"/>
        <w:rPr>
          <w:rFonts w:ascii="Times New Roman" w:hAnsi="Times New Roman"/>
          <w:sz w:val="20"/>
          <w:szCs w:val="20"/>
        </w:rPr>
      </w:pPr>
      <w:r w:rsidRPr="00142BAC">
        <w:rPr>
          <w:rFonts w:ascii="Times New Roman" w:hAnsi="Times New Roman"/>
          <w:sz w:val="20"/>
          <w:szCs w:val="20"/>
        </w:rPr>
        <w:t xml:space="preserve">а) </w:t>
      </w:r>
      <w:r w:rsidRPr="00142BAC">
        <w:rPr>
          <w:rFonts w:ascii="Times New Roman" w:hAnsi="Times New Roman"/>
          <w:position w:val="-16"/>
          <w:sz w:val="20"/>
          <w:szCs w:val="20"/>
        </w:rPr>
        <w:object w:dxaOrig="2720" w:dyaOrig="520">
          <v:shape id="_x0000_i1030" type="#_x0000_t75" style="width:135.75pt;height:26.25pt" o:ole="">
            <v:imagedata r:id="rId17" o:title=""/>
          </v:shape>
          <o:OLEObject Type="Embed" ProgID="Equation.DSMT4" ShapeID="_x0000_i1030" DrawAspect="Content" ObjectID="_1494319322" r:id="rId18"/>
        </w:object>
      </w:r>
      <w:r w:rsidRPr="00142BAC">
        <w:rPr>
          <w:rFonts w:ascii="Times New Roman" w:hAnsi="Times New Roman"/>
          <w:sz w:val="20"/>
          <w:szCs w:val="20"/>
        </w:rPr>
        <w:t xml:space="preserve">, </w:t>
      </w:r>
      <w:r w:rsidRPr="00142BAC">
        <w:rPr>
          <w:rFonts w:ascii="Times New Roman" w:hAnsi="Times New Roman"/>
          <w:position w:val="-10"/>
          <w:sz w:val="20"/>
          <w:szCs w:val="20"/>
        </w:rPr>
        <w:object w:dxaOrig="560" w:dyaOrig="300">
          <v:shape id="_x0000_i1031" type="#_x0000_t75" style="width:27.75pt;height:15pt" o:ole="" fillcolor="window">
            <v:imagedata r:id="rId19" o:title=""/>
          </v:shape>
          <o:OLEObject Type="Embed" ProgID="Equation.DSMT4" ShapeID="_x0000_i1031" DrawAspect="Content" ObjectID="_1494319323" r:id="rId20"/>
        </w:object>
      </w:r>
      <w:r w:rsidRPr="00142BAC">
        <w:rPr>
          <w:rFonts w:ascii="Times New Roman" w:hAnsi="Times New Roman"/>
          <w:sz w:val="20"/>
          <w:szCs w:val="20"/>
        </w:rPr>
        <w:t>;</w:t>
      </w:r>
    </w:p>
    <w:p w:rsidR="00142BAC" w:rsidRPr="00142BAC" w:rsidRDefault="00142BAC" w:rsidP="00142BAC">
      <w:pPr>
        <w:spacing w:after="120" w:line="240" w:lineRule="auto"/>
        <w:rPr>
          <w:rFonts w:ascii="Times New Roman" w:hAnsi="Times New Roman"/>
          <w:sz w:val="20"/>
          <w:szCs w:val="20"/>
        </w:rPr>
      </w:pPr>
      <w:r w:rsidRPr="00142BAC">
        <w:rPr>
          <w:rFonts w:ascii="Times New Roman" w:hAnsi="Times New Roman"/>
          <w:sz w:val="20"/>
          <w:szCs w:val="20"/>
        </w:rPr>
        <w:t xml:space="preserve">б) </w:t>
      </w:r>
      <w:r w:rsidRPr="00142BAC">
        <w:rPr>
          <w:rFonts w:ascii="Times New Roman" w:hAnsi="Times New Roman"/>
          <w:position w:val="-10"/>
          <w:sz w:val="20"/>
          <w:szCs w:val="20"/>
          <w:lang w:val="en-US"/>
        </w:rPr>
        <w:object w:dxaOrig="1560" w:dyaOrig="320">
          <v:shape id="_x0000_i1032" type="#_x0000_t75" style="width:78pt;height:15.75pt" o:ole="">
            <v:imagedata r:id="rId21" o:title=""/>
          </v:shape>
          <o:OLEObject Type="Embed" ProgID="Equation.DSMT4" ShapeID="_x0000_i1032" DrawAspect="Content" ObjectID="_1494319324" r:id="rId22"/>
        </w:object>
      </w:r>
      <w:r w:rsidRPr="00142BAC">
        <w:rPr>
          <w:rFonts w:ascii="Times New Roman" w:hAnsi="Times New Roman"/>
          <w:sz w:val="20"/>
          <w:szCs w:val="20"/>
        </w:rPr>
        <w:t xml:space="preserve">, </w:t>
      </w:r>
      <w:r w:rsidRPr="00142BAC">
        <w:rPr>
          <w:rFonts w:ascii="Times New Roman" w:hAnsi="Times New Roman"/>
          <w:position w:val="-10"/>
          <w:sz w:val="20"/>
          <w:szCs w:val="20"/>
        </w:rPr>
        <w:object w:dxaOrig="900" w:dyaOrig="320">
          <v:shape id="_x0000_i1033" type="#_x0000_t75" style="width:45pt;height:15.75pt" o:ole="" fillcolor="window">
            <v:imagedata r:id="rId23" o:title=""/>
          </v:shape>
          <o:OLEObject Type="Embed" ProgID="Equation.DSMT4" ShapeID="_x0000_i1033" DrawAspect="Content" ObjectID="_1494319325" r:id="rId24"/>
        </w:object>
      </w:r>
      <w:r w:rsidRPr="00142BAC">
        <w:rPr>
          <w:rFonts w:ascii="Times New Roman" w:hAnsi="Times New Roman"/>
          <w:sz w:val="20"/>
          <w:szCs w:val="20"/>
        </w:rPr>
        <w:t>.</w:t>
      </w:r>
    </w:p>
    <w:p w:rsidR="00142BAC" w:rsidRPr="00142BAC" w:rsidRDefault="00142BAC" w:rsidP="00142BAC">
      <w:pPr>
        <w:spacing w:after="120" w:line="240" w:lineRule="auto"/>
        <w:rPr>
          <w:rFonts w:ascii="Times New Roman" w:hAnsi="Times New Roman"/>
          <w:sz w:val="20"/>
          <w:szCs w:val="20"/>
        </w:rPr>
      </w:pPr>
      <w:r w:rsidRPr="00142BAC">
        <w:rPr>
          <w:rFonts w:ascii="Times New Roman" w:hAnsi="Times New Roman"/>
          <w:sz w:val="20"/>
          <w:szCs w:val="20"/>
        </w:rPr>
        <w:t xml:space="preserve">в) </w:t>
      </w:r>
      <w:r w:rsidRPr="00142BAC">
        <w:rPr>
          <w:rFonts w:ascii="Times New Roman" w:hAnsi="Times New Roman"/>
          <w:position w:val="-20"/>
          <w:sz w:val="20"/>
          <w:szCs w:val="20"/>
          <w:lang w:val="en-US"/>
        </w:rPr>
        <w:object w:dxaOrig="1579" w:dyaOrig="480">
          <v:shape id="_x0000_i1034" type="#_x0000_t75" style="width:78.75pt;height:24pt" o:ole="" fillcolor="window">
            <v:imagedata r:id="rId25" o:title=""/>
          </v:shape>
          <o:OLEObject Type="Embed" ProgID="Equation.DSMT4" ShapeID="_x0000_i1034" DrawAspect="Content" ObjectID="_1494319326" r:id="rId26"/>
        </w:object>
      </w:r>
      <w:r w:rsidRPr="00142BAC">
        <w:rPr>
          <w:rFonts w:ascii="Times New Roman" w:hAnsi="Times New Roman"/>
          <w:sz w:val="20"/>
          <w:szCs w:val="20"/>
        </w:rPr>
        <w:t xml:space="preserve"> или</w:t>
      </w:r>
    </w:p>
    <w:p w:rsidR="00142BAC" w:rsidRPr="00142BAC" w:rsidRDefault="00142BAC" w:rsidP="00142BAC">
      <w:pPr>
        <w:spacing w:after="120" w:line="240" w:lineRule="auto"/>
        <w:rPr>
          <w:rFonts w:ascii="Times New Roman" w:hAnsi="Times New Roman"/>
          <w:sz w:val="20"/>
          <w:szCs w:val="20"/>
        </w:rPr>
      </w:pPr>
      <w:r w:rsidRPr="00142BAC">
        <w:rPr>
          <w:rFonts w:ascii="Times New Roman" w:hAnsi="Times New Roman"/>
          <w:sz w:val="20"/>
          <w:szCs w:val="20"/>
        </w:rPr>
        <w:t>ОЛ-</w:t>
      </w:r>
      <w:r w:rsidR="001E59FF">
        <w:rPr>
          <w:rFonts w:ascii="Times New Roman" w:hAnsi="Times New Roman"/>
          <w:sz w:val="20"/>
          <w:szCs w:val="20"/>
        </w:rPr>
        <w:t>9</w:t>
      </w:r>
      <w:r w:rsidRPr="00142BAC">
        <w:rPr>
          <w:rFonts w:ascii="Times New Roman" w:hAnsi="Times New Roman"/>
          <w:sz w:val="20"/>
          <w:szCs w:val="20"/>
        </w:rPr>
        <w:t xml:space="preserve">, гл. 9, </w:t>
      </w:r>
      <w:r w:rsidRPr="00142BAC">
        <w:rPr>
          <w:rFonts w:ascii="Times New Roman" w:hAnsi="Times New Roman"/>
          <w:sz w:val="20"/>
          <w:szCs w:val="20"/>
        </w:rPr>
        <w:sym w:font="Times New Roman" w:char="00A7"/>
      </w:r>
      <w:r w:rsidRPr="00142BAC">
        <w:rPr>
          <w:rFonts w:ascii="Times New Roman" w:hAnsi="Times New Roman"/>
          <w:sz w:val="20"/>
          <w:szCs w:val="20"/>
        </w:rPr>
        <w:t xml:space="preserve"> 11–13: 3033, 3035, 3038 (а), 3066, 2971, 2973, задачи а), б), в) (см. выше).</w:t>
      </w:r>
    </w:p>
    <w:p w:rsidR="00142BAC" w:rsidRPr="00142BAC" w:rsidRDefault="00142BAC" w:rsidP="00142BAC">
      <w:pPr>
        <w:spacing w:after="120" w:line="240" w:lineRule="auto"/>
        <w:rPr>
          <w:rFonts w:ascii="Times New Roman" w:hAnsi="Times New Roman"/>
          <w:sz w:val="20"/>
          <w:szCs w:val="20"/>
        </w:rPr>
      </w:pPr>
      <w:r w:rsidRPr="00142BAC">
        <w:rPr>
          <w:rFonts w:ascii="Times New Roman" w:hAnsi="Times New Roman"/>
          <w:sz w:val="20"/>
          <w:szCs w:val="20"/>
        </w:rPr>
        <w:t>Дома: ОЛ-</w:t>
      </w:r>
      <w:r w:rsidR="001E59FF">
        <w:rPr>
          <w:rFonts w:ascii="Times New Roman" w:hAnsi="Times New Roman"/>
          <w:sz w:val="20"/>
          <w:szCs w:val="20"/>
        </w:rPr>
        <w:t>8</w:t>
      </w:r>
      <w:r w:rsidRPr="00142BAC">
        <w:rPr>
          <w:rFonts w:ascii="Times New Roman" w:hAnsi="Times New Roman"/>
          <w:sz w:val="20"/>
          <w:szCs w:val="20"/>
        </w:rPr>
        <w:t xml:space="preserve">, гл. 9, </w:t>
      </w:r>
      <w:r w:rsidRPr="00142BAC">
        <w:rPr>
          <w:rFonts w:ascii="Times New Roman" w:hAnsi="Times New Roman"/>
          <w:sz w:val="20"/>
          <w:szCs w:val="20"/>
        </w:rPr>
        <w:sym w:font="Times New Roman" w:char="00A7"/>
      </w:r>
      <w:r w:rsidRPr="00142BAC">
        <w:rPr>
          <w:rFonts w:ascii="Times New Roman" w:hAnsi="Times New Roman"/>
          <w:sz w:val="20"/>
          <w:szCs w:val="20"/>
        </w:rPr>
        <w:t xml:space="preserve"> 2: 9.343, 9.345, 9.385, проинте</w:t>
      </w:r>
      <w:r w:rsidRPr="00142BAC">
        <w:rPr>
          <w:rFonts w:ascii="Times New Roman" w:hAnsi="Times New Roman"/>
          <w:sz w:val="20"/>
          <w:szCs w:val="20"/>
        </w:rPr>
        <w:t>г</w:t>
      </w:r>
      <w:r w:rsidRPr="00142BAC">
        <w:rPr>
          <w:rFonts w:ascii="Times New Roman" w:hAnsi="Times New Roman"/>
          <w:sz w:val="20"/>
          <w:szCs w:val="20"/>
        </w:rPr>
        <w:t>рировать уравнения (</w:t>
      </w:r>
      <w:r w:rsidRPr="00142BAC">
        <w:rPr>
          <w:rFonts w:ascii="Times New Roman" w:hAnsi="Times New Roman"/>
          <w:position w:val="-10"/>
          <w:sz w:val="20"/>
          <w:szCs w:val="20"/>
        </w:rPr>
        <w:object w:dxaOrig="260" w:dyaOrig="340">
          <v:shape id="_x0000_i1035" type="#_x0000_t75" style="width:12.75pt;height:17.25pt" o:ole="" fillcolor="window">
            <v:imagedata r:id="rId27" o:title=""/>
          </v:shape>
          <o:OLEObject Type="Embed" ProgID="Equation.3" ShapeID="_x0000_i1035" DrawAspect="Content" ObjectID="_1494319327" r:id="rId28"/>
        </w:object>
      </w:r>
      <w:r>
        <w:rPr>
          <w:rFonts w:ascii="Times New Roman" w:hAnsi="Times New Roman"/>
          <w:sz w:val="20"/>
          <w:szCs w:val="20"/>
        </w:rPr>
        <w:t>-</w:t>
      </w:r>
      <w:r w:rsidRPr="00142BAC">
        <w:rPr>
          <w:rFonts w:ascii="Times New Roman" w:hAnsi="Times New Roman"/>
          <w:sz w:val="20"/>
          <w:szCs w:val="20"/>
        </w:rPr>
        <w:t xml:space="preserve"> частное решение соответс</w:t>
      </w:r>
      <w:r w:rsidRPr="00142BAC">
        <w:rPr>
          <w:rFonts w:ascii="Times New Roman" w:hAnsi="Times New Roman"/>
          <w:sz w:val="20"/>
          <w:szCs w:val="20"/>
        </w:rPr>
        <w:t>т</w:t>
      </w:r>
      <w:r w:rsidRPr="00142BAC">
        <w:rPr>
          <w:rFonts w:ascii="Times New Roman" w:hAnsi="Times New Roman"/>
          <w:sz w:val="20"/>
          <w:szCs w:val="20"/>
        </w:rPr>
        <w:t>вующего однородного уравнения):</w:t>
      </w:r>
    </w:p>
    <w:p w:rsidR="00142BAC" w:rsidRPr="00142BAC" w:rsidRDefault="00142BAC" w:rsidP="00142BAC">
      <w:pPr>
        <w:spacing w:after="120" w:line="240" w:lineRule="auto"/>
        <w:rPr>
          <w:rFonts w:ascii="Times New Roman" w:hAnsi="Times New Roman"/>
          <w:sz w:val="20"/>
          <w:szCs w:val="20"/>
        </w:rPr>
      </w:pPr>
      <w:r w:rsidRPr="00142BAC">
        <w:rPr>
          <w:rFonts w:ascii="Times New Roman" w:hAnsi="Times New Roman"/>
          <w:sz w:val="20"/>
          <w:szCs w:val="20"/>
        </w:rPr>
        <w:t xml:space="preserve">а) </w:t>
      </w:r>
      <w:r w:rsidRPr="00142BAC">
        <w:rPr>
          <w:rFonts w:ascii="Times New Roman" w:hAnsi="Times New Roman"/>
          <w:position w:val="-10"/>
          <w:sz w:val="20"/>
          <w:szCs w:val="20"/>
          <w:lang w:val="en-US"/>
        </w:rPr>
        <w:object w:dxaOrig="1719" w:dyaOrig="320">
          <v:shape id="_x0000_i1036" type="#_x0000_t75" style="width:86.25pt;height:15.75pt" o:ole="">
            <v:imagedata r:id="rId29" o:title=""/>
          </v:shape>
          <o:OLEObject Type="Embed" ProgID="Equation.DSMT4" ShapeID="_x0000_i1036" DrawAspect="Content" ObjectID="_1494319328" r:id="rId30"/>
        </w:object>
      </w:r>
      <w:r w:rsidRPr="00142BAC">
        <w:rPr>
          <w:rFonts w:ascii="Times New Roman" w:hAnsi="Times New Roman"/>
          <w:sz w:val="20"/>
          <w:szCs w:val="20"/>
        </w:rPr>
        <w:t xml:space="preserve">, </w:t>
      </w:r>
      <w:r w:rsidRPr="00142BAC">
        <w:rPr>
          <w:rFonts w:ascii="Times New Roman" w:hAnsi="Times New Roman"/>
          <w:position w:val="-10"/>
          <w:sz w:val="20"/>
          <w:szCs w:val="20"/>
        </w:rPr>
        <w:object w:dxaOrig="740" w:dyaOrig="300">
          <v:shape id="_x0000_i1037" type="#_x0000_t75" style="width:36.75pt;height:15pt" o:ole="" fillcolor="window">
            <v:imagedata r:id="rId31" o:title=""/>
          </v:shape>
          <o:OLEObject Type="Embed" ProgID="Equation.DSMT4" ShapeID="_x0000_i1037" DrawAspect="Content" ObjectID="_1494319329" r:id="rId32"/>
        </w:object>
      </w:r>
      <w:r w:rsidRPr="00142BAC">
        <w:rPr>
          <w:rFonts w:ascii="Times New Roman" w:hAnsi="Times New Roman"/>
          <w:sz w:val="20"/>
          <w:szCs w:val="20"/>
        </w:rPr>
        <w:t>;</w:t>
      </w:r>
    </w:p>
    <w:p w:rsidR="00142BAC" w:rsidRPr="00142BAC" w:rsidRDefault="00142BAC" w:rsidP="00142BAC">
      <w:pPr>
        <w:spacing w:after="120" w:line="240" w:lineRule="auto"/>
        <w:rPr>
          <w:rFonts w:ascii="Times New Roman" w:hAnsi="Times New Roman"/>
          <w:sz w:val="20"/>
          <w:szCs w:val="20"/>
        </w:rPr>
      </w:pPr>
      <w:r w:rsidRPr="00142BAC">
        <w:rPr>
          <w:rFonts w:ascii="Times New Roman" w:hAnsi="Times New Roman"/>
          <w:sz w:val="20"/>
          <w:szCs w:val="20"/>
        </w:rPr>
        <w:t xml:space="preserve">б) </w:t>
      </w:r>
      <w:r w:rsidRPr="00142BAC">
        <w:rPr>
          <w:rFonts w:ascii="Times New Roman" w:hAnsi="Times New Roman"/>
          <w:position w:val="-10"/>
          <w:sz w:val="20"/>
          <w:szCs w:val="20"/>
          <w:lang w:val="en-US"/>
        </w:rPr>
        <w:object w:dxaOrig="2400" w:dyaOrig="320">
          <v:shape id="_x0000_i1038" type="#_x0000_t75" style="width:120pt;height:15.75pt" o:ole="">
            <v:imagedata r:id="rId33" o:title=""/>
          </v:shape>
          <o:OLEObject Type="Embed" ProgID="Equation.DSMT4" ShapeID="_x0000_i1038" DrawAspect="Content" ObjectID="_1494319330" r:id="rId34"/>
        </w:object>
      </w:r>
      <w:r w:rsidRPr="00142BAC">
        <w:rPr>
          <w:rFonts w:ascii="Times New Roman" w:hAnsi="Times New Roman"/>
          <w:sz w:val="20"/>
          <w:szCs w:val="20"/>
        </w:rPr>
        <w:t xml:space="preserve">, </w:t>
      </w:r>
      <w:r w:rsidRPr="00142BAC">
        <w:rPr>
          <w:rFonts w:ascii="Times New Roman" w:hAnsi="Times New Roman"/>
          <w:position w:val="-10"/>
          <w:sz w:val="20"/>
          <w:szCs w:val="20"/>
        </w:rPr>
        <w:object w:dxaOrig="560" w:dyaOrig="300">
          <v:shape id="_x0000_i1039" type="#_x0000_t75" style="width:27.75pt;height:15pt" o:ole="" fillcolor="window">
            <v:imagedata r:id="rId35" o:title=""/>
          </v:shape>
          <o:OLEObject Type="Embed" ProgID="Equation.DSMT4" ShapeID="_x0000_i1039" DrawAspect="Content" ObjectID="_1494319331" r:id="rId36"/>
        </w:object>
      </w:r>
      <w:r w:rsidRPr="00142BAC">
        <w:rPr>
          <w:rFonts w:ascii="Times New Roman" w:hAnsi="Times New Roman"/>
          <w:sz w:val="20"/>
          <w:szCs w:val="20"/>
        </w:rPr>
        <w:t>;</w:t>
      </w:r>
    </w:p>
    <w:p w:rsidR="00142BAC" w:rsidRPr="00142BAC" w:rsidRDefault="00142BAC" w:rsidP="00142BAC">
      <w:pPr>
        <w:spacing w:after="120" w:line="240" w:lineRule="auto"/>
        <w:rPr>
          <w:rFonts w:ascii="Times New Roman" w:hAnsi="Times New Roman"/>
          <w:sz w:val="20"/>
          <w:szCs w:val="20"/>
        </w:rPr>
      </w:pPr>
      <w:r w:rsidRPr="00142BAC">
        <w:rPr>
          <w:rFonts w:ascii="Times New Roman" w:hAnsi="Times New Roman"/>
          <w:sz w:val="20"/>
          <w:szCs w:val="20"/>
        </w:rPr>
        <w:lastRenderedPageBreak/>
        <w:t xml:space="preserve">в) </w:t>
      </w:r>
      <w:r w:rsidRPr="00142BAC">
        <w:rPr>
          <w:rFonts w:ascii="Times New Roman" w:hAnsi="Times New Roman"/>
          <w:position w:val="-10"/>
          <w:sz w:val="20"/>
          <w:szCs w:val="20"/>
        </w:rPr>
        <w:object w:dxaOrig="1620" w:dyaOrig="320">
          <v:shape id="_x0000_i1040" type="#_x0000_t75" style="width:81pt;height:15.75pt" o:ole="" fillcolor="window">
            <v:imagedata r:id="rId37" o:title=""/>
          </v:shape>
          <o:OLEObject Type="Embed" ProgID="Equation.DSMT4" ShapeID="_x0000_i1040" DrawAspect="Content" ObjectID="_1494319332" r:id="rId38"/>
        </w:object>
      </w:r>
      <w:r w:rsidRPr="00142BAC">
        <w:rPr>
          <w:rFonts w:ascii="Times New Roman" w:hAnsi="Times New Roman"/>
          <w:sz w:val="20"/>
          <w:szCs w:val="20"/>
        </w:rPr>
        <w:t xml:space="preserve"> или</w:t>
      </w:r>
    </w:p>
    <w:p w:rsidR="00F93E48" w:rsidRPr="00142BAC" w:rsidRDefault="00142BAC" w:rsidP="00142BAC">
      <w:pPr>
        <w:spacing w:after="120" w:line="240" w:lineRule="auto"/>
        <w:rPr>
          <w:rFonts w:ascii="Times New Roman" w:hAnsi="Times New Roman"/>
          <w:sz w:val="20"/>
          <w:szCs w:val="20"/>
        </w:rPr>
      </w:pPr>
      <w:r w:rsidRPr="00142BAC">
        <w:rPr>
          <w:rFonts w:ascii="Times New Roman" w:hAnsi="Times New Roman"/>
          <w:sz w:val="20"/>
          <w:szCs w:val="20"/>
        </w:rPr>
        <w:t>ОЛ-</w:t>
      </w:r>
      <w:r w:rsidR="001E59FF">
        <w:rPr>
          <w:rFonts w:ascii="Times New Roman" w:hAnsi="Times New Roman"/>
          <w:sz w:val="20"/>
          <w:szCs w:val="20"/>
        </w:rPr>
        <w:t>9</w:t>
      </w:r>
      <w:r w:rsidRPr="00142BAC">
        <w:rPr>
          <w:rFonts w:ascii="Times New Roman" w:hAnsi="Times New Roman"/>
          <w:sz w:val="20"/>
          <w:szCs w:val="20"/>
        </w:rPr>
        <w:t xml:space="preserve">, гл. 9, </w:t>
      </w:r>
      <w:r w:rsidRPr="00142BAC">
        <w:rPr>
          <w:rFonts w:ascii="Times New Roman" w:hAnsi="Times New Roman"/>
          <w:sz w:val="20"/>
          <w:szCs w:val="20"/>
        </w:rPr>
        <w:sym w:font="Times New Roman" w:char="00A7"/>
      </w:r>
      <w:r w:rsidRPr="00142BAC">
        <w:rPr>
          <w:rFonts w:ascii="Times New Roman" w:hAnsi="Times New Roman"/>
          <w:sz w:val="20"/>
          <w:szCs w:val="20"/>
        </w:rPr>
        <w:t xml:space="preserve"> 11–13: 3032, 3034, 3037, 2972, 2974, 2975, задачи а), б), в) (см. выше).</w:t>
      </w:r>
    </w:p>
    <w:p w:rsidR="00142BAC" w:rsidRPr="00142BAC" w:rsidRDefault="00513AA3" w:rsidP="00142BA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Занятие 8</w:t>
      </w:r>
      <w:r w:rsidRPr="0012583C">
        <w:rPr>
          <w:rFonts w:ascii="Times New Roman" w:hAnsi="Times New Roman"/>
          <w:b/>
          <w:sz w:val="20"/>
          <w:szCs w:val="20"/>
        </w:rPr>
        <w:t xml:space="preserve">. </w:t>
      </w:r>
      <w:r w:rsidRPr="0012583C">
        <w:rPr>
          <w:rFonts w:ascii="Times New Roman" w:hAnsi="Times New Roman"/>
          <w:sz w:val="20"/>
          <w:szCs w:val="20"/>
        </w:rPr>
        <w:t xml:space="preserve"> </w:t>
      </w:r>
      <w:r w:rsidR="00142BAC" w:rsidRPr="00142BAC">
        <w:rPr>
          <w:rFonts w:ascii="Times New Roman" w:hAnsi="Times New Roman"/>
          <w:sz w:val="20"/>
          <w:szCs w:val="20"/>
        </w:rPr>
        <w:t>Интегрирование нормальных систем ОДУ первого порядка сведением к дифференциал</w:t>
      </w:r>
      <w:r w:rsidR="00142BAC" w:rsidRPr="00142BAC">
        <w:rPr>
          <w:rFonts w:ascii="Times New Roman" w:hAnsi="Times New Roman"/>
          <w:sz w:val="20"/>
          <w:szCs w:val="20"/>
        </w:rPr>
        <w:t>ь</w:t>
      </w:r>
      <w:r w:rsidR="00142BAC" w:rsidRPr="00142BAC">
        <w:rPr>
          <w:rFonts w:ascii="Times New Roman" w:hAnsi="Times New Roman"/>
          <w:sz w:val="20"/>
          <w:szCs w:val="20"/>
        </w:rPr>
        <w:t>ному уравнению высшего порядка.</w:t>
      </w:r>
    </w:p>
    <w:p w:rsidR="00142BAC" w:rsidRPr="00142BAC" w:rsidRDefault="00142BAC" w:rsidP="00142BA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42BAC">
        <w:rPr>
          <w:rFonts w:ascii="Times New Roman" w:hAnsi="Times New Roman"/>
          <w:sz w:val="20"/>
          <w:szCs w:val="20"/>
        </w:rPr>
        <w:t>Ауд.: ОЛ-8, гл. 9, § 3: 9.402, 9.409, 9.412, 9.413, 9.417, 9.429 или</w:t>
      </w:r>
    </w:p>
    <w:p w:rsidR="00142BAC" w:rsidRPr="00142BAC" w:rsidRDefault="00142BAC" w:rsidP="00142BA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42BAC">
        <w:rPr>
          <w:rFonts w:ascii="Times New Roman" w:hAnsi="Times New Roman"/>
          <w:sz w:val="20"/>
          <w:szCs w:val="20"/>
        </w:rPr>
        <w:t>ОЛ-9 гл. 9 § 15:, 3079, 3080, 3087, 3088 (а, б), 3090.</w:t>
      </w:r>
    </w:p>
    <w:p w:rsidR="00142BAC" w:rsidRPr="00142BAC" w:rsidRDefault="00142BAC" w:rsidP="00142BA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42BAC">
        <w:rPr>
          <w:rFonts w:ascii="Times New Roman" w:hAnsi="Times New Roman"/>
          <w:sz w:val="20"/>
          <w:szCs w:val="20"/>
        </w:rPr>
        <w:t>Дома: ОЛ-8, гл.9, § 3: 9.403, 9.410, 9.414, 9.415, 9.419, 9.420, 9.428, 9.430 или</w:t>
      </w:r>
    </w:p>
    <w:p w:rsidR="00142BAC" w:rsidRPr="00142BAC" w:rsidRDefault="00142BAC" w:rsidP="00142BA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42BAC">
        <w:rPr>
          <w:rFonts w:ascii="Times New Roman" w:hAnsi="Times New Roman"/>
          <w:sz w:val="20"/>
          <w:szCs w:val="20"/>
        </w:rPr>
        <w:lastRenderedPageBreak/>
        <w:t>ОЛ-9, гл.9, § 15: 3078, 3083, 3085, 3088 (в), 3089.</w:t>
      </w:r>
    </w:p>
    <w:p w:rsidR="00142BAC" w:rsidRPr="00142BAC" w:rsidRDefault="00513AA3" w:rsidP="00142BA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Занятие 9</w:t>
      </w:r>
      <w:r w:rsidRPr="0012583C">
        <w:rPr>
          <w:rFonts w:ascii="Times New Roman" w:hAnsi="Times New Roman"/>
          <w:b/>
          <w:sz w:val="20"/>
          <w:szCs w:val="20"/>
        </w:rPr>
        <w:t xml:space="preserve">. </w:t>
      </w:r>
      <w:r w:rsidRPr="0012583C">
        <w:rPr>
          <w:rFonts w:ascii="Times New Roman" w:hAnsi="Times New Roman"/>
          <w:sz w:val="20"/>
          <w:szCs w:val="20"/>
        </w:rPr>
        <w:t xml:space="preserve"> </w:t>
      </w:r>
      <w:r w:rsidR="00142BAC" w:rsidRPr="00142BAC">
        <w:rPr>
          <w:rFonts w:ascii="Times New Roman" w:hAnsi="Times New Roman"/>
          <w:sz w:val="20"/>
          <w:szCs w:val="20"/>
        </w:rPr>
        <w:t>Интегрирование систем линейных одн</w:t>
      </w:r>
      <w:r w:rsidR="00142BAC" w:rsidRPr="00142BAC">
        <w:rPr>
          <w:rFonts w:ascii="Times New Roman" w:hAnsi="Times New Roman"/>
          <w:sz w:val="20"/>
          <w:szCs w:val="20"/>
        </w:rPr>
        <w:t>о</w:t>
      </w:r>
      <w:r w:rsidR="00142BAC" w:rsidRPr="00142BAC">
        <w:rPr>
          <w:rFonts w:ascii="Times New Roman" w:hAnsi="Times New Roman"/>
          <w:sz w:val="20"/>
          <w:szCs w:val="20"/>
        </w:rPr>
        <w:t>родных ОДУ с постоянными коэффициентами. О</w:t>
      </w:r>
      <w:r w:rsidR="00142BAC" w:rsidRPr="00142BAC">
        <w:rPr>
          <w:rFonts w:ascii="Times New Roman" w:hAnsi="Times New Roman"/>
          <w:sz w:val="20"/>
          <w:szCs w:val="20"/>
        </w:rPr>
        <w:t>б</w:t>
      </w:r>
      <w:r w:rsidR="00142BAC" w:rsidRPr="00142BAC">
        <w:rPr>
          <w:rFonts w:ascii="Times New Roman" w:hAnsi="Times New Roman"/>
          <w:sz w:val="20"/>
          <w:szCs w:val="20"/>
        </w:rPr>
        <w:t>щее решение. Фундаментальная система решений.</w:t>
      </w:r>
    </w:p>
    <w:p w:rsidR="00142BAC" w:rsidRPr="00142BAC" w:rsidRDefault="00142BAC" w:rsidP="00142BA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42BAC">
        <w:rPr>
          <w:rFonts w:ascii="Times New Roman" w:hAnsi="Times New Roman"/>
          <w:sz w:val="20"/>
          <w:szCs w:val="20"/>
        </w:rPr>
        <w:t>Ауд.: ОЛ-8, гл. 9, § 3: 9.431, 9.433, 9.435.</w:t>
      </w:r>
    </w:p>
    <w:p w:rsidR="00142BAC" w:rsidRPr="00142BAC" w:rsidRDefault="00142BAC" w:rsidP="00142BA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42BAC">
        <w:rPr>
          <w:rFonts w:ascii="Times New Roman" w:hAnsi="Times New Roman"/>
          <w:sz w:val="20"/>
          <w:szCs w:val="20"/>
        </w:rPr>
        <w:t>Дома: ОЛ-8, гл.9, § 3: 9.432, 9.434, 9.436.</w:t>
      </w:r>
    </w:p>
    <w:p w:rsidR="00CC40B2" w:rsidRDefault="00CC40B2" w:rsidP="00CC40B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Занятие 10</w:t>
      </w:r>
      <w:r w:rsidR="00513AA3" w:rsidRPr="0012583C">
        <w:rPr>
          <w:rFonts w:ascii="Times New Roman" w:hAnsi="Times New Roman"/>
          <w:b/>
          <w:sz w:val="20"/>
          <w:szCs w:val="20"/>
        </w:rPr>
        <w:t>.</w:t>
      </w:r>
      <w:r w:rsidR="00513AA3">
        <w:rPr>
          <w:rFonts w:ascii="Times New Roman" w:hAnsi="Times New Roman"/>
          <w:b/>
          <w:sz w:val="20"/>
          <w:szCs w:val="20"/>
        </w:rPr>
        <w:t xml:space="preserve"> </w:t>
      </w:r>
      <w:r w:rsidR="00640D14">
        <w:rPr>
          <w:rFonts w:ascii="Times New Roman" w:hAnsi="Times New Roman"/>
          <w:sz w:val="20"/>
          <w:szCs w:val="20"/>
        </w:rPr>
        <w:t>Контроль по модулю 2 (РК №2).</w:t>
      </w:r>
    </w:p>
    <w:p w:rsidR="003B1560" w:rsidRPr="003B1560" w:rsidRDefault="003B1560" w:rsidP="003B156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Занятие 11</w:t>
      </w:r>
      <w:r w:rsidRPr="003B1560">
        <w:rPr>
          <w:rFonts w:ascii="Times New Roman" w:hAnsi="Times New Roman"/>
          <w:b/>
          <w:sz w:val="20"/>
          <w:szCs w:val="20"/>
        </w:rPr>
        <w:t xml:space="preserve">. </w:t>
      </w:r>
      <w:r w:rsidRPr="003B1560">
        <w:rPr>
          <w:rFonts w:ascii="Times New Roman" w:hAnsi="Times New Roman"/>
          <w:sz w:val="20"/>
          <w:szCs w:val="20"/>
        </w:rPr>
        <w:t>Интегрирование систем линейных н</w:t>
      </w:r>
      <w:r w:rsidRPr="003B1560">
        <w:rPr>
          <w:rFonts w:ascii="Times New Roman" w:hAnsi="Times New Roman"/>
          <w:sz w:val="20"/>
          <w:szCs w:val="20"/>
        </w:rPr>
        <w:t>е</w:t>
      </w:r>
      <w:r w:rsidRPr="003B1560">
        <w:rPr>
          <w:rFonts w:ascii="Times New Roman" w:hAnsi="Times New Roman"/>
          <w:sz w:val="20"/>
          <w:szCs w:val="20"/>
        </w:rPr>
        <w:t>однородных ОДУ первого порядка методом вари</w:t>
      </w:r>
      <w:r w:rsidRPr="003B1560">
        <w:rPr>
          <w:rFonts w:ascii="Times New Roman" w:hAnsi="Times New Roman"/>
          <w:sz w:val="20"/>
          <w:szCs w:val="20"/>
        </w:rPr>
        <w:t>а</w:t>
      </w:r>
      <w:r w:rsidRPr="003B1560">
        <w:rPr>
          <w:rFonts w:ascii="Times New Roman" w:hAnsi="Times New Roman"/>
          <w:sz w:val="20"/>
          <w:szCs w:val="20"/>
        </w:rPr>
        <w:t>ции постоянных.</w:t>
      </w:r>
    </w:p>
    <w:p w:rsidR="003B1560" w:rsidRPr="003B1560" w:rsidRDefault="003B1560" w:rsidP="003B156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B1560">
        <w:rPr>
          <w:rFonts w:ascii="Times New Roman" w:hAnsi="Times New Roman"/>
          <w:sz w:val="20"/>
          <w:szCs w:val="20"/>
        </w:rPr>
        <w:t>Ауд.: ОЛ-8, гл. 9, § 3: 9.441, 9.443, 9.445.</w:t>
      </w:r>
    </w:p>
    <w:p w:rsidR="003B1560" w:rsidRDefault="003B1560" w:rsidP="00CC40B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B1560">
        <w:rPr>
          <w:rFonts w:ascii="Times New Roman" w:hAnsi="Times New Roman"/>
          <w:sz w:val="20"/>
          <w:szCs w:val="20"/>
        </w:rPr>
        <w:t>Дома: ОЛ-8, гл.9, § 3: 9.442, 9.444, 9.448.</w:t>
      </w:r>
    </w:p>
    <w:p w:rsidR="00C7441F" w:rsidRDefault="00C7441F" w:rsidP="00CC40B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  <w:sectPr w:rsidR="00C7441F" w:rsidSect="00C7441F">
          <w:headerReference w:type="default" r:id="rId39"/>
          <w:type w:val="continuous"/>
          <w:pgSz w:w="11906" w:h="16838" w:code="9"/>
          <w:pgMar w:top="1701" w:right="567" w:bottom="1134" w:left="1418" w:header="567" w:footer="567" w:gutter="0"/>
          <w:cols w:num="2" w:space="709"/>
          <w:docGrid w:linePitch="360"/>
        </w:sectPr>
      </w:pPr>
    </w:p>
    <w:p w:rsidR="00640D14" w:rsidRPr="00CC40B2" w:rsidRDefault="00640D14" w:rsidP="00CC40B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  <w:sectPr w:rsidR="00640D14" w:rsidRPr="00CC40B2" w:rsidSect="0040561C">
          <w:type w:val="continuous"/>
          <w:pgSz w:w="11906" w:h="16838" w:code="9"/>
          <w:pgMar w:top="1701" w:right="567" w:bottom="1134" w:left="1418" w:header="567" w:footer="567" w:gutter="0"/>
          <w:cols w:num="2" w:space="709"/>
          <w:docGrid w:linePitch="360"/>
        </w:sectPr>
      </w:pPr>
    </w:p>
    <w:p w:rsidR="00C7441F" w:rsidRPr="00D35CAE" w:rsidRDefault="00C7441F" w:rsidP="00C7441F">
      <w:pPr>
        <w:jc w:val="center"/>
        <w:rPr>
          <w:b/>
          <w:sz w:val="28"/>
          <w:szCs w:val="28"/>
        </w:rPr>
      </w:pPr>
      <w:r w:rsidRPr="00D35CAE">
        <w:rPr>
          <w:rFonts w:ascii="Times New Roman" w:hAnsi="Times New Roman"/>
          <w:b/>
          <w:sz w:val="28"/>
          <w:szCs w:val="28"/>
          <w:lang w:val="de-DE"/>
        </w:rPr>
        <w:lastRenderedPageBreak/>
        <w:t xml:space="preserve">Самостоятельная </w:t>
      </w:r>
      <w:r>
        <w:rPr>
          <w:rFonts w:ascii="Times New Roman" w:hAnsi="Times New Roman"/>
          <w:b/>
          <w:sz w:val="28"/>
          <w:szCs w:val="28"/>
        </w:rPr>
        <w:t>подготовка</w:t>
      </w:r>
    </w:p>
    <w:p w:rsidR="00C7441F" w:rsidRPr="00B91F57" w:rsidRDefault="00C7441F" w:rsidP="00C7441F">
      <w:pPr>
        <w:pStyle w:val="-"/>
      </w:pPr>
      <w:r w:rsidRPr="00B91F57">
        <w:t xml:space="preserve">Самостоятельная работа студента заключается в проработке материала </w:t>
      </w:r>
      <w:r w:rsidR="00617C6C">
        <w:t>лекций, выполнении домашних заданий, подготовке к контрольным работам и рубежным контролям.</w:t>
      </w:r>
    </w:p>
    <w:p w:rsidR="00C7441F" w:rsidRDefault="00C7441F" w:rsidP="00C7441F">
      <w:pPr>
        <w:pStyle w:val="a6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C7441F" w:rsidRPr="00B6513C" w:rsidRDefault="00C7441F" w:rsidP="00C7441F">
      <w:pPr>
        <w:pStyle w:val="a6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6513C">
        <w:rPr>
          <w:rFonts w:ascii="Times New Roman" w:hAnsi="Times New Roman"/>
          <w:b/>
          <w:color w:val="000000"/>
          <w:sz w:val="28"/>
          <w:szCs w:val="28"/>
        </w:rPr>
        <w:t>Контрольные мероприятия и сроки их проведения</w:t>
      </w:r>
    </w:p>
    <w:p w:rsidR="00617C6C" w:rsidRPr="00617C6C" w:rsidRDefault="00617C6C" w:rsidP="00C7441F">
      <w:pPr>
        <w:pStyle w:val="-"/>
        <w:jc w:val="left"/>
        <w:rPr>
          <w:b/>
        </w:rPr>
      </w:pPr>
      <w:r>
        <w:rPr>
          <w:b/>
        </w:rPr>
        <w:t>Модуль 1.</w:t>
      </w:r>
    </w:p>
    <w:p w:rsidR="00C7441F" w:rsidRPr="001E0B21" w:rsidRDefault="00C7441F" w:rsidP="00F85061">
      <w:pPr>
        <w:pStyle w:val="-"/>
        <w:jc w:val="left"/>
      </w:pPr>
      <w:r w:rsidRPr="001E0B21">
        <w:t>1.  ДЗ №1  «</w:t>
      </w:r>
      <w:r w:rsidR="00F85061" w:rsidRPr="00F85061">
        <w:rPr>
          <w:lang w:eastAsia="ru-RU"/>
        </w:rPr>
        <w:t>Определенный интеграл и его приложения</w:t>
      </w:r>
      <w:r w:rsidRPr="001E0B21">
        <w:t xml:space="preserve">» </w:t>
      </w:r>
    </w:p>
    <w:p w:rsidR="00C7441F" w:rsidRPr="001E0B21" w:rsidRDefault="00C7441F" w:rsidP="00F85061">
      <w:pPr>
        <w:pStyle w:val="-"/>
        <w:jc w:val="left"/>
      </w:pPr>
      <w:r w:rsidRPr="001E0B21">
        <w:t xml:space="preserve">     </w:t>
      </w:r>
      <w:r w:rsidR="00617C6C">
        <w:t>Срок выдачи 5</w:t>
      </w:r>
      <w:r w:rsidRPr="001E0B21">
        <w:t xml:space="preserve"> неделя, срок сд</w:t>
      </w:r>
      <w:r w:rsidR="00617C6C">
        <w:t xml:space="preserve">ачи </w:t>
      </w:r>
      <w:r w:rsidR="00F85061">
        <w:t>–</w:t>
      </w:r>
      <w:r w:rsidR="00E85896">
        <w:t xml:space="preserve"> 9</w:t>
      </w:r>
      <w:r w:rsidRPr="001E0B21">
        <w:t xml:space="preserve"> неделя</w:t>
      </w:r>
    </w:p>
    <w:p w:rsidR="00C7441F" w:rsidRPr="001E0B21" w:rsidRDefault="00C7441F" w:rsidP="00F85061">
      <w:pPr>
        <w:pStyle w:val="-"/>
        <w:jc w:val="left"/>
      </w:pPr>
      <w:r>
        <w:t xml:space="preserve">2. </w:t>
      </w:r>
      <w:r w:rsidR="00F85061">
        <w:t xml:space="preserve"> КР №1</w:t>
      </w:r>
      <w:r w:rsidRPr="001E0B21">
        <w:t xml:space="preserve">  «</w:t>
      </w:r>
      <w:r w:rsidR="00F85061">
        <w:t>Техника интегрирования</w:t>
      </w:r>
      <w:r w:rsidRPr="001E0B21">
        <w:t xml:space="preserve">»  </w:t>
      </w:r>
    </w:p>
    <w:p w:rsidR="00C7441F" w:rsidRPr="001E0B21" w:rsidRDefault="00C7441F" w:rsidP="00F85061">
      <w:pPr>
        <w:pStyle w:val="-"/>
        <w:jc w:val="left"/>
      </w:pPr>
      <w:r w:rsidRPr="001E0B21">
        <w:t xml:space="preserve">       </w:t>
      </w:r>
      <w:r w:rsidR="00F85061">
        <w:t>Срок проведения - 6</w:t>
      </w:r>
      <w:r w:rsidRPr="001E0B21">
        <w:t xml:space="preserve"> неделя</w:t>
      </w:r>
    </w:p>
    <w:p w:rsidR="00C7441F" w:rsidRPr="001E0B21" w:rsidRDefault="00617C6C" w:rsidP="00F85061">
      <w:pPr>
        <w:pStyle w:val="-"/>
        <w:jc w:val="left"/>
      </w:pPr>
      <w:r>
        <w:t xml:space="preserve">3. </w:t>
      </w:r>
      <w:r w:rsidR="00C7441F" w:rsidRPr="001E0B21">
        <w:t>Контроль по модулю №1  (РК №1) «</w:t>
      </w:r>
      <w:r w:rsidR="00540D4E" w:rsidRPr="00540D4E">
        <w:t>Определенный интеграл и его приложения</w:t>
      </w:r>
      <w:r w:rsidR="00C7441F" w:rsidRPr="001E0B21">
        <w:t>».</w:t>
      </w:r>
    </w:p>
    <w:p w:rsidR="00C7441F" w:rsidRDefault="00C7441F" w:rsidP="00F85061">
      <w:pPr>
        <w:pStyle w:val="-"/>
        <w:jc w:val="left"/>
      </w:pPr>
      <w:r w:rsidRPr="001E0B21">
        <w:t xml:space="preserve">      </w:t>
      </w:r>
      <w:r w:rsidR="00540D4E">
        <w:t>Срок проведения – 10</w:t>
      </w:r>
      <w:r w:rsidRPr="001E0B21">
        <w:t xml:space="preserve"> неделя</w:t>
      </w:r>
    </w:p>
    <w:p w:rsidR="00617C6C" w:rsidRDefault="00617C6C" w:rsidP="00C7441F">
      <w:pPr>
        <w:pStyle w:val="-"/>
        <w:jc w:val="left"/>
        <w:rPr>
          <w:b/>
        </w:rPr>
      </w:pPr>
      <w:r>
        <w:rPr>
          <w:b/>
        </w:rPr>
        <w:t>Модуль 2.</w:t>
      </w:r>
    </w:p>
    <w:p w:rsidR="00D04A69" w:rsidRPr="001E0B21" w:rsidRDefault="00D04A69" w:rsidP="00D04A69">
      <w:pPr>
        <w:pStyle w:val="-"/>
        <w:jc w:val="left"/>
      </w:pPr>
      <w:r>
        <w:t>1.  ДЗ №2</w:t>
      </w:r>
      <w:r w:rsidRPr="001E0B21">
        <w:t xml:space="preserve">  «</w:t>
      </w:r>
      <w:r>
        <w:rPr>
          <w:lang w:eastAsia="ru-RU"/>
        </w:rPr>
        <w:t>Дифференциальные уравнения</w:t>
      </w:r>
      <w:r w:rsidRPr="001E0B21">
        <w:t xml:space="preserve">» </w:t>
      </w:r>
    </w:p>
    <w:p w:rsidR="00D04A69" w:rsidRPr="001E0B21" w:rsidRDefault="00D04A69" w:rsidP="00D04A69">
      <w:pPr>
        <w:pStyle w:val="-"/>
        <w:jc w:val="left"/>
      </w:pPr>
      <w:r w:rsidRPr="001E0B21">
        <w:t xml:space="preserve">     </w:t>
      </w:r>
      <w:r w:rsidR="00540D4E">
        <w:t xml:space="preserve">Срок выдачи 12 </w:t>
      </w:r>
      <w:r w:rsidRPr="001E0B21">
        <w:t xml:space="preserve"> неделя, срок сд</w:t>
      </w:r>
      <w:r>
        <w:t>ачи –</w:t>
      </w:r>
      <w:r w:rsidR="00540D4E">
        <w:t xml:space="preserve"> 15</w:t>
      </w:r>
      <w:r w:rsidRPr="001E0B21">
        <w:t xml:space="preserve"> неделя</w:t>
      </w:r>
    </w:p>
    <w:p w:rsidR="00D04A69" w:rsidRPr="001E0B21" w:rsidRDefault="00D04A69" w:rsidP="00D04A69">
      <w:pPr>
        <w:pStyle w:val="-"/>
        <w:jc w:val="left"/>
      </w:pPr>
      <w:r>
        <w:t>2.  КР №2</w:t>
      </w:r>
      <w:r w:rsidRPr="001E0B21">
        <w:t xml:space="preserve">  «</w:t>
      </w:r>
      <w:r w:rsidRPr="00D04A69">
        <w:t>Дифференциальные уравнения первого порядка</w:t>
      </w:r>
      <w:r w:rsidRPr="001E0B21">
        <w:t xml:space="preserve">»  </w:t>
      </w:r>
    </w:p>
    <w:p w:rsidR="00D04A69" w:rsidRPr="001E0B21" w:rsidRDefault="00D04A69" w:rsidP="00D04A69">
      <w:pPr>
        <w:pStyle w:val="-"/>
        <w:jc w:val="left"/>
      </w:pPr>
      <w:r w:rsidRPr="001E0B21">
        <w:t xml:space="preserve">       </w:t>
      </w:r>
      <w:r>
        <w:t>Срок проведения - 13</w:t>
      </w:r>
      <w:r w:rsidRPr="001E0B21">
        <w:t xml:space="preserve"> неделя</w:t>
      </w:r>
    </w:p>
    <w:p w:rsidR="00D04A69" w:rsidRPr="001E0B21" w:rsidRDefault="00D04A69" w:rsidP="00D04A69">
      <w:pPr>
        <w:pStyle w:val="-"/>
        <w:jc w:val="left"/>
      </w:pPr>
      <w:r>
        <w:t>3. Контроль по модулю №2  (РК №2</w:t>
      </w:r>
      <w:r w:rsidRPr="001E0B21">
        <w:t>) «</w:t>
      </w:r>
      <w:r w:rsidRPr="00D04A69">
        <w:rPr>
          <w:b/>
          <w:lang w:eastAsia="ru-RU"/>
        </w:rPr>
        <w:t>Д</w:t>
      </w:r>
      <w:r w:rsidRPr="00D04A69">
        <w:rPr>
          <w:lang w:eastAsia="ru-RU"/>
        </w:rPr>
        <w:t>ифференциальные уравнения высших порядков</w:t>
      </w:r>
      <w:r w:rsidRPr="001E0B21">
        <w:t>».</w:t>
      </w:r>
    </w:p>
    <w:p w:rsidR="00D04A69" w:rsidRDefault="00540D4E" w:rsidP="00D04A69">
      <w:pPr>
        <w:pStyle w:val="-"/>
        <w:jc w:val="left"/>
        <w:rPr>
          <w:b/>
        </w:rPr>
      </w:pPr>
      <w:r>
        <w:t xml:space="preserve">      Срок проведения – 16</w:t>
      </w:r>
      <w:r w:rsidR="00D04A69" w:rsidRPr="001E0B21">
        <w:t xml:space="preserve"> неделя</w:t>
      </w:r>
    </w:p>
    <w:p w:rsidR="00DD199C" w:rsidRDefault="00DD199C" w:rsidP="005B44CC"/>
    <w:p w:rsidR="00540D4E" w:rsidRDefault="00540D4E" w:rsidP="00540D4E">
      <w:pPr>
        <w:pStyle w:val="4"/>
        <w:numPr>
          <w:ilvl w:val="2"/>
          <w:numId w:val="0"/>
        </w:numPr>
        <w:tabs>
          <w:tab w:val="left" w:pos="454"/>
          <w:tab w:val="left" w:pos="510"/>
          <w:tab w:val="num" w:pos="1080"/>
          <w:tab w:val="left" w:pos="1701"/>
        </w:tabs>
        <w:spacing w:line="240" w:lineRule="auto"/>
        <w:ind w:left="852" w:hanging="852"/>
        <w:jc w:val="center"/>
      </w:pPr>
      <w:r>
        <w:t>Литература</w:t>
      </w:r>
    </w:p>
    <w:p w:rsidR="00540D4E" w:rsidRPr="002F1E1F" w:rsidRDefault="00540D4E" w:rsidP="00540D4E">
      <w:pPr>
        <w:pStyle w:val="3"/>
        <w:ind w:left="774"/>
        <w:rPr>
          <w:rFonts w:ascii="Times New Roman" w:hAnsi="Times New Roman" w:cs="Times New Roman"/>
          <w:i/>
          <w:sz w:val="20"/>
          <w:szCs w:val="20"/>
        </w:rPr>
      </w:pPr>
      <w:r w:rsidRPr="002F1E1F">
        <w:rPr>
          <w:rFonts w:ascii="Times New Roman" w:hAnsi="Times New Roman" w:cs="Times New Roman"/>
          <w:i/>
          <w:sz w:val="20"/>
          <w:szCs w:val="20"/>
        </w:rPr>
        <w:t>Основная литература (ОЛ)</w:t>
      </w:r>
    </w:p>
    <w:p w:rsidR="0097717F" w:rsidRPr="0097717F" w:rsidRDefault="0097717F" w:rsidP="0097717F">
      <w:pPr>
        <w:numPr>
          <w:ilvl w:val="0"/>
          <w:numId w:val="47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bookmarkStart w:id="0" w:name="_Ref179950537"/>
      <w:r w:rsidRPr="0097717F">
        <w:rPr>
          <w:rFonts w:ascii="Times New Roman" w:hAnsi="Times New Roman"/>
          <w:sz w:val="20"/>
          <w:szCs w:val="20"/>
        </w:rPr>
        <w:t xml:space="preserve">Зарубин В.С., Иванова Е.Е., </w:t>
      </w:r>
      <w:proofErr w:type="spellStart"/>
      <w:r w:rsidRPr="0097717F">
        <w:rPr>
          <w:rFonts w:ascii="Times New Roman" w:hAnsi="Times New Roman"/>
          <w:sz w:val="20"/>
          <w:szCs w:val="20"/>
        </w:rPr>
        <w:t>Кувыркин</w:t>
      </w:r>
      <w:proofErr w:type="spellEnd"/>
      <w:r w:rsidRPr="0097717F">
        <w:rPr>
          <w:rFonts w:ascii="Times New Roman" w:hAnsi="Times New Roman"/>
          <w:sz w:val="20"/>
          <w:szCs w:val="20"/>
        </w:rPr>
        <w:t xml:space="preserve"> Г.Н. Интегральное исчисление функций одного переменного: Учеб. для вузов / Под ред. В.С. Зарубина, А.П. Крищенко. – М.: Изд-во МГТУ им. Н.Э. Баумана, 2006. – 528</w:t>
      </w:r>
      <w:r w:rsidRPr="0097717F">
        <w:rPr>
          <w:rFonts w:ascii="Times New Roman" w:hAnsi="Times New Roman"/>
          <w:sz w:val="20"/>
          <w:szCs w:val="20"/>
          <w:lang w:val="en-US"/>
        </w:rPr>
        <w:t> </w:t>
      </w:r>
      <w:r w:rsidRPr="0097717F">
        <w:rPr>
          <w:rFonts w:ascii="Times New Roman" w:hAnsi="Times New Roman"/>
          <w:sz w:val="20"/>
          <w:szCs w:val="20"/>
        </w:rPr>
        <w:t>с. (Сер. М</w:t>
      </w:r>
      <w:r w:rsidRPr="0097717F">
        <w:rPr>
          <w:rFonts w:ascii="Times New Roman" w:hAnsi="Times New Roman"/>
          <w:sz w:val="20"/>
          <w:szCs w:val="20"/>
        </w:rPr>
        <w:t>а</w:t>
      </w:r>
      <w:r w:rsidRPr="0097717F">
        <w:rPr>
          <w:rFonts w:ascii="Times New Roman" w:hAnsi="Times New Roman"/>
          <w:sz w:val="20"/>
          <w:szCs w:val="20"/>
        </w:rPr>
        <w:t xml:space="preserve">тематика в техническом университете, </w:t>
      </w:r>
      <w:proofErr w:type="spellStart"/>
      <w:r w:rsidRPr="0097717F">
        <w:rPr>
          <w:rFonts w:ascii="Times New Roman" w:hAnsi="Times New Roman"/>
          <w:sz w:val="20"/>
          <w:szCs w:val="20"/>
        </w:rPr>
        <w:t>вып</w:t>
      </w:r>
      <w:proofErr w:type="spellEnd"/>
      <w:r w:rsidRPr="0097717F">
        <w:rPr>
          <w:rFonts w:ascii="Times New Roman" w:hAnsi="Times New Roman"/>
          <w:sz w:val="20"/>
          <w:szCs w:val="20"/>
        </w:rPr>
        <w:t>.</w:t>
      </w:r>
      <w:r w:rsidRPr="0097717F">
        <w:rPr>
          <w:rFonts w:ascii="Times New Roman" w:hAnsi="Times New Roman"/>
          <w:sz w:val="20"/>
          <w:szCs w:val="20"/>
          <w:lang w:val="en-US"/>
        </w:rPr>
        <w:t> VI</w:t>
      </w:r>
      <w:r w:rsidRPr="0097717F">
        <w:rPr>
          <w:rFonts w:ascii="Times New Roman" w:hAnsi="Times New Roman"/>
          <w:sz w:val="20"/>
          <w:szCs w:val="20"/>
        </w:rPr>
        <w:t>).</w:t>
      </w:r>
      <w:bookmarkEnd w:id="0"/>
    </w:p>
    <w:p w:rsidR="0097717F" w:rsidRPr="0097717F" w:rsidRDefault="0097717F" w:rsidP="0097717F">
      <w:pPr>
        <w:numPr>
          <w:ilvl w:val="0"/>
          <w:numId w:val="47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bookmarkStart w:id="1" w:name="_Ref179951282"/>
      <w:r w:rsidRPr="0097717F">
        <w:rPr>
          <w:rFonts w:ascii="Times New Roman" w:hAnsi="Times New Roman"/>
          <w:sz w:val="20"/>
          <w:szCs w:val="20"/>
        </w:rPr>
        <w:t>Агафонов С.А., Герман А.Д., Муратова Т.В. Дифференциальные уравнения: Учеб. для вузов / Под ред. В.С. Зарубина, А.П. Крищенко. – М.: Изд-во МГТУ им. Н. Э. Баумана, 2006. – 352</w:t>
      </w:r>
      <w:r w:rsidRPr="0097717F">
        <w:rPr>
          <w:rFonts w:ascii="Times New Roman" w:hAnsi="Times New Roman"/>
          <w:sz w:val="20"/>
          <w:szCs w:val="20"/>
          <w:lang w:val="en-US"/>
        </w:rPr>
        <w:t> </w:t>
      </w:r>
      <w:r w:rsidRPr="0097717F">
        <w:rPr>
          <w:rFonts w:ascii="Times New Roman" w:hAnsi="Times New Roman"/>
          <w:sz w:val="20"/>
          <w:szCs w:val="20"/>
        </w:rPr>
        <w:t>с. (Сер. Математика в технич</w:t>
      </w:r>
      <w:r w:rsidRPr="0097717F">
        <w:rPr>
          <w:rFonts w:ascii="Times New Roman" w:hAnsi="Times New Roman"/>
          <w:sz w:val="20"/>
          <w:szCs w:val="20"/>
        </w:rPr>
        <w:t>е</w:t>
      </w:r>
      <w:r w:rsidRPr="0097717F">
        <w:rPr>
          <w:rFonts w:ascii="Times New Roman" w:hAnsi="Times New Roman"/>
          <w:sz w:val="20"/>
          <w:szCs w:val="20"/>
        </w:rPr>
        <w:t xml:space="preserve">ском университете, </w:t>
      </w:r>
      <w:proofErr w:type="spellStart"/>
      <w:r w:rsidRPr="0097717F">
        <w:rPr>
          <w:rFonts w:ascii="Times New Roman" w:hAnsi="Times New Roman"/>
          <w:sz w:val="20"/>
          <w:szCs w:val="20"/>
        </w:rPr>
        <w:t>вып</w:t>
      </w:r>
      <w:proofErr w:type="spellEnd"/>
      <w:r w:rsidRPr="0097717F">
        <w:rPr>
          <w:rFonts w:ascii="Times New Roman" w:hAnsi="Times New Roman"/>
          <w:sz w:val="20"/>
          <w:szCs w:val="20"/>
        </w:rPr>
        <w:t>.</w:t>
      </w:r>
      <w:r w:rsidRPr="0097717F">
        <w:rPr>
          <w:rFonts w:ascii="Times New Roman" w:hAnsi="Times New Roman"/>
          <w:sz w:val="20"/>
          <w:szCs w:val="20"/>
          <w:lang w:val="en-US"/>
        </w:rPr>
        <w:t> VIII</w:t>
      </w:r>
      <w:r w:rsidRPr="0097717F">
        <w:rPr>
          <w:rFonts w:ascii="Times New Roman" w:hAnsi="Times New Roman"/>
          <w:sz w:val="20"/>
          <w:szCs w:val="20"/>
        </w:rPr>
        <w:t>).</w:t>
      </w:r>
      <w:bookmarkEnd w:id="1"/>
    </w:p>
    <w:p w:rsidR="0097717F" w:rsidRPr="0097717F" w:rsidRDefault="0097717F" w:rsidP="0097717F">
      <w:pPr>
        <w:numPr>
          <w:ilvl w:val="0"/>
          <w:numId w:val="47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r w:rsidRPr="0097717F">
        <w:rPr>
          <w:rFonts w:ascii="Times New Roman" w:hAnsi="Times New Roman"/>
          <w:sz w:val="20"/>
          <w:szCs w:val="20"/>
        </w:rPr>
        <w:t>Пискунов Н.С. Дифференциальное и интегральное исчисления для втузов. Т. 1. – М.: Интеграл-Пресс, 2006. – 416 с.</w:t>
      </w:r>
    </w:p>
    <w:p w:rsidR="0097717F" w:rsidRPr="0097717F" w:rsidRDefault="0097717F" w:rsidP="0097717F">
      <w:pPr>
        <w:numPr>
          <w:ilvl w:val="0"/>
          <w:numId w:val="47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bookmarkStart w:id="2" w:name="_Ref179951350"/>
      <w:r w:rsidRPr="0097717F">
        <w:rPr>
          <w:rFonts w:ascii="Times New Roman" w:hAnsi="Times New Roman"/>
          <w:sz w:val="20"/>
          <w:szCs w:val="20"/>
        </w:rPr>
        <w:t>Пискунов Н.С. Дифференциальное и интегральное исчисления для втузов. Т. 2. – М.: Интеграл-Пресс, 2006. – 544 с.</w:t>
      </w:r>
      <w:bookmarkEnd w:id="2"/>
    </w:p>
    <w:p w:rsidR="0097717F" w:rsidRPr="0097717F" w:rsidRDefault="0097717F" w:rsidP="0097717F">
      <w:pPr>
        <w:numPr>
          <w:ilvl w:val="0"/>
          <w:numId w:val="47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bookmarkStart w:id="3" w:name="_Ref179951077"/>
      <w:r w:rsidRPr="0097717F">
        <w:rPr>
          <w:rFonts w:ascii="Times New Roman" w:hAnsi="Times New Roman"/>
          <w:sz w:val="20"/>
          <w:szCs w:val="20"/>
        </w:rPr>
        <w:t>Бугров Я.С., Никольский С.М. Высшая математика. Т. 2. Дифференциальное и интегральное исчисление. – М.: Дрофа, 2003.</w:t>
      </w:r>
      <w:bookmarkEnd w:id="3"/>
      <w:r w:rsidRPr="0097717F">
        <w:rPr>
          <w:rFonts w:ascii="Times New Roman" w:hAnsi="Times New Roman"/>
          <w:sz w:val="20"/>
          <w:szCs w:val="20"/>
        </w:rPr>
        <w:t xml:space="preserve"> – 512 с.</w:t>
      </w:r>
    </w:p>
    <w:p w:rsidR="0097717F" w:rsidRPr="0097717F" w:rsidRDefault="0097717F" w:rsidP="0097717F">
      <w:pPr>
        <w:numPr>
          <w:ilvl w:val="0"/>
          <w:numId w:val="47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bookmarkStart w:id="4" w:name="_Ref179951430"/>
      <w:r w:rsidRPr="0097717F">
        <w:rPr>
          <w:rFonts w:ascii="Times New Roman" w:hAnsi="Times New Roman"/>
          <w:sz w:val="20"/>
          <w:szCs w:val="20"/>
        </w:rPr>
        <w:t>Бугров Я.С., Никольский С.М. Высшая математика. Т. 3.  Дифференциальные уравнения. Кратные интегралы. Ряды. Функции комплексного переменного. – М.: Дрофа, 2003.</w:t>
      </w:r>
      <w:bookmarkEnd w:id="4"/>
      <w:r w:rsidRPr="0097717F">
        <w:rPr>
          <w:rFonts w:ascii="Times New Roman" w:hAnsi="Times New Roman"/>
          <w:sz w:val="20"/>
          <w:szCs w:val="20"/>
        </w:rPr>
        <w:t xml:space="preserve"> – 512</w:t>
      </w:r>
      <w:r w:rsidRPr="0097717F">
        <w:rPr>
          <w:rFonts w:ascii="Times New Roman" w:hAnsi="Times New Roman"/>
          <w:sz w:val="20"/>
          <w:szCs w:val="20"/>
          <w:lang w:val="en-US"/>
        </w:rPr>
        <w:t> </w:t>
      </w:r>
      <w:r w:rsidRPr="0097717F">
        <w:rPr>
          <w:rFonts w:ascii="Times New Roman" w:hAnsi="Times New Roman"/>
          <w:sz w:val="20"/>
          <w:szCs w:val="20"/>
        </w:rPr>
        <w:t>с.</w:t>
      </w:r>
    </w:p>
    <w:p w:rsidR="0097717F" w:rsidRPr="0097717F" w:rsidRDefault="0097717F" w:rsidP="0097717F">
      <w:pPr>
        <w:numPr>
          <w:ilvl w:val="0"/>
          <w:numId w:val="47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r w:rsidRPr="0097717F">
        <w:rPr>
          <w:rFonts w:ascii="Times New Roman" w:hAnsi="Times New Roman"/>
          <w:sz w:val="20"/>
          <w:szCs w:val="20"/>
        </w:rPr>
        <w:lastRenderedPageBreak/>
        <w:t xml:space="preserve">Сборник задач по математике для втузов. Ч. 1. Линейная алгебра и основы математического анализа: Учеб. пособие для втузов / Под ред. А.В. Ефимова, Б.П. </w:t>
      </w:r>
      <w:proofErr w:type="spellStart"/>
      <w:r w:rsidRPr="0097717F">
        <w:rPr>
          <w:rFonts w:ascii="Times New Roman" w:hAnsi="Times New Roman"/>
          <w:sz w:val="20"/>
          <w:szCs w:val="20"/>
        </w:rPr>
        <w:t>Демидовича</w:t>
      </w:r>
      <w:proofErr w:type="spellEnd"/>
      <w:r w:rsidRPr="0097717F">
        <w:rPr>
          <w:rFonts w:ascii="Times New Roman" w:hAnsi="Times New Roman"/>
          <w:sz w:val="20"/>
          <w:szCs w:val="20"/>
        </w:rPr>
        <w:t>.</w:t>
      </w:r>
      <w:r w:rsidRPr="0097717F">
        <w:rPr>
          <w:rFonts w:ascii="Times New Roman" w:hAnsi="Times New Roman"/>
          <w:sz w:val="20"/>
          <w:szCs w:val="20"/>
          <w:lang w:val="en-US"/>
        </w:rPr>
        <w:t> </w:t>
      </w:r>
      <w:r w:rsidRPr="0097717F">
        <w:rPr>
          <w:rFonts w:ascii="Times New Roman" w:hAnsi="Times New Roman"/>
          <w:sz w:val="20"/>
          <w:szCs w:val="20"/>
        </w:rPr>
        <w:t>– М.: Наука, 1993. – 478 с.</w:t>
      </w:r>
    </w:p>
    <w:p w:rsidR="0097717F" w:rsidRPr="0097717F" w:rsidRDefault="0097717F" w:rsidP="0097717F">
      <w:pPr>
        <w:numPr>
          <w:ilvl w:val="0"/>
          <w:numId w:val="47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bookmarkStart w:id="5" w:name="_Ref179950916"/>
      <w:r w:rsidRPr="0097717F">
        <w:rPr>
          <w:rFonts w:ascii="Times New Roman" w:hAnsi="Times New Roman"/>
          <w:sz w:val="20"/>
          <w:szCs w:val="20"/>
        </w:rPr>
        <w:t xml:space="preserve">Сборник задач по математике для втузов. Ч. 2. Специальные разделы математического анализа: Учеб. пособие для втузов / Под ред. А.В. Ефимова и Б.П. </w:t>
      </w:r>
      <w:proofErr w:type="spellStart"/>
      <w:r w:rsidRPr="0097717F">
        <w:rPr>
          <w:rFonts w:ascii="Times New Roman" w:hAnsi="Times New Roman"/>
          <w:sz w:val="20"/>
          <w:szCs w:val="20"/>
        </w:rPr>
        <w:t>Демидовича</w:t>
      </w:r>
      <w:proofErr w:type="spellEnd"/>
      <w:r w:rsidRPr="0097717F">
        <w:rPr>
          <w:rFonts w:ascii="Times New Roman" w:hAnsi="Times New Roman"/>
          <w:sz w:val="20"/>
          <w:szCs w:val="20"/>
        </w:rPr>
        <w:t>. – М.: Наука, 1986.</w:t>
      </w:r>
      <w:bookmarkEnd w:id="5"/>
      <w:r w:rsidRPr="0097717F">
        <w:rPr>
          <w:rFonts w:ascii="Times New Roman" w:hAnsi="Times New Roman"/>
          <w:sz w:val="20"/>
          <w:szCs w:val="20"/>
        </w:rPr>
        <w:t xml:space="preserve"> – 368 с.</w:t>
      </w:r>
    </w:p>
    <w:p w:rsidR="0097717F" w:rsidRPr="0097717F" w:rsidRDefault="0097717F" w:rsidP="0097717F">
      <w:pPr>
        <w:numPr>
          <w:ilvl w:val="0"/>
          <w:numId w:val="47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bookmarkStart w:id="6" w:name="_Ref179950685"/>
      <w:r w:rsidRPr="0097717F">
        <w:rPr>
          <w:rFonts w:ascii="Times New Roman" w:hAnsi="Times New Roman"/>
          <w:sz w:val="20"/>
          <w:szCs w:val="20"/>
        </w:rPr>
        <w:t xml:space="preserve">Задачи и упражнения по математическому анализу для втузов / Под ред. Б.П. </w:t>
      </w:r>
      <w:proofErr w:type="spellStart"/>
      <w:r w:rsidRPr="0097717F">
        <w:rPr>
          <w:rFonts w:ascii="Times New Roman" w:hAnsi="Times New Roman"/>
          <w:sz w:val="20"/>
          <w:szCs w:val="20"/>
        </w:rPr>
        <w:t>Демидовича</w:t>
      </w:r>
      <w:proofErr w:type="spellEnd"/>
      <w:r w:rsidRPr="0097717F">
        <w:rPr>
          <w:rFonts w:ascii="Times New Roman" w:hAnsi="Times New Roman"/>
          <w:sz w:val="20"/>
          <w:szCs w:val="20"/>
        </w:rPr>
        <w:t>. – М.: Интеграл-Пресс, 1997.</w:t>
      </w:r>
      <w:bookmarkEnd w:id="6"/>
      <w:r w:rsidRPr="0097717F">
        <w:rPr>
          <w:rFonts w:ascii="Times New Roman" w:hAnsi="Times New Roman"/>
          <w:sz w:val="20"/>
          <w:szCs w:val="20"/>
        </w:rPr>
        <w:t xml:space="preserve"> – 416 с.</w:t>
      </w:r>
    </w:p>
    <w:p w:rsidR="00540D4E" w:rsidRPr="002F1E1F" w:rsidRDefault="0097717F" w:rsidP="00526CAA">
      <w:pPr>
        <w:pStyle w:val="3"/>
        <w:ind w:left="777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Дополнительная литература (ДЛ)</w:t>
      </w:r>
    </w:p>
    <w:p w:rsidR="0097717F" w:rsidRPr="0097717F" w:rsidRDefault="0097717F" w:rsidP="0097717F">
      <w:pPr>
        <w:numPr>
          <w:ilvl w:val="0"/>
          <w:numId w:val="48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r w:rsidRPr="0097717F">
        <w:rPr>
          <w:rFonts w:ascii="Times New Roman" w:hAnsi="Times New Roman"/>
          <w:sz w:val="20"/>
          <w:szCs w:val="20"/>
        </w:rPr>
        <w:t>Вся высшая математика: Учебник для втузов: В 6</w:t>
      </w:r>
      <w:r w:rsidRPr="0097717F">
        <w:rPr>
          <w:rFonts w:ascii="Times New Roman" w:hAnsi="Times New Roman"/>
          <w:sz w:val="20"/>
          <w:szCs w:val="20"/>
          <w:lang w:val="en-US"/>
        </w:rPr>
        <w:t> </w:t>
      </w:r>
      <w:r w:rsidRPr="0097717F">
        <w:rPr>
          <w:rFonts w:ascii="Times New Roman" w:hAnsi="Times New Roman"/>
          <w:sz w:val="20"/>
          <w:szCs w:val="20"/>
        </w:rPr>
        <w:t xml:space="preserve">т. / Краснов М.Л., Киселев А.И., Макаренко и др. – Т. 2. – М.: </w:t>
      </w:r>
      <w:proofErr w:type="spellStart"/>
      <w:r w:rsidRPr="0097717F">
        <w:rPr>
          <w:rFonts w:ascii="Times New Roman" w:hAnsi="Times New Roman"/>
          <w:sz w:val="20"/>
          <w:szCs w:val="20"/>
        </w:rPr>
        <w:t>Эдиториал</w:t>
      </w:r>
      <w:proofErr w:type="spellEnd"/>
      <w:r w:rsidRPr="0097717F">
        <w:rPr>
          <w:rFonts w:ascii="Times New Roman" w:hAnsi="Times New Roman"/>
          <w:sz w:val="20"/>
          <w:szCs w:val="20"/>
        </w:rPr>
        <w:t xml:space="preserve"> УРСС, 2000. – 184 с.</w:t>
      </w:r>
    </w:p>
    <w:p w:rsidR="0097717F" w:rsidRPr="0097717F" w:rsidRDefault="0097717F" w:rsidP="0097717F">
      <w:pPr>
        <w:numPr>
          <w:ilvl w:val="0"/>
          <w:numId w:val="48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r w:rsidRPr="0097717F">
        <w:rPr>
          <w:rFonts w:ascii="Times New Roman" w:hAnsi="Times New Roman"/>
          <w:sz w:val="20"/>
          <w:szCs w:val="20"/>
        </w:rPr>
        <w:t>Вся высшая математика: Учебник для втузов: В 6</w:t>
      </w:r>
      <w:r w:rsidRPr="0097717F">
        <w:rPr>
          <w:rFonts w:ascii="Times New Roman" w:hAnsi="Times New Roman"/>
          <w:sz w:val="20"/>
          <w:szCs w:val="20"/>
          <w:lang w:val="en-US"/>
        </w:rPr>
        <w:t> </w:t>
      </w:r>
      <w:r w:rsidRPr="0097717F">
        <w:rPr>
          <w:rFonts w:ascii="Times New Roman" w:hAnsi="Times New Roman"/>
          <w:sz w:val="20"/>
          <w:szCs w:val="20"/>
        </w:rPr>
        <w:t xml:space="preserve">т. / Краснов М.Л., Киселев А.И., Соболев С. К. и др. – Т. 3. – М.: </w:t>
      </w:r>
      <w:proofErr w:type="spellStart"/>
      <w:r w:rsidRPr="0097717F">
        <w:rPr>
          <w:rFonts w:ascii="Times New Roman" w:hAnsi="Times New Roman"/>
          <w:sz w:val="20"/>
          <w:szCs w:val="20"/>
        </w:rPr>
        <w:t>Эдиториал</w:t>
      </w:r>
      <w:proofErr w:type="spellEnd"/>
      <w:r w:rsidRPr="0097717F">
        <w:rPr>
          <w:rFonts w:ascii="Times New Roman" w:hAnsi="Times New Roman"/>
          <w:sz w:val="20"/>
          <w:szCs w:val="20"/>
        </w:rPr>
        <w:t xml:space="preserve"> УРСС, 2001. – 237с.</w:t>
      </w:r>
    </w:p>
    <w:p w:rsidR="0097717F" w:rsidRPr="0097717F" w:rsidRDefault="0097717F" w:rsidP="0097717F">
      <w:pPr>
        <w:numPr>
          <w:ilvl w:val="0"/>
          <w:numId w:val="48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r w:rsidRPr="0097717F">
        <w:rPr>
          <w:rFonts w:ascii="Times New Roman" w:hAnsi="Times New Roman"/>
          <w:sz w:val="20"/>
          <w:szCs w:val="20"/>
        </w:rPr>
        <w:t xml:space="preserve">Филиппов А.Ф. Введение в теорию дифференциальных уравнений. Учеб. для вузов. – М.: </w:t>
      </w:r>
      <w:proofErr w:type="spellStart"/>
      <w:r w:rsidRPr="0097717F">
        <w:rPr>
          <w:rFonts w:ascii="Times New Roman" w:hAnsi="Times New Roman"/>
          <w:sz w:val="20"/>
          <w:szCs w:val="20"/>
        </w:rPr>
        <w:t>Эдиториал</w:t>
      </w:r>
      <w:proofErr w:type="spellEnd"/>
      <w:r w:rsidRPr="0097717F">
        <w:rPr>
          <w:rFonts w:ascii="Times New Roman" w:hAnsi="Times New Roman"/>
          <w:sz w:val="20"/>
          <w:szCs w:val="20"/>
        </w:rPr>
        <w:t xml:space="preserve"> УРСС, 2004. – 238 с.</w:t>
      </w:r>
      <w:bookmarkStart w:id="7" w:name="_Ref179951529"/>
    </w:p>
    <w:p w:rsidR="0097717F" w:rsidRPr="0097717F" w:rsidRDefault="0097717F" w:rsidP="0097717F">
      <w:pPr>
        <w:numPr>
          <w:ilvl w:val="0"/>
          <w:numId w:val="48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r w:rsidRPr="0097717F">
        <w:rPr>
          <w:rFonts w:ascii="Times New Roman" w:hAnsi="Times New Roman"/>
          <w:sz w:val="20"/>
          <w:szCs w:val="20"/>
        </w:rPr>
        <w:t xml:space="preserve">Филиппов А.Ф. Сборник задач по дифференциальным уравнениям. – 3-е изд. – М.: ЛИБРОКОМ: </w:t>
      </w:r>
      <w:r w:rsidRPr="0097717F">
        <w:rPr>
          <w:rFonts w:ascii="Times New Roman" w:hAnsi="Times New Roman"/>
          <w:sz w:val="20"/>
          <w:szCs w:val="20"/>
          <w:lang w:val="en-US"/>
        </w:rPr>
        <w:t>URSS</w:t>
      </w:r>
      <w:r w:rsidRPr="0097717F">
        <w:rPr>
          <w:rFonts w:ascii="Times New Roman" w:hAnsi="Times New Roman"/>
          <w:sz w:val="20"/>
          <w:szCs w:val="20"/>
        </w:rPr>
        <w:t xml:space="preserve">, 2009. - 235 с. – </w:t>
      </w:r>
      <w:r w:rsidRPr="0097717F">
        <w:rPr>
          <w:rFonts w:ascii="Times New Roman" w:hAnsi="Times New Roman"/>
          <w:sz w:val="20"/>
          <w:szCs w:val="20"/>
          <w:lang w:val="en-US"/>
        </w:rPr>
        <w:t>ISBN</w:t>
      </w:r>
      <w:r w:rsidRPr="0097717F">
        <w:rPr>
          <w:rFonts w:ascii="Times New Roman" w:hAnsi="Times New Roman"/>
          <w:sz w:val="20"/>
          <w:szCs w:val="20"/>
        </w:rPr>
        <w:t xml:space="preserve"> 978-5-397-00658-3</w:t>
      </w:r>
      <w:bookmarkEnd w:id="7"/>
    </w:p>
    <w:p w:rsidR="00540D4E" w:rsidRDefault="00540D4E" w:rsidP="00540D4E">
      <w:pPr>
        <w:pStyle w:val="a7"/>
        <w:tabs>
          <w:tab w:val="clear" w:pos="1553"/>
        </w:tabs>
        <w:rPr>
          <w:szCs w:val="20"/>
        </w:rPr>
      </w:pPr>
    </w:p>
    <w:p w:rsidR="00540D4E" w:rsidRPr="002F1E1F" w:rsidRDefault="00540D4E" w:rsidP="00540D4E">
      <w:pPr>
        <w:pStyle w:val="a7"/>
        <w:tabs>
          <w:tab w:val="clear" w:pos="1553"/>
        </w:tabs>
        <w:ind w:hanging="833"/>
        <w:rPr>
          <w:b/>
          <w:i/>
          <w:szCs w:val="20"/>
        </w:rPr>
      </w:pPr>
      <w:r w:rsidRPr="002F1E1F">
        <w:rPr>
          <w:b/>
          <w:i/>
          <w:szCs w:val="20"/>
        </w:rPr>
        <w:t>Методические пособия</w:t>
      </w:r>
    </w:p>
    <w:p w:rsidR="0097717F" w:rsidRPr="0097717F" w:rsidRDefault="0097717F" w:rsidP="0097717F">
      <w:pPr>
        <w:numPr>
          <w:ilvl w:val="0"/>
          <w:numId w:val="49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r w:rsidRPr="0097717F">
        <w:rPr>
          <w:rFonts w:ascii="Times New Roman" w:hAnsi="Times New Roman"/>
          <w:sz w:val="20"/>
          <w:szCs w:val="20"/>
        </w:rPr>
        <w:t xml:space="preserve">Ахметова Ф.Б., </w:t>
      </w:r>
      <w:proofErr w:type="spellStart"/>
      <w:r w:rsidRPr="0097717F">
        <w:rPr>
          <w:rFonts w:ascii="Times New Roman" w:hAnsi="Times New Roman"/>
          <w:sz w:val="20"/>
          <w:szCs w:val="20"/>
        </w:rPr>
        <w:t>Добрица</w:t>
      </w:r>
      <w:proofErr w:type="spellEnd"/>
      <w:r w:rsidRPr="0097717F">
        <w:rPr>
          <w:rFonts w:ascii="Times New Roman" w:hAnsi="Times New Roman"/>
          <w:sz w:val="20"/>
          <w:szCs w:val="20"/>
        </w:rPr>
        <w:t xml:space="preserve"> Б.Т., Сырцов А.В.  Неопределенный интеграл. – М.: МГТУ, 2008.</w:t>
      </w:r>
    </w:p>
    <w:p w:rsidR="0097717F" w:rsidRPr="0097717F" w:rsidRDefault="0097717F" w:rsidP="0097717F">
      <w:pPr>
        <w:numPr>
          <w:ilvl w:val="0"/>
          <w:numId w:val="49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r w:rsidRPr="0097717F">
        <w:rPr>
          <w:rFonts w:ascii="Times New Roman" w:hAnsi="Times New Roman"/>
          <w:sz w:val="20"/>
          <w:szCs w:val="20"/>
        </w:rPr>
        <w:t>Галкин С.В. Интегральное исчисление и дифференциальные уравнения. – М.: Изд-во МГТУ, 2007. – 160</w:t>
      </w:r>
      <w:r w:rsidRPr="0097717F">
        <w:rPr>
          <w:rFonts w:ascii="Times New Roman" w:hAnsi="Times New Roman"/>
          <w:sz w:val="20"/>
          <w:szCs w:val="20"/>
          <w:lang w:val="en-US"/>
        </w:rPr>
        <w:t> </w:t>
      </w:r>
      <w:r w:rsidRPr="0097717F">
        <w:rPr>
          <w:rFonts w:ascii="Times New Roman" w:hAnsi="Times New Roman"/>
          <w:sz w:val="20"/>
          <w:szCs w:val="20"/>
        </w:rPr>
        <w:t>с.</w:t>
      </w:r>
    </w:p>
    <w:p w:rsidR="0097717F" w:rsidRPr="0097717F" w:rsidRDefault="0097717F" w:rsidP="0097717F">
      <w:pPr>
        <w:numPr>
          <w:ilvl w:val="0"/>
          <w:numId w:val="49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proofErr w:type="spellStart"/>
      <w:r w:rsidRPr="0097717F">
        <w:rPr>
          <w:rFonts w:ascii="Times New Roman" w:hAnsi="Times New Roman"/>
          <w:sz w:val="20"/>
          <w:szCs w:val="20"/>
        </w:rPr>
        <w:t>Добрица</w:t>
      </w:r>
      <w:proofErr w:type="spellEnd"/>
      <w:r w:rsidRPr="0097717F">
        <w:rPr>
          <w:rFonts w:ascii="Times New Roman" w:hAnsi="Times New Roman"/>
          <w:sz w:val="20"/>
          <w:szCs w:val="20"/>
        </w:rPr>
        <w:t xml:space="preserve"> Б.Т., </w:t>
      </w:r>
      <w:proofErr w:type="spellStart"/>
      <w:r w:rsidRPr="0097717F">
        <w:rPr>
          <w:rFonts w:ascii="Times New Roman" w:hAnsi="Times New Roman"/>
          <w:sz w:val="20"/>
          <w:szCs w:val="20"/>
        </w:rPr>
        <w:t>Роткова</w:t>
      </w:r>
      <w:proofErr w:type="spellEnd"/>
      <w:r w:rsidRPr="0097717F">
        <w:rPr>
          <w:rFonts w:ascii="Times New Roman" w:hAnsi="Times New Roman"/>
          <w:sz w:val="20"/>
          <w:szCs w:val="20"/>
        </w:rPr>
        <w:t xml:space="preserve"> О.В., Шахов Е.М. Неопределенный интеграл. – М.: МГТУ, 1988.</w:t>
      </w:r>
    </w:p>
    <w:p w:rsidR="0097717F" w:rsidRPr="0097717F" w:rsidRDefault="0097717F" w:rsidP="0097717F">
      <w:pPr>
        <w:numPr>
          <w:ilvl w:val="0"/>
          <w:numId w:val="49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proofErr w:type="spellStart"/>
      <w:r w:rsidRPr="0097717F">
        <w:rPr>
          <w:rFonts w:ascii="Times New Roman" w:hAnsi="Times New Roman"/>
          <w:sz w:val="20"/>
          <w:szCs w:val="20"/>
        </w:rPr>
        <w:t>Копаев</w:t>
      </w:r>
      <w:proofErr w:type="spellEnd"/>
      <w:r w:rsidRPr="0097717F">
        <w:rPr>
          <w:rFonts w:ascii="Times New Roman" w:hAnsi="Times New Roman"/>
          <w:sz w:val="20"/>
          <w:szCs w:val="20"/>
        </w:rPr>
        <w:t xml:space="preserve"> А.В., Маркелов Г.Е., </w:t>
      </w:r>
      <w:proofErr w:type="spellStart"/>
      <w:r w:rsidRPr="0097717F">
        <w:rPr>
          <w:rFonts w:ascii="Times New Roman" w:hAnsi="Times New Roman"/>
          <w:sz w:val="20"/>
          <w:szCs w:val="20"/>
        </w:rPr>
        <w:t>Тесалина</w:t>
      </w:r>
      <w:proofErr w:type="spellEnd"/>
      <w:r w:rsidRPr="0097717F">
        <w:rPr>
          <w:rFonts w:ascii="Times New Roman" w:hAnsi="Times New Roman"/>
          <w:sz w:val="20"/>
          <w:szCs w:val="20"/>
        </w:rPr>
        <w:t xml:space="preserve"> А.А. Определенный интеграл. Методические указания для выполнения домашнего задания. – М.: Изд-во МГТУ, 2002. – 69 с.</w:t>
      </w:r>
    </w:p>
    <w:p w:rsidR="0097717F" w:rsidRPr="0097717F" w:rsidRDefault="0097717F" w:rsidP="0097717F">
      <w:pPr>
        <w:numPr>
          <w:ilvl w:val="0"/>
          <w:numId w:val="49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r w:rsidRPr="0097717F">
        <w:rPr>
          <w:rFonts w:ascii="Times New Roman" w:hAnsi="Times New Roman"/>
          <w:sz w:val="20"/>
          <w:szCs w:val="20"/>
        </w:rPr>
        <w:t xml:space="preserve">Минеева О.М., Неклюдов А.В., </w:t>
      </w:r>
      <w:proofErr w:type="spellStart"/>
      <w:r w:rsidRPr="0097717F">
        <w:rPr>
          <w:rFonts w:ascii="Times New Roman" w:hAnsi="Times New Roman"/>
          <w:sz w:val="20"/>
          <w:szCs w:val="20"/>
        </w:rPr>
        <w:t>Скуднева</w:t>
      </w:r>
      <w:proofErr w:type="spellEnd"/>
      <w:r w:rsidRPr="0097717F">
        <w:rPr>
          <w:rFonts w:ascii="Times New Roman" w:hAnsi="Times New Roman"/>
          <w:sz w:val="20"/>
          <w:szCs w:val="20"/>
        </w:rPr>
        <w:t xml:space="preserve"> О.В. Несобственные интегралы. Методические указания для выпо</w:t>
      </w:r>
      <w:r w:rsidRPr="0097717F">
        <w:rPr>
          <w:rFonts w:ascii="Times New Roman" w:hAnsi="Times New Roman"/>
          <w:sz w:val="20"/>
          <w:szCs w:val="20"/>
        </w:rPr>
        <w:t>л</w:t>
      </w:r>
      <w:r w:rsidRPr="0097717F">
        <w:rPr>
          <w:rFonts w:ascii="Times New Roman" w:hAnsi="Times New Roman"/>
          <w:sz w:val="20"/>
          <w:szCs w:val="20"/>
        </w:rPr>
        <w:t>нения домашнего задания. – М.: Изд-во МГТУ, 2003. – 41</w:t>
      </w:r>
      <w:r w:rsidRPr="0097717F">
        <w:rPr>
          <w:rFonts w:ascii="Times New Roman" w:hAnsi="Times New Roman"/>
          <w:sz w:val="20"/>
          <w:szCs w:val="20"/>
          <w:lang w:val="en-US"/>
        </w:rPr>
        <w:t> </w:t>
      </w:r>
      <w:r w:rsidRPr="0097717F">
        <w:rPr>
          <w:rFonts w:ascii="Times New Roman" w:hAnsi="Times New Roman"/>
          <w:sz w:val="20"/>
          <w:szCs w:val="20"/>
        </w:rPr>
        <w:t>с.</w:t>
      </w:r>
    </w:p>
    <w:p w:rsidR="0097717F" w:rsidRPr="0097717F" w:rsidRDefault="0097717F" w:rsidP="0097717F">
      <w:pPr>
        <w:numPr>
          <w:ilvl w:val="0"/>
          <w:numId w:val="49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r w:rsidRPr="0097717F">
        <w:rPr>
          <w:rFonts w:ascii="Times New Roman" w:hAnsi="Times New Roman"/>
          <w:sz w:val="20"/>
          <w:szCs w:val="20"/>
        </w:rPr>
        <w:t xml:space="preserve">Богомолов В.Г., </w:t>
      </w:r>
      <w:proofErr w:type="spellStart"/>
      <w:r w:rsidRPr="0097717F">
        <w:rPr>
          <w:rFonts w:ascii="Times New Roman" w:hAnsi="Times New Roman"/>
          <w:sz w:val="20"/>
          <w:szCs w:val="20"/>
        </w:rPr>
        <w:t>Кандаурова</w:t>
      </w:r>
      <w:proofErr w:type="spellEnd"/>
      <w:r w:rsidRPr="0097717F">
        <w:rPr>
          <w:rFonts w:ascii="Times New Roman" w:hAnsi="Times New Roman"/>
          <w:sz w:val="20"/>
          <w:szCs w:val="20"/>
        </w:rPr>
        <w:t xml:space="preserve"> И.Е., Шишкина С.И. Дифференциальные уравнения первого порядка. – М.: Изд-во МГТУ, 2001. – 37</w:t>
      </w:r>
      <w:r w:rsidRPr="0097717F">
        <w:rPr>
          <w:rFonts w:ascii="Times New Roman" w:hAnsi="Times New Roman"/>
          <w:sz w:val="20"/>
          <w:szCs w:val="20"/>
          <w:lang w:val="en-US"/>
        </w:rPr>
        <w:t> </w:t>
      </w:r>
      <w:r w:rsidRPr="0097717F">
        <w:rPr>
          <w:rFonts w:ascii="Times New Roman" w:hAnsi="Times New Roman"/>
          <w:sz w:val="20"/>
          <w:szCs w:val="20"/>
        </w:rPr>
        <w:t>с.</w:t>
      </w:r>
    </w:p>
    <w:p w:rsidR="0097717F" w:rsidRPr="0097717F" w:rsidRDefault="0097717F" w:rsidP="0097717F">
      <w:pPr>
        <w:numPr>
          <w:ilvl w:val="0"/>
          <w:numId w:val="49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r w:rsidRPr="0097717F">
        <w:rPr>
          <w:rFonts w:ascii="Times New Roman" w:hAnsi="Times New Roman"/>
          <w:sz w:val="20"/>
          <w:szCs w:val="20"/>
        </w:rPr>
        <w:t xml:space="preserve">Пелевина И.Н., </w:t>
      </w:r>
      <w:proofErr w:type="spellStart"/>
      <w:r w:rsidRPr="0097717F">
        <w:rPr>
          <w:rFonts w:ascii="Times New Roman" w:hAnsi="Times New Roman"/>
          <w:sz w:val="20"/>
          <w:szCs w:val="20"/>
        </w:rPr>
        <w:t>Раров</w:t>
      </w:r>
      <w:proofErr w:type="spellEnd"/>
      <w:r w:rsidRPr="0097717F">
        <w:rPr>
          <w:rFonts w:ascii="Times New Roman" w:hAnsi="Times New Roman"/>
          <w:sz w:val="20"/>
          <w:szCs w:val="20"/>
        </w:rPr>
        <w:t xml:space="preserve"> Н.Н., </w:t>
      </w:r>
      <w:proofErr w:type="spellStart"/>
      <w:r w:rsidRPr="0097717F">
        <w:rPr>
          <w:rFonts w:ascii="Times New Roman" w:hAnsi="Times New Roman"/>
          <w:sz w:val="20"/>
          <w:szCs w:val="20"/>
        </w:rPr>
        <w:t>Филиновский</w:t>
      </w:r>
      <w:proofErr w:type="spellEnd"/>
      <w:r w:rsidRPr="0097717F">
        <w:rPr>
          <w:rFonts w:ascii="Times New Roman" w:hAnsi="Times New Roman"/>
          <w:sz w:val="20"/>
          <w:szCs w:val="20"/>
        </w:rPr>
        <w:t xml:space="preserve"> А.В. Дифференциальные уравнения высших порядков. Методич</w:t>
      </w:r>
      <w:r w:rsidRPr="0097717F">
        <w:rPr>
          <w:rFonts w:ascii="Times New Roman" w:hAnsi="Times New Roman"/>
          <w:sz w:val="20"/>
          <w:szCs w:val="20"/>
        </w:rPr>
        <w:t>е</w:t>
      </w:r>
      <w:r w:rsidRPr="0097717F">
        <w:rPr>
          <w:rFonts w:ascii="Times New Roman" w:hAnsi="Times New Roman"/>
          <w:sz w:val="20"/>
          <w:szCs w:val="20"/>
        </w:rPr>
        <w:t>ские указания для выполнения домашнего задания. – М.: Изд-во МГТУ, 2001. – 38 с.</w:t>
      </w:r>
    </w:p>
    <w:p w:rsidR="0097717F" w:rsidRPr="0097717F" w:rsidRDefault="0097717F" w:rsidP="0097717F">
      <w:pPr>
        <w:numPr>
          <w:ilvl w:val="0"/>
          <w:numId w:val="49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proofErr w:type="spellStart"/>
      <w:r w:rsidRPr="0097717F">
        <w:rPr>
          <w:rFonts w:ascii="Times New Roman" w:hAnsi="Times New Roman"/>
          <w:sz w:val="20"/>
          <w:szCs w:val="20"/>
        </w:rPr>
        <w:t>Добрица</w:t>
      </w:r>
      <w:proofErr w:type="spellEnd"/>
      <w:r w:rsidRPr="0097717F">
        <w:rPr>
          <w:rFonts w:ascii="Times New Roman" w:hAnsi="Times New Roman"/>
          <w:sz w:val="20"/>
          <w:szCs w:val="20"/>
        </w:rPr>
        <w:t xml:space="preserve"> Б.Т., Янов И.О. Системы дифференциальных уравнений. Методические указания к выполнению т</w:t>
      </w:r>
      <w:r w:rsidRPr="0097717F">
        <w:rPr>
          <w:rFonts w:ascii="Times New Roman" w:hAnsi="Times New Roman"/>
          <w:sz w:val="20"/>
          <w:szCs w:val="20"/>
        </w:rPr>
        <w:t>и</w:t>
      </w:r>
      <w:r w:rsidRPr="0097717F">
        <w:rPr>
          <w:rFonts w:ascii="Times New Roman" w:hAnsi="Times New Roman"/>
          <w:sz w:val="20"/>
          <w:szCs w:val="20"/>
        </w:rPr>
        <w:t>пового расчета. – М.: Изд-во МГТУ, 2002. – 42</w:t>
      </w:r>
      <w:r w:rsidRPr="0097717F">
        <w:rPr>
          <w:rFonts w:ascii="Times New Roman" w:hAnsi="Times New Roman"/>
          <w:sz w:val="20"/>
          <w:szCs w:val="20"/>
          <w:lang w:val="en-US"/>
        </w:rPr>
        <w:t> </w:t>
      </w:r>
      <w:r w:rsidRPr="0097717F">
        <w:rPr>
          <w:rFonts w:ascii="Times New Roman" w:hAnsi="Times New Roman"/>
          <w:sz w:val="20"/>
          <w:szCs w:val="20"/>
        </w:rPr>
        <w:t>с.</w:t>
      </w:r>
    </w:p>
    <w:p w:rsidR="0097717F" w:rsidRPr="0097717F" w:rsidRDefault="0097717F" w:rsidP="0097717F">
      <w:pPr>
        <w:numPr>
          <w:ilvl w:val="0"/>
          <w:numId w:val="49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proofErr w:type="spellStart"/>
      <w:r w:rsidRPr="0097717F">
        <w:rPr>
          <w:rFonts w:ascii="Times New Roman" w:hAnsi="Times New Roman"/>
          <w:sz w:val="20"/>
          <w:szCs w:val="20"/>
        </w:rPr>
        <w:t>Казанджан</w:t>
      </w:r>
      <w:proofErr w:type="spellEnd"/>
      <w:r w:rsidRPr="0097717F">
        <w:rPr>
          <w:rFonts w:ascii="Times New Roman" w:hAnsi="Times New Roman"/>
          <w:sz w:val="20"/>
          <w:szCs w:val="20"/>
        </w:rPr>
        <w:t xml:space="preserve"> Г.П., Савин А.С., </w:t>
      </w:r>
      <w:proofErr w:type="spellStart"/>
      <w:r w:rsidRPr="0097717F">
        <w:rPr>
          <w:rFonts w:ascii="Times New Roman" w:hAnsi="Times New Roman"/>
          <w:sz w:val="20"/>
          <w:szCs w:val="20"/>
        </w:rPr>
        <w:t>Филиновский</w:t>
      </w:r>
      <w:proofErr w:type="spellEnd"/>
      <w:r w:rsidRPr="0097717F">
        <w:rPr>
          <w:rFonts w:ascii="Times New Roman" w:hAnsi="Times New Roman"/>
          <w:sz w:val="20"/>
          <w:szCs w:val="20"/>
        </w:rPr>
        <w:t xml:space="preserve"> А.В. Системы дифференциальных уравнений и элементы теории устойчивости. Методические указания к выполнению домашнего задания. – М.: Изд-во МГТУ, 2002. – 28 с.</w:t>
      </w:r>
    </w:p>
    <w:p w:rsidR="0097717F" w:rsidRPr="0097717F" w:rsidRDefault="0097717F" w:rsidP="0097717F">
      <w:pPr>
        <w:numPr>
          <w:ilvl w:val="0"/>
          <w:numId w:val="49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proofErr w:type="spellStart"/>
      <w:r w:rsidRPr="0097717F">
        <w:rPr>
          <w:rFonts w:ascii="Times New Roman" w:hAnsi="Times New Roman"/>
          <w:sz w:val="20"/>
          <w:szCs w:val="20"/>
        </w:rPr>
        <w:t>Добрица</w:t>
      </w:r>
      <w:proofErr w:type="spellEnd"/>
      <w:r w:rsidRPr="0097717F">
        <w:rPr>
          <w:rFonts w:ascii="Times New Roman" w:hAnsi="Times New Roman"/>
          <w:sz w:val="20"/>
          <w:szCs w:val="20"/>
        </w:rPr>
        <w:t xml:space="preserve"> Б.Т., Пелевина А.Ф., Янов И.О. Элементы теории устойчивости. Методические указания. - М.: Изд-во МГТУ, 2001. – 45 с.</w:t>
      </w:r>
    </w:p>
    <w:p w:rsidR="0097717F" w:rsidRPr="0097717F" w:rsidRDefault="0097717F" w:rsidP="0097717F">
      <w:pPr>
        <w:numPr>
          <w:ilvl w:val="0"/>
          <w:numId w:val="49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r w:rsidRPr="0097717F">
        <w:rPr>
          <w:rFonts w:ascii="Times New Roman" w:hAnsi="Times New Roman"/>
          <w:sz w:val="20"/>
          <w:szCs w:val="20"/>
        </w:rPr>
        <w:t xml:space="preserve">Ковалев Я.Г., Киреева Ю.Г., Лунева М.С., </w:t>
      </w:r>
      <w:proofErr w:type="spellStart"/>
      <w:r w:rsidRPr="0097717F">
        <w:rPr>
          <w:rFonts w:ascii="Times New Roman" w:hAnsi="Times New Roman"/>
          <w:sz w:val="20"/>
          <w:szCs w:val="20"/>
        </w:rPr>
        <w:t>Тесалина</w:t>
      </w:r>
      <w:proofErr w:type="spellEnd"/>
      <w:r w:rsidRPr="0097717F">
        <w:rPr>
          <w:rFonts w:ascii="Times New Roman" w:hAnsi="Times New Roman"/>
          <w:sz w:val="20"/>
          <w:szCs w:val="20"/>
        </w:rPr>
        <w:t xml:space="preserve"> А.А. Определенный интеграл.  Методические указания для выполнения домашнего задания. – М.: МВТУ, 1987.</w:t>
      </w:r>
    </w:p>
    <w:p w:rsidR="0097717F" w:rsidRPr="0097717F" w:rsidRDefault="0097717F" w:rsidP="00C11EC7">
      <w:pPr>
        <w:numPr>
          <w:ilvl w:val="0"/>
          <w:numId w:val="49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r w:rsidRPr="0097717F">
        <w:rPr>
          <w:rFonts w:ascii="Times New Roman" w:hAnsi="Times New Roman"/>
          <w:sz w:val="20"/>
          <w:szCs w:val="20"/>
        </w:rPr>
        <w:t xml:space="preserve">Белова Т.И., </w:t>
      </w:r>
      <w:proofErr w:type="spellStart"/>
      <w:r w:rsidRPr="0097717F">
        <w:rPr>
          <w:rFonts w:ascii="Times New Roman" w:hAnsi="Times New Roman"/>
          <w:sz w:val="20"/>
          <w:szCs w:val="20"/>
        </w:rPr>
        <w:t>Грешилов</w:t>
      </w:r>
      <w:proofErr w:type="spellEnd"/>
      <w:r w:rsidRPr="0097717F">
        <w:rPr>
          <w:rFonts w:ascii="Times New Roman" w:hAnsi="Times New Roman"/>
          <w:sz w:val="20"/>
          <w:szCs w:val="20"/>
        </w:rPr>
        <w:t xml:space="preserve"> А.А., Пелевина А.Ф. Дифференциальные уравнения первого порядка. Метод. указания по курсу «Высшая математика» – М.: Изд-во МГТУ, 1989. – 32</w:t>
      </w:r>
      <w:r w:rsidRPr="0097717F">
        <w:rPr>
          <w:rFonts w:ascii="Times New Roman" w:hAnsi="Times New Roman"/>
          <w:sz w:val="20"/>
          <w:szCs w:val="20"/>
          <w:lang w:val="en-US"/>
        </w:rPr>
        <w:t> </w:t>
      </w:r>
      <w:r w:rsidRPr="0097717F">
        <w:rPr>
          <w:rFonts w:ascii="Times New Roman" w:hAnsi="Times New Roman"/>
          <w:sz w:val="20"/>
          <w:szCs w:val="20"/>
        </w:rPr>
        <w:t>с.</w:t>
      </w:r>
    </w:p>
    <w:p w:rsidR="0097717F" w:rsidRPr="0097717F" w:rsidRDefault="0097717F" w:rsidP="00C11EC7">
      <w:pPr>
        <w:numPr>
          <w:ilvl w:val="0"/>
          <w:numId w:val="49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</w:rPr>
      </w:pPr>
      <w:r w:rsidRPr="0097717F">
        <w:rPr>
          <w:rFonts w:ascii="Times New Roman" w:hAnsi="Times New Roman"/>
          <w:sz w:val="20"/>
          <w:szCs w:val="20"/>
        </w:rPr>
        <w:t xml:space="preserve">Белова Т.И., </w:t>
      </w:r>
      <w:proofErr w:type="spellStart"/>
      <w:r w:rsidRPr="0097717F">
        <w:rPr>
          <w:rFonts w:ascii="Times New Roman" w:hAnsi="Times New Roman"/>
          <w:sz w:val="20"/>
          <w:szCs w:val="20"/>
        </w:rPr>
        <w:t>Грешилов</w:t>
      </w:r>
      <w:proofErr w:type="spellEnd"/>
      <w:r w:rsidRPr="0097717F">
        <w:rPr>
          <w:rFonts w:ascii="Times New Roman" w:hAnsi="Times New Roman"/>
          <w:sz w:val="20"/>
          <w:szCs w:val="20"/>
        </w:rPr>
        <w:t xml:space="preserve"> А.А., Пелевина А.Ф. Дифференциальные уравнения высших порядков. Метод. указания по курсу «Высшая математика» – М.: Изд-во МГТУ, 1990. – 36</w:t>
      </w:r>
      <w:r w:rsidRPr="0097717F">
        <w:rPr>
          <w:rFonts w:ascii="Times New Roman" w:hAnsi="Times New Roman"/>
          <w:sz w:val="20"/>
          <w:szCs w:val="20"/>
          <w:lang w:val="en-US"/>
        </w:rPr>
        <w:t> </w:t>
      </w:r>
      <w:r w:rsidRPr="0097717F">
        <w:rPr>
          <w:rFonts w:ascii="Times New Roman" w:hAnsi="Times New Roman"/>
          <w:sz w:val="20"/>
          <w:szCs w:val="20"/>
        </w:rPr>
        <w:t>с.</w:t>
      </w:r>
    </w:p>
    <w:p w:rsidR="00540D4E" w:rsidRPr="002F1E1F" w:rsidRDefault="00540D4E" w:rsidP="00540D4E">
      <w:pPr>
        <w:pStyle w:val="3"/>
        <w:ind w:left="774"/>
        <w:rPr>
          <w:rFonts w:ascii="Times New Roman" w:hAnsi="Times New Roman" w:cs="Times New Roman"/>
          <w:i/>
          <w:sz w:val="20"/>
          <w:szCs w:val="20"/>
        </w:rPr>
      </w:pPr>
      <w:r w:rsidRPr="002F1E1F">
        <w:rPr>
          <w:rFonts w:ascii="Times New Roman" w:hAnsi="Times New Roman" w:cs="Times New Roman"/>
          <w:i/>
          <w:sz w:val="20"/>
          <w:szCs w:val="20"/>
        </w:rPr>
        <w:t>Рекомендуемые Интернет-сайты:</w:t>
      </w:r>
    </w:p>
    <w:p w:rsidR="00281353" w:rsidRPr="0073495F" w:rsidRDefault="00281353" w:rsidP="00C11EC7">
      <w:pPr>
        <w:pStyle w:val="a8"/>
        <w:numPr>
          <w:ilvl w:val="0"/>
          <w:numId w:val="50"/>
        </w:numPr>
        <w:spacing w:after="0" w:line="240" w:lineRule="auto"/>
        <w:ind w:left="357" w:hanging="357"/>
        <w:jc w:val="both"/>
        <w:rPr>
          <w:rStyle w:val="a4"/>
          <w:rFonts w:ascii="Times New Roman" w:hAnsi="Times New Roman"/>
          <w:color w:val="000000"/>
          <w:sz w:val="20"/>
          <w:szCs w:val="20"/>
          <w:u w:val="none"/>
        </w:rPr>
      </w:pPr>
      <w:r w:rsidRPr="00281353">
        <w:rPr>
          <w:rFonts w:ascii="Times New Roman" w:hAnsi="Times New Roman"/>
          <w:color w:val="000000"/>
          <w:sz w:val="20"/>
          <w:szCs w:val="20"/>
        </w:rPr>
        <w:t xml:space="preserve">Иванков П.Л. Конспект лекций по интегралам и дифференциальным уравнениям. </w:t>
      </w:r>
      <w:hyperlink r:id="rId40" w:history="1">
        <w:r w:rsidRPr="001F6C6D">
          <w:rPr>
            <w:rStyle w:val="a4"/>
            <w:rFonts w:ascii="Times New Roman" w:hAnsi="Times New Roman"/>
            <w:sz w:val="20"/>
            <w:szCs w:val="20"/>
          </w:rPr>
          <w:t>http://mathmod.bmstu.ru</w:t>
        </w:r>
      </w:hyperlink>
    </w:p>
    <w:p w:rsidR="0073495F" w:rsidRPr="00275E13" w:rsidRDefault="0073495F" w:rsidP="00C11EC7">
      <w:pPr>
        <w:pStyle w:val="a8"/>
        <w:numPr>
          <w:ilvl w:val="0"/>
          <w:numId w:val="50"/>
        </w:numPr>
        <w:spacing w:after="0" w:line="240" w:lineRule="auto"/>
        <w:ind w:left="357" w:hanging="357"/>
        <w:jc w:val="both"/>
        <w:rPr>
          <w:rFonts w:ascii="Times New Roman" w:hAnsi="Times New Roman"/>
          <w:sz w:val="20"/>
          <w:szCs w:val="20"/>
          <w:u w:val="single"/>
        </w:rPr>
      </w:pPr>
      <w:r w:rsidRPr="0073495F">
        <w:rPr>
          <w:rStyle w:val="a4"/>
          <w:rFonts w:ascii="Times New Roman" w:hAnsi="Times New Roman"/>
          <w:color w:val="auto"/>
          <w:sz w:val="20"/>
          <w:szCs w:val="20"/>
          <w:u w:val="none"/>
        </w:rPr>
        <w:t>Окулова</w:t>
      </w:r>
      <w:r>
        <w:rPr>
          <w:rStyle w:val="a4"/>
          <w:rFonts w:ascii="Times New Roman" w:hAnsi="Times New Roman"/>
          <w:color w:val="auto"/>
          <w:sz w:val="20"/>
          <w:szCs w:val="20"/>
          <w:u w:val="none"/>
        </w:rPr>
        <w:t xml:space="preserve"> Н.Н., </w:t>
      </w:r>
      <w:proofErr w:type="spellStart"/>
      <w:r>
        <w:rPr>
          <w:rStyle w:val="a4"/>
          <w:rFonts w:ascii="Times New Roman" w:hAnsi="Times New Roman"/>
          <w:color w:val="auto"/>
          <w:sz w:val="20"/>
          <w:szCs w:val="20"/>
          <w:u w:val="none"/>
        </w:rPr>
        <w:t>Фаликова</w:t>
      </w:r>
      <w:proofErr w:type="spellEnd"/>
      <w:r>
        <w:rPr>
          <w:rStyle w:val="a4"/>
          <w:rFonts w:ascii="Times New Roman" w:hAnsi="Times New Roman"/>
          <w:color w:val="auto"/>
          <w:sz w:val="20"/>
          <w:szCs w:val="20"/>
          <w:u w:val="none"/>
        </w:rPr>
        <w:t xml:space="preserve"> И.Д. Приложения определенного интеграла к решению физических задач.</w:t>
      </w:r>
      <w:r w:rsidR="00275E13" w:rsidRPr="00275E13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703A5A">
        <w:rPr>
          <w:rFonts w:ascii="Times New Roman" w:hAnsi="Times New Roman"/>
          <w:color w:val="000000"/>
          <w:sz w:val="20"/>
          <w:szCs w:val="20"/>
        </w:rPr>
        <w:t>Центр ди</w:t>
      </w:r>
      <w:r w:rsidR="00703A5A">
        <w:rPr>
          <w:rFonts w:ascii="Times New Roman" w:hAnsi="Times New Roman"/>
          <w:color w:val="000000"/>
          <w:sz w:val="20"/>
          <w:szCs w:val="20"/>
        </w:rPr>
        <w:t>с</w:t>
      </w:r>
      <w:r w:rsidR="00703A5A">
        <w:rPr>
          <w:rFonts w:ascii="Times New Roman" w:hAnsi="Times New Roman"/>
          <w:color w:val="000000"/>
          <w:sz w:val="20"/>
          <w:szCs w:val="20"/>
        </w:rPr>
        <w:t xml:space="preserve">танционного обучения (ФН-2)  </w:t>
      </w:r>
      <w:hyperlink r:id="rId41" w:history="1">
        <w:r w:rsidR="00275E13" w:rsidRPr="000B4921">
          <w:rPr>
            <w:rStyle w:val="a4"/>
            <w:rFonts w:ascii="Times New Roman" w:hAnsi="Times New Roman"/>
            <w:sz w:val="20"/>
            <w:szCs w:val="20"/>
          </w:rPr>
          <w:t>http://</w:t>
        </w:r>
        <w:proofErr w:type="spellStart"/>
        <w:r w:rsidR="00275E13" w:rsidRPr="000B4921">
          <w:rPr>
            <w:rStyle w:val="a4"/>
            <w:rFonts w:ascii="Times New Roman" w:hAnsi="Times New Roman"/>
            <w:sz w:val="20"/>
            <w:szCs w:val="20"/>
            <w:lang w:val="en-US"/>
          </w:rPr>
          <w:t>wwwcdl</w:t>
        </w:r>
        <w:proofErr w:type="spellEnd"/>
        <w:r w:rsidR="00275E13" w:rsidRPr="000B4921">
          <w:rPr>
            <w:rStyle w:val="a4"/>
            <w:rFonts w:ascii="Times New Roman" w:hAnsi="Times New Roman"/>
            <w:sz w:val="20"/>
            <w:szCs w:val="20"/>
          </w:rPr>
          <w:t>.</w:t>
        </w:r>
        <w:proofErr w:type="spellStart"/>
        <w:r w:rsidR="00275E13" w:rsidRPr="000B4921">
          <w:rPr>
            <w:rStyle w:val="a4"/>
            <w:rFonts w:ascii="Times New Roman" w:hAnsi="Times New Roman"/>
            <w:sz w:val="20"/>
            <w:szCs w:val="20"/>
          </w:rPr>
          <w:t>bmstu.ru</w:t>
        </w:r>
        <w:proofErr w:type="spellEnd"/>
      </w:hyperlink>
    </w:p>
    <w:p w:rsidR="00665EC3" w:rsidRPr="00281353" w:rsidRDefault="0011005D" w:rsidP="00C11EC7">
      <w:pPr>
        <w:pStyle w:val="a8"/>
        <w:numPr>
          <w:ilvl w:val="0"/>
          <w:numId w:val="50"/>
        </w:numPr>
        <w:spacing w:after="0" w:line="240" w:lineRule="auto"/>
        <w:ind w:left="357" w:hanging="357"/>
        <w:jc w:val="both"/>
        <w:rPr>
          <w:sz w:val="24"/>
          <w:szCs w:val="24"/>
        </w:rPr>
      </w:pPr>
      <w:hyperlink r:id="rId42" w:history="1">
        <w:r w:rsidR="00281353" w:rsidRPr="00281353">
          <w:rPr>
            <w:rStyle w:val="a4"/>
            <w:rFonts w:ascii="Times New Roman" w:hAnsi="Times New Roman"/>
            <w:sz w:val="20"/>
            <w:szCs w:val="20"/>
          </w:rPr>
          <w:t>http://www.mathelp.spb.ru</w:t>
        </w:r>
      </w:hyperlink>
      <w:r w:rsidR="00281353" w:rsidRPr="00281353">
        <w:rPr>
          <w:rFonts w:ascii="Times New Roman" w:hAnsi="Times New Roman"/>
          <w:color w:val="000000"/>
          <w:sz w:val="20"/>
          <w:szCs w:val="20"/>
        </w:rPr>
        <w:t xml:space="preserve">   - лекции по высшей математике</w:t>
      </w:r>
      <w:bookmarkStart w:id="8" w:name="_GoBack"/>
      <w:bookmarkEnd w:id="8"/>
    </w:p>
    <w:sectPr w:rsidR="00665EC3" w:rsidRPr="00281353" w:rsidSect="0097717F">
      <w:headerReference w:type="default" r:id="rId43"/>
      <w:footerReference w:type="even" r:id="rId44"/>
      <w:footerReference w:type="default" r:id="rId45"/>
      <w:type w:val="continuous"/>
      <w:pgSz w:w="11906" w:h="16838" w:code="9"/>
      <w:pgMar w:top="1701" w:right="567" w:bottom="1134" w:left="1418" w:header="567" w:footer="567" w:gutter="0"/>
      <w:cols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C23" w:rsidRDefault="008B2C23" w:rsidP="00513586">
      <w:pPr>
        <w:spacing w:after="0" w:line="240" w:lineRule="auto"/>
      </w:pPr>
      <w:r>
        <w:separator/>
      </w:r>
    </w:p>
  </w:endnote>
  <w:endnote w:type="continuationSeparator" w:id="0">
    <w:p w:rsidR="008B2C23" w:rsidRDefault="008B2C23" w:rsidP="00513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59C" w:rsidRDefault="0011005D" w:rsidP="0019259C">
    <w:pPr>
      <w:pStyle w:val="ab"/>
      <w:framePr w:wrap="around" w:vAnchor="text" w:hAnchor="margin" w:xAlign="right" w:y="1"/>
      <w:rPr>
        <w:rStyle w:val="aff5"/>
      </w:rPr>
    </w:pPr>
    <w:r>
      <w:rPr>
        <w:rStyle w:val="aff5"/>
      </w:rPr>
      <w:fldChar w:fldCharType="begin"/>
    </w:r>
    <w:r w:rsidR="00BF159C">
      <w:rPr>
        <w:rStyle w:val="aff5"/>
      </w:rPr>
      <w:instrText xml:space="preserve">PAGE  </w:instrText>
    </w:r>
    <w:r>
      <w:rPr>
        <w:rStyle w:val="aff5"/>
      </w:rPr>
      <w:fldChar w:fldCharType="end"/>
    </w:r>
  </w:p>
  <w:p w:rsidR="00BF159C" w:rsidRDefault="00BF159C" w:rsidP="0019259C">
    <w:pPr>
      <w:pStyle w:val="a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59C" w:rsidRDefault="00BF159C" w:rsidP="00BE2877">
    <w:pPr>
      <w:autoSpaceDE w:val="0"/>
      <w:autoSpaceDN w:val="0"/>
      <w:adjustRightInd w:val="0"/>
      <w:spacing w:after="0" w:line="240" w:lineRule="auto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C23" w:rsidRDefault="008B2C23" w:rsidP="00513586">
      <w:pPr>
        <w:spacing w:after="0" w:line="240" w:lineRule="auto"/>
      </w:pPr>
      <w:r>
        <w:separator/>
      </w:r>
    </w:p>
  </w:footnote>
  <w:footnote w:type="continuationSeparator" w:id="0">
    <w:p w:rsidR="008B2C23" w:rsidRDefault="008B2C23" w:rsidP="00513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59C" w:rsidRPr="00535A41" w:rsidRDefault="00BF159C" w:rsidP="00D563BD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0B2" w:rsidRPr="00535A41" w:rsidRDefault="00CC40B2" w:rsidP="00D563BD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59C" w:rsidRPr="00D563BD" w:rsidRDefault="00BF159C" w:rsidP="00D563BD">
    <w:pPr>
      <w:pStyle w:val="a9"/>
      <w:rPr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AA2A9AAE"/>
    <w:name w:val="WW8Num3"/>
    <w:lvl w:ilvl="0">
      <w:start w:val="1"/>
      <w:numFmt w:val="decimal"/>
      <w:lvlText w:val="%1."/>
      <w:lvlJc w:val="center"/>
      <w:pPr>
        <w:tabs>
          <w:tab w:val="num" w:pos="1131"/>
        </w:tabs>
        <w:ind w:left="1131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91"/>
        </w:tabs>
        <w:ind w:left="1491" w:hanging="360"/>
      </w:pPr>
      <w:rPr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851"/>
        </w:tabs>
        <w:ind w:left="1851" w:hanging="360"/>
      </w:pPr>
      <w:rPr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2211"/>
        </w:tabs>
        <w:ind w:left="2211" w:hanging="360"/>
      </w:pPr>
      <w:rPr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571"/>
        </w:tabs>
        <w:ind w:left="2571" w:hanging="360"/>
      </w:pPr>
      <w:rPr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2931"/>
        </w:tabs>
        <w:ind w:left="2931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3291"/>
        </w:tabs>
        <w:ind w:left="3291" w:hanging="360"/>
      </w:pPr>
      <w:rPr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651"/>
        </w:tabs>
        <w:ind w:left="3651" w:hanging="360"/>
      </w:pPr>
      <w:rPr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4011"/>
        </w:tabs>
        <w:ind w:left="4011" w:hanging="360"/>
      </w:pPr>
      <w:rPr>
        <w:i w:val="0"/>
        <w:iCs w:val="0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0"/>
        <w:iCs w:val="0"/>
      </w:rPr>
    </w:lvl>
  </w:abstractNum>
  <w:abstractNum w:abstractNumId="3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0"/>
        <w:iCs w:val="0"/>
      </w:rPr>
    </w:lvl>
  </w:abstractNum>
  <w:abstractNum w:abstractNumId="4">
    <w:nsid w:val="009F0783"/>
    <w:multiLevelType w:val="hybridMultilevel"/>
    <w:tmpl w:val="9592931A"/>
    <w:lvl w:ilvl="0" w:tplc="86D05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5">
    <w:nsid w:val="06A230C8"/>
    <w:multiLevelType w:val="hybridMultilevel"/>
    <w:tmpl w:val="36F6F1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79A48E3"/>
    <w:multiLevelType w:val="hybridMultilevel"/>
    <w:tmpl w:val="C60C340E"/>
    <w:lvl w:ilvl="0" w:tplc="B1D23B60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  <w:rPr>
        <w:rFonts w:hint="default"/>
        <w:i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677E9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0"/>
        <w:iCs w:val="0"/>
      </w:rPr>
    </w:lvl>
  </w:abstractNum>
  <w:abstractNum w:abstractNumId="8">
    <w:nsid w:val="098E4681"/>
    <w:multiLevelType w:val="hybridMultilevel"/>
    <w:tmpl w:val="1DDE14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A8E29CB"/>
    <w:multiLevelType w:val="multilevel"/>
    <w:tmpl w:val="23D61A1A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0B3072A5"/>
    <w:multiLevelType w:val="hybridMultilevel"/>
    <w:tmpl w:val="B1DA825E"/>
    <w:lvl w:ilvl="0" w:tplc="E8161D26">
      <w:start w:val="1"/>
      <w:numFmt w:val="decimal"/>
      <w:lvlText w:val="%1."/>
      <w:lvlJc w:val="left"/>
      <w:pPr>
        <w:tabs>
          <w:tab w:val="num" w:pos="415"/>
        </w:tabs>
        <w:ind w:left="472" w:hanging="397"/>
      </w:pPr>
      <w:rPr>
        <w:rFonts w:ascii="Times New Roman" w:eastAsia="Times New Roman" w:hAnsi="Times New Roman" w:cs="Times New Roman"/>
        <w:b w:val="0"/>
      </w:rPr>
    </w:lvl>
    <w:lvl w:ilvl="1" w:tplc="041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B723BC3"/>
    <w:multiLevelType w:val="hybridMultilevel"/>
    <w:tmpl w:val="D8245C32"/>
    <w:lvl w:ilvl="0" w:tplc="8B1E7838">
      <w:start w:val="1"/>
      <w:numFmt w:val="decimal"/>
      <w:lvlText w:val="%1."/>
      <w:lvlJc w:val="left"/>
      <w:pPr>
        <w:tabs>
          <w:tab w:val="num" w:pos="540"/>
        </w:tabs>
        <w:ind w:left="5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C8865E1"/>
    <w:multiLevelType w:val="singleLevel"/>
    <w:tmpl w:val="C64E1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12364D12"/>
    <w:multiLevelType w:val="hybridMultilevel"/>
    <w:tmpl w:val="F22C48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3AA0B1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0"/>
        <w:iCs w:val="0"/>
      </w:rPr>
    </w:lvl>
  </w:abstractNum>
  <w:abstractNum w:abstractNumId="15">
    <w:nsid w:val="1EA71A52"/>
    <w:multiLevelType w:val="hybridMultilevel"/>
    <w:tmpl w:val="FF1EB54A"/>
    <w:lvl w:ilvl="0" w:tplc="DFBCBC0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C777A6"/>
    <w:multiLevelType w:val="hybridMultilevel"/>
    <w:tmpl w:val="D06AE9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2430C0B"/>
    <w:multiLevelType w:val="hybridMultilevel"/>
    <w:tmpl w:val="A3F68C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41A3988"/>
    <w:multiLevelType w:val="hybridMultilevel"/>
    <w:tmpl w:val="83B06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7A659D"/>
    <w:multiLevelType w:val="hybridMultilevel"/>
    <w:tmpl w:val="8DE03B44"/>
    <w:lvl w:ilvl="0" w:tplc="BCFA5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5CF1FB0"/>
    <w:multiLevelType w:val="multilevel"/>
    <w:tmpl w:val="F9281AF4"/>
    <w:name w:val="WW8Num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1">
    <w:nsid w:val="261F27E5"/>
    <w:multiLevelType w:val="hybridMultilevel"/>
    <w:tmpl w:val="5DB445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A2B6790"/>
    <w:multiLevelType w:val="hybridMultilevel"/>
    <w:tmpl w:val="7102BBEA"/>
    <w:lvl w:ilvl="0" w:tplc="6624FADC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A374791"/>
    <w:multiLevelType w:val="hybridMultilevel"/>
    <w:tmpl w:val="99362152"/>
    <w:lvl w:ilvl="0" w:tplc="B1D23B60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AF524F3"/>
    <w:multiLevelType w:val="multilevel"/>
    <w:tmpl w:val="04190023"/>
    <w:styleLink w:val="a"/>
    <w:lvl w:ilvl="0">
      <w:start w:val="1"/>
      <w:numFmt w:val="upperRoman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2C82333E"/>
    <w:multiLevelType w:val="singleLevel"/>
    <w:tmpl w:val="40905622"/>
    <w:lvl w:ilvl="0">
      <w:start w:val="1"/>
      <w:numFmt w:val="decimal"/>
      <w:lvlText w:val="%1."/>
      <w:legacy w:legacy="1" w:legacySpace="0" w:legacyIndent="360"/>
      <w:lvlJc w:val="left"/>
      <w:pPr>
        <w:ind w:left="710" w:firstLine="0"/>
      </w:pPr>
      <w:rPr>
        <w:rFonts w:ascii="Times New Roman" w:hAnsi="Times New Roman" w:cs="Times New Roman" w:hint="default"/>
      </w:rPr>
    </w:lvl>
  </w:abstractNum>
  <w:abstractNum w:abstractNumId="26">
    <w:nsid w:val="2CBD06D7"/>
    <w:multiLevelType w:val="hybridMultilevel"/>
    <w:tmpl w:val="2C28666E"/>
    <w:lvl w:ilvl="0" w:tplc="D65869E8">
      <w:start w:val="1"/>
      <w:numFmt w:val="decimal"/>
      <w:lvlText w:val="%1."/>
      <w:lvlJc w:val="center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E3F6D4C"/>
    <w:multiLevelType w:val="hybridMultilevel"/>
    <w:tmpl w:val="86FACB88"/>
    <w:lvl w:ilvl="0" w:tplc="B5EE1176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23270CF"/>
    <w:multiLevelType w:val="hybridMultilevel"/>
    <w:tmpl w:val="F57ADFFE"/>
    <w:lvl w:ilvl="0" w:tplc="76F86A1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2CD3031"/>
    <w:multiLevelType w:val="hybridMultilevel"/>
    <w:tmpl w:val="7452C6C2"/>
    <w:lvl w:ilvl="0" w:tplc="8B1E783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743387C"/>
    <w:multiLevelType w:val="hybridMultilevel"/>
    <w:tmpl w:val="167AADA8"/>
    <w:lvl w:ilvl="0" w:tplc="8F8A0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663F3A">
      <w:numFmt w:val="none"/>
      <w:lvlText w:val=""/>
      <w:lvlJc w:val="left"/>
      <w:pPr>
        <w:tabs>
          <w:tab w:val="num" w:pos="360"/>
        </w:tabs>
      </w:pPr>
    </w:lvl>
    <w:lvl w:ilvl="2" w:tplc="00ECBA0A">
      <w:numFmt w:val="none"/>
      <w:lvlText w:val=""/>
      <w:lvlJc w:val="left"/>
      <w:pPr>
        <w:tabs>
          <w:tab w:val="num" w:pos="360"/>
        </w:tabs>
      </w:pPr>
    </w:lvl>
    <w:lvl w:ilvl="3" w:tplc="7F9A9C24">
      <w:numFmt w:val="none"/>
      <w:lvlText w:val=""/>
      <w:lvlJc w:val="left"/>
      <w:pPr>
        <w:tabs>
          <w:tab w:val="num" w:pos="360"/>
        </w:tabs>
      </w:pPr>
    </w:lvl>
    <w:lvl w:ilvl="4" w:tplc="BAAE5EDC">
      <w:numFmt w:val="none"/>
      <w:lvlText w:val=""/>
      <w:lvlJc w:val="left"/>
      <w:pPr>
        <w:tabs>
          <w:tab w:val="num" w:pos="360"/>
        </w:tabs>
      </w:pPr>
    </w:lvl>
    <w:lvl w:ilvl="5" w:tplc="AD4E0FA0">
      <w:numFmt w:val="none"/>
      <w:lvlText w:val=""/>
      <w:lvlJc w:val="left"/>
      <w:pPr>
        <w:tabs>
          <w:tab w:val="num" w:pos="360"/>
        </w:tabs>
      </w:pPr>
    </w:lvl>
    <w:lvl w:ilvl="6" w:tplc="CA4EC48A">
      <w:numFmt w:val="none"/>
      <w:lvlText w:val=""/>
      <w:lvlJc w:val="left"/>
      <w:pPr>
        <w:tabs>
          <w:tab w:val="num" w:pos="360"/>
        </w:tabs>
      </w:pPr>
    </w:lvl>
    <w:lvl w:ilvl="7" w:tplc="8CA6306C">
      <w:numFmt w:val="none"/>
      <w:lvlText w:val=""/>
      <w:lvlJc w:val="left"/>
      <w:pPr>
        <w:tabs>
          <w:tab w:val="num" w:pos="360"/>
        </w:tabs>
      </w:pPr>
    </w:lvl>
    <w:lvl w:ilvl="8" w:tplc="24DA384A">
      <w:numFmt w:val="none"/>
      <w:lvlText w:val=""/>
      <w:lvlJc w:val="left"/>
      <w:pPr>
        <w:tabs>
          <w:tab w:val="num" w:pos="360"/>
        </w:tabs>
      </w:pPr>
    </w:lvl>
  </w:abstractNum>
  <w:abstractNum w:abstractNumId="31">
    <w:nsid w:val="3E9237C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0"/>
        <w:iCs w:val="0"/>
      </w:rPr>
    </w:lvl>
  </w:abstractNum>
  <w:abstractNum w:abstractNumId="32">
    <w:nsid w:val="405114E4"/>
    <w:multiLevelType w:val="hybridMultilevel"/>
    <w:tmpl w:val="89F2A2B0"/>
    <w:lvl w:ilvl="0" w:tplc="6624FADC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0860BE9"/>
    <w:multiLevelType w:val="hybridMultilevel"/>
    <w:tmpl w:val="ED149C96"/>
    <w:lvl w:ilvl="0" w:tplc="6624FADC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0DA2582"/>
    <w:multiLevelType w:val="hybridMultilevel"/>
    <w:tmpl w:val="86DC2A56"/>
    <w:lvl w:ilvl="0" w:tplc="ADCAC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5A3DF2">
      <w:numFmt w:val="none"/>
      <w:lvlText w:val=""/>
      <w:lvlJc w:val="left"/>
      <w:pPr>
        <w:tabs>
          <w:tab w:val="num" w:pos="360"/>
        </w:tabs>
      </w:pPr>
    </w:lvl>
    <w:lvl w:ilvl="2" w:tplc="FF6A0B06">
      <w:numFmt w:val="none"/>
      <w:lvlText w:val=""/>
      <w:lvlJc w:val="left"/>
      <w:pPr>
        <w:tabs>
          <w:tab w:val="num" w:pos="360"/>
        </w:tabs>
      </w:pPr>
    </w:lvl>
    <w:lvl w:ilvl="3" w:tplc="33CEB468">
      <w:numFmt w:val="none"/>
      <w:lvlText w:val=""/>
      <w:lvlJc w:val="left"/>
      <w:pPr>
        <w:tabs>
          <w:tab w:val="num" w:pos="360"/>
        </w:tabs>
      </w:pPr>
    </w:lvl>
    <w:lvl w:ilvl="4" w:tplc="AF76C88E">
      <w:numFmt w:val="none"/>
      <w:lvlText w:val=""/>
      <w:lvlJc w:val="left"/>
      <w:pPr>
        <w:tabs>
          <w:tab w:val="num" w:pos="360"/>
        </w:tabs>
      </w:pPr>
    </w:lvl>
    <w:lvl w:ilvl="5" w:tplc="9C528636">
      <w:numFmt w:val="none"/>
      <w:lvlText w:val=""/>
      <w:lvlJc w:val="left"/>
      <w:pPr>
        <w:tabs>
          <w:tab w:val="num" w:pos="360"/>
        </w:tabs>
      </w:pPr>
    </w:lvl>
    <w:lvl w:ilvl="6" w:tplc="62AE183C">
      <w:numFmt w:val="none"/>
      <w:lvlText w:val=""/>
      <w:lvlJc w:val="left"/>
      <w:pPr>
        <w:tabs>
          <w:tab w:val="num" w:pos="360"/>
        </w:tabs>
      </w:pPr>
    </w:lvl>
    <w:lvl w:ilvl="7" w:tplc="016271AC">
      <w:numFmt w:val="none"/>
      <w:lvlText w:val=""/>
      <w:lvlJc w:val="left"/>
      <w:pPr>
        <w:tabs>
          <w:tab w:val="num" w:pos="360"/>
        </w:tabs>
      </w:pPr>
    </w:lvl>
    <w:lvl w:ilvl="8" w:tplc="353E13DC">
      <w:numFmt w:val="none"/>
      <w:lvlText w:val=""/>
      <w:lvlJc w:val="left"/>
      <w:pPr>
        <w:tabs>
          <w:tab w:val="num" w:pos="360"/>
        </w:tabs>
      </w:pPr>
    </w:lvl>
  </w:abstractNum>
  <w:abstractNum w:abstractNumId="35">
    <w:nsid w:val="48D37AE6"/>
    <w:multiLevelType w:val="hybridMultilevel"/>
    <w:tmpl w:val="DCE6FCAA"/>
    <w:lvl w:ilvl="0" w:tplc="B322C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4E706DBB"/>
    <w:multiLevelType w:val="hybridMultilevel"/>
    <w:tmpl w:val="C6B00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1737D34"/>
    <w:multiLevelType w:val="hybridMultilevel"/>
    <w:tmpl w:val="0E7E73B6"/>
    <w:name w:val="WW8Num3222"/>
    <w:lvl w:ilvl="0" w:tplc="C22A76C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26C4BD8" w:tentative="1">
      <w:start w:val="1"/>
      <w:numFmt w:val="lowerLetter"/>
      <w:lvlText w:val="%2."/>
      <w:lvlJc w:val="left"/>
      <w:pPr>
        <w:ind w:left="1440" w:hanging="360"/>
      </w:pPr>
    </w:lvl>
    <w:lvl w:ilvl="2" w:tplc="F1B4514A" w:tentative="1">
      <w:start w:val="1"/>
      <w:numFmt w:val="lowerRoman"/>
      <w:lvlText w:val="%3."/>
      <w:lvlJc w:val="right"/>
      <w:pPr>
        <w:ind w:left="2160" w:hanging="180"/>
      </w:pPr>
    </w:lvl>
    <w:lvl w:ilvl="3" w:tplc="F52C1EAE" w:tentative="1">
      <w:start w:val="1"/>
      <w:numFmt w:val="decimal"/>
      <w:lvlText w:val="%4."/>
      <w:lvlJc w:val="left"/>
      <w:pPr>
        <w:ind w:left="2880" w:hanging="360"/>
      </w:pPr>
    </w:lvl>
    <w:lvl w:ilvl="4" w:tplc="50704C58" w:tentative="1">
      <w:start w:val="1"/>
      <w:numFmt w:val="lowerLetter"/>
      <w:lvlText w:val="%5."/>
      <w:lvlJc w:val="left"/>
      <w:pPr>
        <w:ind w:left="3600" w:hanging="360"/>
      </w:pPr>
    </w:lvl>
    <w:lvl w:ilvl="5" w:tplc="290AD3D0" w:tentative="1">
      <w:start w:val="1"/>
      <w:numFmt w:val="lowerRoman"/>
      <w:lvlText w:val="%6."/>
      <w:lvlJc w:val="right"/>
      <w:pPr>
        <w:ind w:left="4320" w:hanging="180"/>
      </w:pPr>
    </w:lvl>
    <w:lvl w:ilvl="6" w:tplc="6D7A6BAC" w:tentative="1">
      <w:start w:val="1"/>
      <w:numFmt w:val="decimal"/>
      <w:lvlText w:val="%7."/>
      <w:lvlJc w:val="left"/>
      <w:pPr>
        <w:ind w:left="5040" w:hanging="360"/>
      </w:pPr>
    </w:lvl>
    <w:lvl w:ilvl="7" w:tplc="FFF27FB2" w:tentative="1">
      <w:start w:val="1"/>
      <w:numFmt w:val="lowerLetter"/>
      <w:lvlText w:val="%8."/>
      <w:lvlJc w:val="left"/>
      <w:pPr>
        <w:ind w:left="5760" w:hanging="360"/>
      </w:pPr>
    </w:lvl>
    <w:lvl w:ilvl="8" w:tplc="6E2858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18A6B05"/>
    <w:multiLevelType w:val="multilevel"/>
    <w:tmpl w:val="F67A44A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080"/>
        </w:tabs>
        <w:ind w:left="-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440"/>
        </w:tabs>
        <w:ind w:left="-1440" w:hanging="1440"/>
      </w:pPr>
      <w:rPr>
        <w:rFonts w:hint="default"/>
      </w:rPr>
    </w:lvl>
  </w:abstractNum>
  <w:abstractNum w:abstractNumId="39">
    <w:nsid w:val="591E27B9"/>
    <w:multiLevelType w:val="hybridMultilevel"/>
    <w:tmpl w:val="44946818"/>
    <w:name w:val="WW8Num322"/>
    <w:lvl w:ilvl="0" w:tplc="31DAF61C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 w:tplc="40A4511C" w:tentative="1">
      <w:start w:val="1"/>
      <w:numFmt w:val="lowerLetter"/>
      <w:lvlText w:val="%2."/>
      <w:lvlJc w:val="left"/>
      <w:pPr>
        <w:ind w:left="1440" w:hanging="360"/>
      </w:pPr>
    </w:lvl>
    <w:lvl w:ilvl="2" w:tplc="FFCA8870" w:tentative="1">
      <w:start w:val="1"/>
      <w:numFmt w:val="lowerRoman"/>
      <w:lvlText w:val="%3."/>
      <w:lvlJc w:val="right"/>
      <w:pPr>
        <w:ind w:left="2160" w:hanging="180"/>
      </w:pPr>
    </w:lvl>
    <w:lvl w:ilvl="3" w:tplc="D8EC732E" w:tentative="1">
      <w:start w:val="1"/>
      <w:numFmt w:val="decimal"/>
      <w:lvlText w:val="%4."/>
      <w:lvlJc w:val="left"/>
      <w:pPr>
        <w:ind w:left="2880" w:hanging="360"/>
      </w:pPr>
    </w:lvl>
    <w:lvl w:ilvl="4" w:tplc="2C6A5552" w:tentative="1">
      <w:start w:val="1"/>
      <w:numFmt w:val="lowerLetter"/>
      <w:lvlText w:val="%5."/>
      <w:lvlJc w:val="left"/>
      <w:pPr>
        <w:ind w:left="3600" w:hanging="360"/>
      </w:pPr>
    </w:lvl>
    <w:lvl w:ilvl="5" w:tplc="B768B02A" w:tentative="1">
      <w:start w:val="1"/>
      <w:numFmt w:val="lowerRoman"/>
      <w:lvlText w:val="%6."/>
      <w:lvlJc w:val="right"/>
      <w:pPr>
        <w:ind w:left="4320" w:hanging="180"/>
      </w:pPr>
    </w:lvl>
    <w:lvl w:ilvl="6" w:tplc="B0706626" w:tentative="1">
      <w:start w:val="1"/>
      <w:numFmt w:val="decimal"/>
      <w:lvlText w:val="%7."/>
      <w:lvlJc w:val="left"/>
      <w:pPr>
        <w:ind w:left="5040" w:hanging="360"/>
      </w:pPr>
    </w:lvl>
    <w:lvl w:ilvl="7" w:tplc="55282F9E" w:tentative="1">
      <w:start w:val="1"/>
      <w:numFmt w:val="lowerLetter"/>
      <w:lvlText w:val="%8."/>
      <w:lvlJc w:val="left"/>
      <w:pPr>
        <w:ind w:left="5760" w:hanging="360"/>
      </w:pPr>
    </w:lvl>
    <w:lvl w:ilvl="8" w:tplc="1884E1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AEB2B5B"/>
    <w:multiLevelType w:val="hybridMultilevel"/>
    <w:tmpl w:val="D5584D94"/>
    <w:lvl w:ilvl="0" w:tplc="6172E16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/>
        <w:b w:val="0"/>
        <w:sz w:val="22"/>
        <w:szCs w:val="22"/>
      </w:rPr>
    </w:lvl>
    <w:lvl w:ilvl="1" w:tplc="9A82DF82">
      <w:start w:val="19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  <w:b w:val="0"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41">
    <w:nsid w:val="5D096923"/>
    <w:multiLevelType w:val="hybridMultilevel"/>
    <w:tmpl w:val="761C8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5F6B4838"/>
    <w:multiLevelType w:val="hybridMultilevel"/>
    <w:tmpl w:val="A3F8D586"/>
    <w:lvl w:ilvl="0" w:tplc="40905622">
      <w:start w:val="1"/>
      <w:numFmt w:val="decimal"/>
      <w:lvlText w:val="%1."/>
      <w:legacy w:legacy="1" w:legacySpace="0" w:legacyIndent="360"/>
      <w:lvlJc w:val="left"/>
      <w:pPr>
        <w:ind w:left="71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2A05D66"/>
    <w:multiLevelType w:val="singleLevel"/>
    <w:tmpl w:val="B4908E84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4">
    <w:nsid w:val="64F31C3B"/>
    <w:multiLevelType w:val="multilevel"/>
    <w:tmpl w:val="A42A815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848" w:hanging="432"/>
      </w:pPr>
      <w:rPr>
        <w:rFonts w:hint="default"/>
      </w:rPr>
    </w:lvl>
    <w:lvl w:ilvl="2">
      <w:start w:val="1"/>
      <w:numFmt w:val="bullet"/>
      <w:lvlText w:val="▼"/>
      <w:lvlJc w:val="left"/>
      <w:pPr>
        <w:tabs>
          <w:tab w:val="num" w:pos="1440"/>
        </w:tabs>
        <w:ind w:left="1212" w:hanging="504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5">
    <w:nsid w:val="666737F6"/>
    <w:multiLevelType w:val="hybridMultilevel"/>
    <w:tmpl w:val="23D27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6CBF3021"/>
    <w:multiLevelType w:val="hybridMultilevel"/>
    <w:tmpl w:val="4A68D0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6DC737AC"/>
    <w:multiLevelType w:val="hybridMultilevel"/>
    <w:tmpl w:val="83FE251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>
    <w:nsid w:val="6FDA4F5B"/>
    <w:multiLevelType w:val="singleLevel"/>
    <w:tmpl w:val="40905622"/>
    <w:lvl w:ilvl="0">
      <w:start w:val="1"/>
      <w:numFmt w:val="decimal"/>
      <w:lvlText w:val="%1."/>
      <w:legacy w:legacy="1" w:legacySpace="0" w:legacyIndent="360"/>
      <w:lvlJc w:val="left"/>
      <w:pPr>
        <w:ind w:left="710" w:firstLine="0"/>
      </w:pPr>
      <w:rPr>
        <w:rFonts w:ascii="Times New Roman" w:hAnsi="Times New Roman" w:cs="Times New Roman" w:hint="default"/>
      </w:rPr>
    </w:lvl>
  </w:abstractNum>
  <w:abstractNum w:abstractNumId="49">
    <w:nsid w:val="786052FE"/>
    <w:multiLevelType w:val="hybridMultilevel"/>
    <w:tmpl w:val="A822C35E"/>
    <w:lvl w:ilvl="0" w:tplc="4ED228D2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50">
    <w:nsid w:val="795A3782"/>
    <w:multiLevelType w:val="hybridMultilevel"/>
    <w:tmpl w:val="76D2D8DA"/>
    <w:lvl w:ilvl="0" w:tplc="4ED228D2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7B0C5C27"/>
    <w:multiLevelType w:val="hybridMultilevel"/>
    <w:tmpl w:val="2148498C"/>
    <w:lvl w:ilvl="0" w:tplc="95A8E47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7C3EDE3E" w:tentative="1">
      <w:start w:val="1"/>
      <w:numFmt w:val="lowerLetter"/>
      <w:lvlText w:val="%2."/>
      <w:lvlJc w:val="left"/>
      <w:pPr>
        <w:ind w:left="1440" w:hanging="360"/>
      </w:pPr>
    </w:lvl>
    <w:lvl w:ilvl="2" w:tplc="8EECA03E" w:tentative="1">
      <w:start w:val="1"/>
      <w:numFmt w:val="lowerRoman"/>
      <w:lvlText w:val="%3."/>
      <w:lvlJc w:val="right"/>
      <w:pPr>
        <w:ind w:left="2160" w:hanging="180"/>
      </w:pPr>
    </w:lvl>
    <w:lvl w:ilvl="3" w:tplc="0356669A" w:tentative="1">
      <w:start w:val="1"/>
      <w:numFmt w:val="decimal"/>
      <w:lvlText w:val="%4."/>
      <w:lvlJc w:val="left"/>
      <w:pPr>
        <w:ind w:left="2880" w:hanging="360"/>
      </w:pPr>
    </w:lvl>
    <w:lvl w:ilvl="4" w:tplc="83803CA4" w:tentative="1">
      <w:start w:val="1"/>
      <w:numFmt w:val="lowerLetter"/>
      <w:lvlText w:val="%5."/>
      <w:lvlJc w:val="left"/>
      <w:pPr>
        <w:ind w:left="3600" w:hanging="360"/>
      </w:pPr>
    </w:lvl>
    <w:lvl w:ilvl="5" w:tplc="EC423FE2" w:tentative="1">
      <w:start w:val="1"/>
      <w:numFmt w:val="lowerRoman"/>
      <w:lvlText w:val="%6."/>
      <w:lvlJc w:val="right"/>
      <w:pPr>
        <w:ind w:left="4320" w:hanging="180"/>
      </w:pPr>
    </w:lvl>
    <w:lvl w:ilvl="6" w:tplc="1DC21BAE" w:tentative="1">
      <w:start w:val="1"/>
      <w:numFmt w:val="decimal"/>
      <w:lvlText w:val="%7."/>
      <w:lvlJc w:val="left"/>
      <w:pPr>
        <w:ind w:left="5040" w:hanging="360"/>
      </w:pPr>
    </w:lvl>
    <w:lvl w:ilvl="7" w:tplc="4ADE85CA" w:tentative="1">
      <w:start w:val="1"/>
      <w:numFmt w:val="lowerLetter"/>
      <w:lvlText w:val="%8."/>
      <w:lvlJc w:val="left"/>
      <w:pPr>
        <w:ind w:left="5760" w:hanging="360"/>
      </w:pPr>
    </w:lvl>
    <w:lvl w:ilvl="8" w:tplc="1B0889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BB35941"/>
    <w:multiLevelType w:val="hybridMultilevel"/>
    <w:tmpl w:val="DA9085F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3">
    <w:nsid w:val="7D463BD1"/>
    <w:multiLevelType w:val="hybridMultilevel"/>
    <w:tmpl w:val="43D6FCD0"/>
    <w:lvl w:ilvl="0" w:tplc="BC46550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32CE58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2A2CF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664A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03D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71C69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4ADB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6024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52E4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7FC73AC2"/>
    <w:multiLevelType w:val="hybridMultilevel"/>
    <w:tmpl w:val="C49E63F4"/>
    <w:lvl w:ilvl="0" w:tplc="358495D8">
      <w:start w:val="1"/>
      <w:numFmt w:val="decimal"/>
      <w:lvlText w:val="%1."/>
      <w:lvlJc w:val="center"/>
      <w:pPr>
        <w:ind w:left="900" w:hanging="360"/>
      </w:pPr>
      <w:rPr>
        <w:rFonts w:hint="default"/>
      </w:rPr>
    </w:lvl>
    <w:lvl w:ilvl="1" w:tplc="B1C2CED0" w:tentative="1">
      <w:start w:val="1"/>
      <w:numFmt w:val="lowerLetter"/>
      <w:lvlText w:val="%2."/>
      <w:lvlJc w:val="left"/>
      <w:pPr>
        <w:ind w:left="1194" w:hanging="360"/>
      </w:pPr>
    </w:lvl>
    <w:lvl w:ilvl="2" w:tplc="0419001B" w:tentative="1">
      <w:start w:val="1"/>
      <w:numFmt w:val="lowerRoman"/>
      <w:lvlText w:val="%3."/>
      <w:lvlJc w:val="right"/>
      <w:pPr>
        <w:ind w:left="1914" w:hanging="180"/>
      </w:pPr>
    </w:lvl>
    <w:lvl w:ilvl="3" w:tplc="0419000F" w:tentative="1">
      <w:start w:val="1"/>
      <w:numFmt w:val="decimal"/>
      <w:lvlText w:val="%4."/>
      <w:lvlJc w:val="left"/>
      <w:pPr>
        <w:ind w:left="2634" w:hanging="360"/>
      </w:pPr>
    </w:lvl>
    <w:lvl w:ilvl="4" w:tplc="04190019" w:tentative="1">
      <w:start w:val="1"/>
      <w:numFmt w:val="lowerLetter"/>
      <w:lvlText w:val="%5."/>
      <w:lvlJc w:val="left"/>
      <w:pPr>
        <w:ind w:left="3354" w:hanging="360"/>
      </w:pPr>
    </w:lvl>
    <w:lvl w:ilvl="5" w:tplc="0419001B" w:tentative="1">
      <w:start w:val="1"/>
      <w:numFmt w:val="lowerRoman"/>
      <w:lvlText w:val="%6."/>
      <w:lvlJc w:val="right"/>
      <w:pPr>
        <w:ind w:left="4074" w:hanging="180"/>
      </w:pPr>
    </w:lvl>
    <w:lvl w:ilvl="6" w:tplc="0419000F" w:tentative="1">
      <w:start w:val="1"/>
      <w:numFmt w:val="decimal"/>
      <w:lvlText w:val="%7."/>
      <w:lvlJc w:val="left"/>
      <w:pPr>
        <w:ind w:left="4794" w:hanging="360"/>
      </w:pPr>
    </w:lvl>
    <w:lvl w:ilvl="7" w:tplc="04190019" w:tentative="1">
      <w:start w:val="1"/>
      <w:numFmt w:val="lowerLetter"/>
      <w:lvlText w:val="%8."/>
      <w:lvlJc w:val="left"/>
      <w:pPr>
        <w:ind w:left="5514" w:hanging="360"/>
      </w:pPr>
    </w:lvl>
    <w:lvl w:ilvl="8" w:tplc="0419001B" w:tentative="1">
      <w:start w:val="1"/>
      <w:numFmt w:val="lowerRoman"/>
      <w:lvlText w:val="%9."/>
      <w:lvlJc w:val="right"/>
      <w:pPr>
        <w:ind w:left="6234" w:hanging="180"/>
      </w:pPr>
    </w:lvl>
  </w:abstractNum>
  <w:num w:numId="1">
    <w:abstractNumId w:val="53"/>
  </w:num>
  <w:num w:numId="2">
    <w:abstractNumId w:val="32"/>
  </w:num>
  <w:num w:numId="3">
    <w:abstractNumId w:val="22"/>
  </w:num>
  <w:num w:numId="4">
    <w:abstractNumId w:val="12"/>
  </w:num>
  <w:num w:numId="5">
    <w:abstractNumId w:val="33"/>
  </w:num>
  <w:num w:numId="6">
    <w:abstractNumId w:val="47"/>
  </w:num>
  <w:num w:numId="7">
    <w:abstractNumId w:val="29"/>
  </w:num>
  <w:num w:numId="8">
    <w:abstractNumId w:val="17"/>
  </w:num>
  <w:num w:numId="9">
    <w:abstractNumId w:val="3"/>
  </w:num>
  <w:num w:numId="10">
    <w:abstractNumId w:val="51"/>
  </w:num>
  <w:num w:numId="11">
    <w:abstractNumId w:val="26"/>
  </w:num>
  <w:num w:numId="12">
    <w:abstractNumId w:val="54"/>
  </w:num>
  <w:num w:numId="13">
    <w:abstractNumId w:val="28"/>
  </w:num>
  <w:num w:numId="14">
    <w:abstractNumId w:val="34"/>
  </w:num>
  <w:num w:numId="15">
    <w:abstractNumId w:val="38"/>
  </w:num>
  <w:num w:numId="16">
    <w:abstractNumId w:val="24"/>
  </w:num>
  <w:num w:numId="17">
    <w:abstractNumId w:val="44"/>
  </w:num>
  <w:num w:numId="18">
    <w:abstractNumId w:val="10"/>
  </w:num>
  <w:num w:numId="19">
    <w:abstractNumId w:val="19"/>
  </w:num>
  <w:num w:numId="20">
    <w:abstractNumId w:val="9"/>
  </w:num>
  <w:num w:numId="21">
    <w:abstractNumId w:val="14"/>
  </w:num>
  <w:num w:numId="22">
    <w:abstractNumId w:val="7"/>
  </w:num>
  <w:num w:numId="23">
    <w:abstractNumId w:val="31"/>
  </w:num>
  <w:num w:numId="24">
    <w:abstractNumId w:val="4"/>
  </w:num>
  <w:num w:numId="25">
    <w:abstractNumId w:val="30"/>
  </w:num>
  <w:num w:numId="26">
    <w:abstractNumId w:val="45"/>
  </w:num>
  <w:num w:numId="27">
    <w:abstractNumId w:val="35"/>
  </w:num>
  <w:num w:numId="28">
    <w:abstractNumId w:val="25"/>
    <w:lvlOverride w:ilvl="0">
      <w:startOverride w:val="1"/>
    </w:lvlOverride>
  </w:num>
  <w:num w:numId="29">
    <w:abstractNumId w:val="42"/>
  </w:num>
  <w:num w:numId="30">
    <w:abstractNumId w:val="48"/>
  </w:num>
  <w:num w:numId="31">
    <w:abstractNumId w:val="43"/>
    <w:lvlOverride w:ilvl="0">
      <w:startOverride w:val="1"/>
    </w:lvlOverride>
  </w:num>
  <w:num w:numId="32">
    <w:abstractNumId w:val="40"/>
  </w:num>
  <w:num w:numId="33">
    <w:abstractNumId w:val="49"/>
  </w:num>
  <w:num w:numId="34">
    <w:abstractNumId w:val="11"/>
  </w:num>
  <w:num w:numId="35">
    <w:abstractNumId w:val="50"/>
  </w:num>
  <w:num w:numId="36">
    <w:abstractNumId w:val="23"/>
  </w:num>
  <w:num w:numId="37">
    <w:abstractNumId w:val="27"/>
  </w:num>
  <w:num w:numId="38">
    <w:abstractNumId w:val="15"/>
  </w:num>
  <w:num w:numId="39">
    <w:abstractNumId w:val="6"/>
  </w:num>
  <w:num w:numId="40">
    <w:abstractNumId w:val="0"/>
  </w:num>
  <w:num w:numId="41">
    <w:abstractNumId w:val="41"/>
  </w:num>
  <w:num w:numId="42">
    <w:abstractNumId w:val="16"/>
  </w:num>
  <w:num w:numId="43">
    <w:abstractNumId w:val="13"/>
  </w:num>
  <w:num w:numId="44">
    <w:abstractNumId w:val="46"/>
  </w:num>
  <w:num w:numId="45">
    <w:abstractNumId w:val="52"/>
  </w:num>
  <w:num w:numId="46">
    <w:abstractNumId w:val="36"/>
  </w:num>
  <w:num w:numId="47">
    <w:abstractNumId w:val="8"/>
  </w:num>
  <w:num w:numId="48">
    <w:abstractNumId w:val="21"/>
  </w:num>
  <w:num w:numId="49">
    <w:abstractNumId w:val="5"/>
  </w:num>
  <w:num w:numId="50">
    <w:abstractNumId w:val="18"/>
  </w:num>
  <w:numIdMacAtCleanup w:val="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71937"/>
    <w:rsid w:val="00011486"/>
    <w:rsid w:val="000141D9"/>
    <w:rsid w:val="00020E63"/>
    <w:rsid w:val="00022D26"/>
    <w:rsid w:val="0002635F"/>
    <w:rsid w:val="00026E5D"/>
    <w:rsid w:val="00027CE5"/>
    <w:rsid w:val="00031A32"/>
    <w:rsid w:val="00033134"/>
    <w:rsid w:val="000420A2"/>
    <w:rsid w:val="00044A08"/>
    <w:rsid w:val="00047CB7"/>
    <w:rsid w:val="0005263E"/>
    <w:rsid w:val="000537B7"/>
    <w:rsid w:val="00064250"/>
    <w:rsid w:val="0007332D"/>
    <w:rsid w:val="00073930"/>
    <w:rsid w:val="00090BFF"/>
    <w:rsid w:val="000920A3"/>
    <w:rsid w:val="000A6DC5"/>
    <w:rsid w:val="000A73BB"/>
    <w:rsid w:val="000A76B9"/>
    <w:rsid w:val="000B0C76"/>
    <w:rsid w:val="000B1378"/>
    <w:rsid w:val="000B6FE5"/>
    <w:rsid w:val="000B748E"/>
    <w:rsid w:val="000D72C8"/>
    <w:rsid w:val="000F08D7"/>
    <w:rsid w:val="00103736"/>
    <w:rsid w:val="0011005D"/>
    <w:rsid w:val="0012384C"/>
    <w:rsid w:val="001241DB"/>
    <w:rsid w:val="0012583C"/>
    <w:rsid w:val="00131E33"/>
    <w:rsid w:val="00134EC1"/>
    <w:rsid w:val="00135335"/>
    <w:rsid w:val="00142BAC"/>
    <w:rsid w:val="00143D24"/>
    <w:rsid w:val="00157E05"/>
    <w:rsid w:val="001622D1"/>
    <w:rsid w:val="00164606"/>
    <w:rsid w:val="0018096F"/>
    <w:rsid w:val="00181E3A"/>
    <w:rsid w:val="00183C9A"/>
    <w:rsid w:val="00186633"/>
    <w:rsid w:val="0019259C"/>
    <w:rsid w:val="00193C08"/>
    <w:rsid w:val="001A3E19"/>
    <w:rsid w:val="001B1654"/>
    <w:rsid w:val="001B44C3"/>
    <w:rsid w:val="001C262D"/>
    <w:rsid w:val="001C31E2"/>
    <w:rsid w:val="001C380D"/>
    <w:rsid w:val="001C5764"/>
    <w:rsid w:val="001D2087"/>
    <w:rsid w:val="001D7712"/>
    <w:rsid w:val="001E0B21"/>
    <w:rsid w:val="001E34F9"/>
    <w:rsid w:val="001E59FF"/>
    <w:rsid w:val="001F24E3"/>
    <w:rsid w:val="001F6102"/>
    <w:rsid w:val="002063D2"/>
    <w:rsid w:val="00222F30"/>
    <w:rsid w:val="0023275A"/>
    <w:rsid w:val="00250D1F"/>
    <w:rsid w:val="002701C0"/>
    <w:rsid w:val="002718E2"/>
    <w:rsid w:val="0027352D"/>
    <w:rsid w:val="00275A4F"/>
    <w:rsid w:val="00275E13"/>
    <w:rsid w:val="0028079D"/>
    <w:rsid w:val="00281353"/>
    <w:rsid w:val="0028165A"/>
    <w:rsid w:val="00295828"/>
    <w:rsid w:val="002B5CD7"/>
    <w:rsid w:val="002B6E3E"/>
    <w:rsid w:val="002E2C5F"/>
    <w:rsid w:val="002E576B"/>
    <w:rsid w:val="002E7155"/>
    <w:rsid w:val="002F1E1F"/>
    <w:rsid w:val="002F25D3"/>
    <w:rsid w:val="002F4163"/>
    <w:rsid w:val="002F6615"/>
    <w:rsid w:val="00313C6D"/>
    <w:rsid w:val="00333240"/>
    <w:rsid w:val="00333821"/>
    <w:rsid w:val="00334730"/>
    <w:rsid w:val="00337336"/>
    <w:rsid w:val="003501A9"/>
    <w:rsid w:val="00357C7B"/>
    <w:rsid w:val="00364F8A"/>
    <w:rsid w:val="00366D92"/>
    <w:rsid w:val="00372C49"/>
    <w:rsid w:val="00385F2F"/>
    <w:rsid w:val="00395FB8"/>
    <w:rsid w:val="00396726"/>
    <w:rsid w:val="003A2885"/>
    <w:rsid w:val="003A2A2B"/>
    <w:rsid w:val="003A4855"/>
    <w:rsid w:val="003B1560"/>
    <w:rsid w:val="003C5DA9"/>
    <w:rsid w:val="003D355F"/>
    <w:rsid w:val="0040561C"/>
    <w:rsid w:val="00433C31"/>
    <w:rsid w:val="004417F8"/>
    <w:rsid w:val="0044627B"/>
    <w:rsid w:val="00454909"/>
    <w:rsid w:val="004615A9"/>
    <w:rsid w:val="00473755"/>
    <w:rsid w:val="004844D5"/>
    <w:rsid w:val="00487176"/>
    <w:rsid w:val="004A7385"/>
    <w:rsid w:val="004A7C4A"/>
    <w:rsid w:val="004B1AB2"/>
    <w:rsid w:val="004B5773"/>
    <w:rsid w:val="004C0CD0"/>
    <w:rsid w:val="004C5EF3"/>
    <w:rsid w:val="004D59E1"/>
    <w:rsid w:val="004D7BD9"/>
    <w:rsid w:val="004E3F32"/>
    <w:rsid w:val="004E66F0"/>
    <w:rsid w:val="004F33EF"/>
    <w:rsid w:val="00503593"/>
    <w:rsid w:val="00513586"/>
    <w:rsid w:val="00513AA3"/>
    <w:rsid w:val="00526CAA"/>
    <w:rsid w:val="00540D4E"/>
    <w:rsid w:val="00551560"/>
    <w:rsid w:val="00551BD5"/>
    <w:rsid w:val="0056172C"/>
    <w:rsid w:val="00565D8A"/>
    <w:rsid w:val="00567365"/>
    <w:rsid w:val="00576F87"/>
    <w:rsid w:val="00580074"/>
    <w:rsid w:val="005904B4"/>
    <w:rsid w:val="005915C2"/>
    <w:rsid w:val="00594534"/>
    <w:rsid w:val="005A0816"/>
    <w:rsid w:val="005B1631"/>
    <w:rsid w:val="005B3C0B"/>
    <w:rsid w:val="005B44CC"/>
    <w:rsid w:val="005C0489"/>
    <w:rsid w:val="005F647F"/>
    <w:rsid w:val="0060342B"/>
    <w:rsid w:val="0061490D"/>
    <w:rsid w:val="00617C6C"/>
    <w:rsid w:val="00620133"/>
    <w:rsid w:val="006269A4"/>
    <w:rsid w:val="00640D14"/>
    <w:rsid w:val="00651C99"/>
    <w:rsid w:val="00657ECB"/>
    <w:rsid w:val="00662097"/>
    <w:rsid w:val="00665A1D"/>
    <w:rsid w:val="00665EC3"/>
    <w:rsid w:val="00671E9E"/>
    <w:rsid w:val="00682609"/>
    <w:rsid w:val="0068716E"/>
    <w:rsid w:val="0069118E"/>
    <w:rsid w:val="00694A78"/>
    <w:rsid w:val="006A237F"/>
    <w:rsid w:val="006A2C82"/>
    <w:rsid w:val="006B24A4"/>
    <w:rsid w:val="006C53D4"/>
    <w:rsid w:val="006C63A6"/>
    <w:rsid w:val="006C7F1B"/>
    <w:rsid w:val="006D04A9"/>
    <w:rsid w:val="006D18AB"/>
    <w:rsid w:val="006D7F4B"/>
    <w:rsid w:val="006E103A"/>
    <w:rsid w:val="006E6648"/>
    <w:rsid w:val="006E7A3C"/>
    <w:rsid w:val="006E7D42"/>
    <w:rsid w:val="006F257E"/>
    <w:rsid w:val="006F310D"/>
    <w:rsid w:val="00703A5A"/>
    <w:rsid w:val="00712152"/>
    <w:rsid w:val="00720AD3"/>
    <w:rsid w:val="007214F4"/>
    <w:rsid w:val="00730772"/>
    <w:rsid w:val="0073495F"/>
    <w:rsid w:val="00741580"/>
    <w:rsid w:val="007426D8"/>
    <w:rsid w:val="007429B6"/>
    <w:rsid w:val="007432B0"/>
    <w:rsid w:val="00744A00"/>
    <w:rsid w:val="00745DD7"/>
    <w:rsid w:val="00767CAE"/>
    <w:rsid w:val="00771C7E"/>
    <w:rsid w:val="007807C5"/>
    <w:rsid w:val="00782955"/>
    <w:rsid w:val="00782DAE"/>
    <w:rsid w:val="00784E48"/>
    <w:rsid w:val="007877E3"/>
    <w:rsid w:val="007917EC"/>
    <w:rsid w:val="007A2776"/>
    <w:rsid w:val="007B22FD"/>
    <w:rsid w:val="007B4249"/>
    <w:rsid w:val="007B51E8"/>
    <w:rsid w:val="007B7BF6"/>
    <w:rsid w:val="007C4FDF"/>
    <w:rsid w:val="007D146C"/>
    <w:rsid w:val="007D266E"/>
    <w:rsid w:val="007E0255"/>
    <w:rsid w:val="007E328C"/>
    <w:rsid w:val="007F6D03"/>
    <w:rsid w:val="007F7709"/>
    <w:rsid w:val="00807C44"/>
    <w:rsid w:val="008107C7"/>
    <w:rsid w:val="008115C6"/>
    <w:rsid w:val="00812A69"/>
    <w:rsid w:val="0084000B"/>
    <w:rsid w:val="008526B8"/>
    <w:rsid w:val="0085695C"/>
    <w:rsid w:val="00861B14"/>
    <w:rsid w:val="0086634B"/>
    <w:rsid w:val="008726ED"/>
    <w:rsid w:val="00874DD7"/>
    <w:rsid w:val="00883858"/>
    <w:rsid w:val="00884EA1"/>
    <w:rsid w:val="00885059"/>
    <w:rsid w:val="008879BA"/>
    <w:rsid w:val="008A16D7"/>
    <w:rsid w:val="008B2C23"/>
    <w:rsid w:val="008B77E4"/>
    <w:rsid w:val="008C04FD"/>
    <w:rsid w:val="008C2016"/>
    <w:rsid w:val="008C6AAE"/>
    <w:rsid w:val="008E126C"/>
    <w:rsid w:val="008E2D00"/>
    <w:rsid w:val="00900820"/>
    <w:rsid w:val="00904BB8"/>
    <w:rsid w:val="00912105"/>
    <w:rsid w:val="00912BD8"/>
    <w:rsid w:val="00913E97"/>
    <w:rsid w:val="0091692E"/>
    <w:rsid w:val="00922462"/>
    <w:rsid w:val="00936654"/>
    <w:rsid w:val="00936C63"/>
    <w:rsid w:val="00941AE6"/>
    <w:rsid w:val="009455BB"/>
    <w:rsid w:val="00947549"/>
    <w:rsid w:val="00963217"/>
    <w:rsid w:val="00964B69"/>
    <w:rsid w:val="0097717F"/>
    <w:rsid w:val="009901C5"/>
    <w:rsid w:val="009A072A"/>
    <w:rsid w:val="009B66D5"/>
    <w:rsid w:val="009B7502"/>
    <w:rsid w:val="009C28F1"/>
    <w:rsid w:val="009C2EBE"/>
    <w:rsid w:val="009C464D"/>
    <w:rsid w:val="009D06B4"/>
    <w:rsid w:val="009D4671"/>
    <w:rsid w:val="009F2163"/>
    <w:rsid w:val="009F72D5"/>
    <w:rsid w:val="00A077E3"/>
    <w:rsid w:val="00A20418"/>
    <w:rsid w:val="00A438A0"/>
    <w:rsid w:val="00A50BD3"/>
    <w:rsid w:val="00A517B2"/>
    <w:rsid w:val="00A53B67"/>
    <w:rsid w:val="00A751B1"/>
    <w:rsid w:val="00A772F3"/>
    <w:rsid w:val="00A80F60"/>
    <w:rsid w:val="00A8400B"/>
    <w:rsid w:val="00AA5759"/>
    <w:rsid w:val="00AB5B4D"/>
    <w:rsid w:val="00AC2144"/>
    <w:rsid w:val="00AC3743"/>
    <w:rsid w:val="00AD2B10"/>
    <w:rsid w:val="00AD34DB"/>
    <w:rsid w:val="00AD62A1"/>
    <w:rsid w:val="00B04D43"/>
    <w:rsid w:val="00B1100D"/>
    <w:rsid w:val="00B110D6"/>
    <w:rsid w:val="00B2001F"/>
    <w:rsid w:val="00B27A68"/>
    <w:rsid w:val="00B40E7D"/>
    <w:rsid w:val="00B46D62"/>
    <w:rsid w:val="00B52078"/>
    <w:rsid w:val="00B56B26"/>
    <w:rsid w:val="00B61B0B"/>
    <w:rsid w:val="00B6513C"/>
    <w:rsid w:val="00B664AA"/>
    <w:rsid w:val="00B717B4"/>
    <w:rsid w:val="00B740F7"/>
    <w:rsid w:val="00B80CCD"/>
    <w:rsid w:val="00B811CC"/>
    <w:rsid w:val="00B913CC"/>
    <w:rsid w:val="00B91A5A"/>
    <w:rsid w:val="00B91F57"/>
    <w:rsid w:val="00B9480B"/>
    <w:rsid w:val="00B96D66"/>
    <w:rsid w:val="00B96FC8"/>
    <w:rsid w:val="00BA14E3"/>
    <w:rsid w:val="00BB43C6"/>
    <w:rsid w:val="00BC381F"/>
    <w:rsid w:val="00BC5031"/>
    <w:rsid w:val="00BC6974"/>
    <w:rsid w:val="00BD18CD"/>
    <w:rsid w:val="00BD2426"/>
    <w:rsid w:val="00BD3FA8"/>
    <w:rsid w:val="00BE26CB"/>
    <w:rsid w:val="00BE2877"/>
    <w:rsid w:val="00BE555C"/>
    <w:rsid w:val="00BF159C"/>
    <w:rsid w:val="00C077B0"/>
    <w:rsid w:val="00C11EC7"/>
    <w:rsid w:val="00C12E1D"/>
    <w:rsid w:val="00C2168C"/>
    <w:rsid w:val="00C338F5"/>
    <w:rsid w:val="00C41860"/>
    <w:rsid w:val="00C45441"/>
    <w:rsid w:val="00C47842"/>
    <w:rsid w:val="00C52960"/>
    <w:rsid w:val="00C56964"/>
    <w:rsid w:val="00C61DEF"/>
    <w:rsid w:val="00C647CD"/>
    <w:rsid w:val="00C66A96"/>
    <w:rsid w:val="00C7441F"/>
    <w:rsid w:val="00C80D52"/>
    <w:rsid w:val="00C90442"/>
    <w:rsid w:val="00C904F9"/>
    <w:rsid w:val="00C909C4"/>
    <w:rsid w:val="00CA513A"/>
    <w:rsid w:val="00CC2222"/>
    <w:rsid w:val="00CC40B2"/>
    <w:rsid w:val="00CC7541"/>
    <w:rsid w:val="00CC7ED6"/>
    <w:rsid w:val="00CC7FF6"/>
    <w:rsid w:val="00CD0BE0"/>
    <w:rsid w:val="00CD1ADB"/>
    <w:rsid w:val="00CE2968"/>
    <w:rsid w:val="00CF4D15"/>
    <w:rsid w:val="00CF6183"/>
    <w:rsid w:val="00D04A69"/>
    <w:rsid w:val="00D05B26"/>
    <w:rsid w:val="00D066DB"/>
    <w:rsid w:val="00D15043"/>
    <w:rsid w:val="00D15580"/>
    <w:rsid w:val="00D25A6F"/>
    <w:rsid w:val="00D25B26"/>
    <w:rsid w:val="00D270B0"/>
    <w:rsid w:val="00D3196C"/>
    <w:rsid w:val="00D32A8C"/>
    <w:rsid w:val="00D35409"/>
    <w:rsid w:val="00D35CAE"/>
    <w:rsid w:val="00D36421"/>
    <w:rsid w:val="00D40E7E"/>
    <w:rsid w:val="00D443A4"/>
    <w:rsid w:val="00D51C24"/>
    <w:rsid w:val="00D563BD"/>
    <w:rsid w:val="00D60CCC"/>
    <w:rsid w:val="00D643DE"/>
    <w:rsid w:val="00D705BA"/>
    <w:rsid w:val="00D71937"/>
    <w:rsid w:val="00D825AE"/>
    <w:rsid w:val="00D82FC6"/>
    <w:rsid w:val="00D84867"/>
    <w:rsid w:val="00D91E88"/>
    <w:rsid w:val="00D9357C"/>
    <w:rsid w:val="00DA10BC"/>
    <w:rsid w:val="00DA2728"/>
    <w:rsid w:val="00DB4584"/>
    <w:rsid w:val="00DB5242"/>
    <w:rsid w:val="00DB6789"/>
    <w:rsid w:val="00DB7715"/>
    <w:rsid w:val="00DC486C"/>
    <w:rsid w:val="00DD0E1E"/>
    <w:rsid w:val="00DD199C"/>
    <w:rsid w:val="00DD4D62"/>
    <w:rsid w:val="00DE2B17"/>
    <w:rsid w:val="00DE3528"/>
    <w:rsid w:val="00DF0EF7"/>
    <w:rsid w:val="00DF29FA"/>
    <w:rsid w:val="00DF4184"/>
    <w:rsid w:val="00DF6052"/>
    <w:rsid w:val="00E103A3"/>
    <w:rsid w:val="00E11FB6"/>
    <w:rsid w:val="00E1203C"/>
    <w:rsid w:val="00E16562"/>
    <w:rsid w:val="00E1669A"/>
    <w:rsid w:val="00E343A2"/>
    <w:rsid w:val="00E40815"/>
    <w:rsid w:val="00E52FA2"/>
    <w:rsid w:val="00E601AB"/>
    <w:rsid w:val="00E60AD1"/>
    <w:rsid w:val="00E61DF0"/>
    <w:rsid w:val="00E62DD7"/>
    <w:rsid w:val="00E636A6"/>
    <w:rsid w:val="00E65AF9"/>
    <w:rsid w:val="00E666B0"/>
    <w:rsid w:val="00E76EFC"/>
    <w:rsid w:val="00E773B6"/>
    <w:rsid w:val="00E81D85"/>
    <w:rsid w:val="00E82A03"/>
    <w:rsid w:val="00E84C07"/>
    <w:rsid w:val="00E85896"/>
    <w:rsid w:val="00E97729"/>
    <w:rsid w:val="00EA5DA6"/>
    <w:rsid w:val="00EB55B3"/>
    <w:rsid w:val="00EC0809"/>
    <w:rsid w:val="00EC2429"/>
    <w:rsid w:val="00ED0409"/>
    <w:rsid w:val="00ED2FFA"/>
    <w:rsid w:val="00ED3BC7"/>
    <w:rsid w:val="00ED4925"/>
    <w:rsid w:val="00EF4679"/>
    <w:rsid w:val="00F16D19"/>
    <w:rsid w:val="00F22691"/>
    <w:rsid w:val="00F26871"/>
    <w:rsid w:val="00F4265B"/>
    <w:rsid w:val="00F4769A"/>
    <w:rsid w:val="00F60A56"/>
    <w:rsid w:val="00F65C16"/>
    <w:rsid w:val="00F706E1"/>
    <w:rsid w:val="00F85061"/>
    <w:rsid w:val="00F87C59"/>
    <w:rsid w:val="00F90C99"/>
    <w:rsid w:val="00F91C85"/>
    <w:rsid w:val="00F93E48"/>
    <w:rsid w:val="00F970EB"/>
    <w:rsid w:val="00F97F4B"/>
    <w:rsid w:val="00FA1450"/>
    <w:rsid w:val="00FA2AB0"/>
    <w:rsid w:val="00FA316D"/>
    <w:rsid w:val="00FA6729"/>
    <w:rsid w:val="00FC2BAD"/>
    <w:rsid w:val="00FC623D"/>
    <w:rsid w:val="00FD6AC0"/>
    <w:rsid w:val="00FE5183"/>
    <w:rsid w:val="00FE5384"/>
    <w:rsid w:val="00FE634F"/>
    <w:rsid w:val="00FE7859"/>
    <w:rsid w:val="00FF1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11FB6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0"/>
    <w:next w:val="a0"/>
    <w:link w:val="10"/>
    <w:qFormat/>
    <w:rsid w:val="00CC2222"/>
    <w:pPr>
      <w:keepNext/>
      <w:widowControl w:val="0"/>
      <w:suppressAutoHyphens/>
      <w:spacing w:after="0" w:line="240" w:lineRule="auto"/>
      <w:ind w:left="720"/>
      <w:outlineLvl w:val="0"/>
    </w:pPr>
    <w:rPr>
      <w:rFonts w:ascii="Times New Roman" w:eastAsia="Andale Sans UI" w:hAnsi="Times New Roman"/>
      <w:b/>
      <w:bCs/>
      <w:i/>
      <w:kern w:val="1"/>
      <w:sz w:val="20"/>
      <w:szCs w:val="20"/>
    </w:rPr>
  </w:style>
  <w:style w:type="paragraph" w:styleId="2">
    <w:name w:val="heading 2"/>
    <w:basedOn w:val="a0"/>
    <w:next w:val="a0"/>
    <w:link w:val="20"/>
    <w:qFormat/>
    <w:rsid w:val="00D71937"/>
    <w:pPr>
      <w:keepNext/>
      <w:spacing w:before="240" w:after="160" w:line="240" w:lineRule="auto"/>
      <w:jc w:val="center"/>
      <w:outlineLvl w:val="1"/>
    </w:pPr>
    <w:rPr>
      <w:rFonts w:ascii="Times New Roman" w:eastAsia="Calibri" w:hAnsi="Times New Roman"/>
      <w:b/>
      <w:bCs/>
      <w:i/>
      <w:iCs/>
      <w:caps/>
      <w:sz w:val="18"/>
      <w:szCs w:val="28"/>
    </w:rPr>
  </w:style>
  <w:style w:type="paragraph" w:styleId="3">
    <w:name w:val="heading 3"/>
    <w:basedOn w:val="a0"/>
    <w:next w:val="a0"/>
    <w:link w:val="30"/>
    <w:qFormat/>
    <w:rsid w:val="00D71937"/>
    <w:pPr>
      <w:keepNext/>
      <w:spacing w:before="240" w:after="60" w:line="240" w:lineRule="auto"/>
      <w:outlineLvl w:val="2"/>
    </w:pPr>
    <w:rPr>
      <w:rFonts w:ascii="Arial" w:eastAsia="Calibri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D719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0"/>
    <w:next w:val="a0"/>
    <w:qFormat/>
    <w:rsid w:val="00B52078"/>
    <w:pPr>
      <w:keepNext/>
      <w:tabs>
        <w:tab w:val="left" w:pos="454"/>
        <w:tab w:val="left" w:pos="510"/>
        <w:tab w:val="left" w:pos="1701"/>
        <w:tab w:val="num" w:pos="2639"/>
      </w:tabs>
      <w:spacing w:before="240" w:after="60" w:line="240" w:lineRule="auto"/>
      <w:ind w:left="1991" w:hanging="792"/>
      <w:outlineLvl w:val="4"/>
    </w:pPr>
    <w:rPr>
      <w:rFonts w:ascii="Times New Roman" w:hAnsi="Times New Roman" w:cs="Arial"/>
      <w:b/>
      <w:bCs/>
      <w:color w:val="000000"/>
      <w:kern w:val="32"/>
      <w:sz w:val="28"/>
      <w:szCs w:val="32"/>
    </w:rPr>
  </w:style>
  <w:style w:type="paragraph" w:styleId="6">
    <w:name w:val="heading 6"/>
    <w:basedOn w:val="a0"/>
    <w:next w:val="a0"/>
    <w:qFormat/>
    <w:rsid w:val="00B52078"/>
    <w:pPr>
      <w:spacing w:before="240" w:after="60" w:line="240" w:lineRule="auto"/>
      <w:outlineLvl w:val="5"/>
    </w:pPr>
    <w:rPr>
      <w:rFonts w:ascii="Times New Roman" w:hAnsi="Times New Roman"/>
      <w:b/>
      <w:bCs/>
    </w:rPr>
  </w:style>
  <w:style w:type="paragraph" w:styleId="7">
    <w:name w:val="heading 7"/>
    <w:basedOn w:val="a0"/>
    <w:next w:val="a0"/>
    <w:qFormat/>
    <w:rsid w:val="00B5207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qFormat/>
    <w:rsid w:val="00B5207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qFormat/>
    <w:rsid w:val="00B52078"/>
    <w:pPr>
      <w:spacing w:before="240" w:after="60"/>
      <w:outlineLvl w:val="8"/>
    </w:pPr>
    <w:rPr>
      <w:rFonts w:ascii="Arial" w:hAnsi="Arial" w:cs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C2222"/>
    <w:rPr>
      <w:rFonts w:ascii="Times New Roman" w:eastAsia="Andale Sans UI" w:hAnsi="Times New Roman" w:cs="Times New Roman"/>
      <w:b/>
      <w:bCs/>
      <w:i/>
      <w:kern w:val="1"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rsid w:val="00D71937"/>
    <w:rPr>
      <w:rFonts w:ascii="Times New Roman" w:eastAsia="Calibri" w:hAnsi="Times New Roman" w:cs="Times New Roman"/>
      <w:b/>
      <w:bCs/>
      <w:i/>
      <w:iCs/>
      <w:caps/>
      <w:sz w:val="18"/>
      <w:szCs w:val="28"/>
    </w:rPr>
  </w:style>
  <w:style w:type="character" w:customStyle="1" w:styleId="30">
    <w:name w:val="Заголовок 3 Знак"/>
    <w:basedOn w:val="a1"/>
    <w:link w:val="3"/>
    <w:uiPriority w:val="9"/>
    <w:rsid w:val="00D71937"/>
    <w:rPr>
      <w:rFonts w:ascii="Arial" w:eastAsia="Calibri" w:hAnsi="Arial" w:cs="Arial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D71937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4">
    <w:name w:val="Hyperlink"/>
    <w:aliases w:val=" Знак Знак1 Знак Знак Знак"/>
    <w:basedOn w:val="a1"/>
    <w:link w:val="11"/>
    <w:rsid w:val="00D71937"/>
    <w:rPr>
      <w:color w:val="0000FF"/>
      <w:u w:val="single"/>
    </w:rPr>
  </w:style>
  <w:style w:type="character" w:customStyle="1" w:styleId="a5">
    <w:name w:val="Основной текст Знак"/>
    <w:aliases w:val="Знак Знак Знак1,Знак Знак Знак Знак, Знак Знак,Знак Знак3,Знак Знак Знак Знак Знак Знак"/>
    <w:basedOn w:val="a1"/>
    <w:link w:val="a6"/>
    <w:locked/>
    <w:rsid w:val="00D71937"/>
    <w:rPr>
      <w:sz w:val="24"/>
      <w:szCs w:val="24"/>
    </w:rPr>
  </w:style>
  <w:style w:type="paragraph" w:styleId="a6">
    <w:name w:val="Body Text"/>
    <w:aliases w:val="Знак Знак,Знак Знак Знак, Знак,Знак,Знак Знак Знак Знак Знак"/>
    <w:basedOn w:val="a0"/>
    <w:link w:val="a5"/>
    <w:rsid w:val="00D71937"/>
    <w:pPr>
      <w:spacing w:after="120" w:line="240" w:lineRule="auto"/>
    </w:pPr>
    <w:rPr>
      <w:sz w:val="24"/>
      <w:szCs w:val="24"/>
    </w:rPr>
  </w:style>
  <w:style w:type="character" w:customStyle="1" w:styleId="12">
    <w:name w:val="Основной текст Знак1"/>
    <w:basedOn w:val="a1"/>
    <w:uiPriority w:val="99"/>
    <w:semiHidden/>
    <w:rsid w:val="00D71937"/>
  </w:style>
  <w:style w:type="paragraph" w:customStyle="1" w:styleId="a7">
    <w:name w:val="Литература"/>
    <w:basedOn w:val="a0"/>
    <w:rsid w:val="00D71937"/>
    <w:pPr>
      <w:tabs>
        <w:tab w:val="num" w:pos="1553"/>
      </w:tabs>
      <w:spacing w:after="0" w:line="240" w:lineRule="auto"/>
      <w:ind w:left="1553" w:hanging="113"/>
      <w:jc w:val="both"/>
    </w:pPr>
    <w:rPr>
      <w:rFonts w:ascii="Times New Roman" w:hAnsi="Times New Roman"/>
      <w:sz w:val="20"/>
      <w:szCs w:val="24"/>
    </w:rPr>
  </w:style>
  <w:style w:type="paragraph" w:customStyle="1" w:styleId="13">
    <w:name w:val="Абзац списка1"/>
    <w:basedOn w:val="a0"/>
    <w:rsid w:val="00D71937"/>
    <w:pPr>
      <w:ind w:left="720"/>
    </w:pPr>
    <w:rPr>
      <w:lang w:eastAsia="en-US"/>
    </w:rPr>
  </w:style>
  <w:style w:type="paragraph" w:styleId="a8">
    <w:name w:val="List Paragraph"/>
    <w:basedOn w:val="a0"/>
    <w:qFormat/>
    <w:rsid w:val="00D71937"/>
    <w:pPr>
      <w:ind w:left="720"/>
      <w:contextualSpacing/>
    </w:pPr>
    <w:rPr>
      <w:rFonts w:eastAsia="Calibri"/>
      <w:lang w:eastAsia="en-US"/>
    </w:rPr>
  </w:style>
  <w:style w:type="paragraph" w:styleId="a9">
    <w:name w:val="header"/>
    <w:basedOn w:val="a0"/>
    <w:link w:val="aa"/>
    <w:uiPriority w:val="99"/>
    <w:unhideWhenUsed/>
    <w:rsid w:val="00513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513586"/>
  </w:style>
  <w:style w:type="paragraph" w:styleId="ab">
    <w:name w:val="footer"/>
    <w:basedOn w:val="a0"/>
    <w:link w:val="ac"/>
    <w:uiPriority w:val="99"/>
    <w:unhideWhenUsed/>
    <w:rsid w:val="00513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513586"/>
  </w:style>
  <w:style w:type="paragraph" w:styleId="31">
    <w:name w:val="Body Text Indent 3"/>
    <w:basedOn w:val="a0"/>
    <w:link w:val="32"/>
    <w:unhideWhenUsed/>
    <w:rsid w:val="00E76EF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E76EFC"/>
    <w:rPr>
      <w:sz w:val="16"/>
      <w:szCs w:val="16"/>
    </w:rPr>
  </w:style>
  <w:style w:type="paragraph" w:styleId="ad">
    <w:name w:val="Plain Text"/>
    <w:basedOn w:val="a0"/>
    <w:link w:val="ae"/>
    <w:rsid w:val="00E76EFC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e">
    <w:name w:val="Текст Знак"/>
    <w:basedOn w:val="a1"/>
    <w:link w:val="ad"/>
    <w:rsid w:val="00E76EFC"/>
    <w:rPr>
      <w:rFonts w:ascii="Courier New" w:eastAsia="Times New Roman" w:hAnsi="Courier New" w:cs="Courier New"/>
      <w:sz w:val="20"/>
      <w:szCs w:val="20"/>
    </w:rPr>
  </w:style>
  <w:style w:type="paragraph" w:customStyle="1" w:styleId="item">
    <w:name w:val="item"/>
    <w:basedOn w:val="a6"/>
    <w:qFormat/>
    <w:rsid w:val="00E76EFC"/>
    <w:pPr>
      <w:spacing w:before="120" w:after="0"/>
      <w:jc w:val="both"/>
    </w:pPr>
    <w:rPr>
      <w:rFonts w:ascii="Times New Roman" w:hAnsi="Times New Roman"/>
      <w:sz w:val="20"/>
    </w:rPr>
  </w:style>
  <w:style w:type="paragraph" w:customStyle="1" w:styleId="Metod4">
    <w:name w:val="Metod_4"/>
    <w:basedOn w:val="2"/>
    <w:rsid w:val="00E76EFC"/>
    <w:pPr>
      <w:numPr>
        <w:ilvl w:val="12"/>
      </w:numPr>
      <w:spacing w:before="120" w:after="120" w:line="300" w:lineRule="exact"/>
      <w:ind w:firstLine="284"/>
      <w:jc w:val="both"/>
      <w:outlineLvl w:val="0"/>
    </w:pPr>
    <w:rPr>
      <w:rFonts w:eastAsia="Times New Roman"/>
      <w:bCs w:val="0"/>
      <w:i w:val="0"/>
      <w:iCs w:val="0"/>
      <w:caps w:val="0"/>
      <w:sz w:val="24"/>
      <w:szCs w:val="20"/>
    </w:rPr>
  </w:style>
  <w:style w:type="paragraph" w:customStyle="1" w:styleId="14">
    <w:name w:val="Знак Знак Знак Знак Знак Знак Знак1 Знак Знак Знак"/>
    <w:basedOn w:val="a0"/>
    <w:rsid w:val="00E76EFC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Body Text Indent"/>
    <w:basedOn w:val="a0"/>
    <w:link w:val="af0"/>
    <w:unhideWhenUsed/>
    <w:rsid w:val="00CC2222"/>
    <w:pPr>
      <w:spacing w:after="120"/>
      <w:ind w:left="283"/>
    </w:pPr>
  </w:style>
  <w:style w:type="character" w:customStyle="1" w:styleId="af0">
    <w:name w:val="Основной текст с отступом Знак"/>
    <w:basedOn w:val="a1"/>
    <w:link w:val="af"/>
    <w:uiPriority w:val="99"/>
    <w:semiHidden/>
    <w:rsid w:val="00CC2222"/>
  </w:style>
  <w:style w:type="paragraph" w:styleId="21">
    <w:name w:val="Body Text 2"/>
    <w:basedOn w:val="a0"/>
    <w:link w:val="22"/>
    <w:unhideWhenUsed/>
    <w:rsid w:val="00CC2222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CC2222"/>
  </w:style>
  <w:style w:type="paragraph" w:customStyle="1" w:styleId="51">
    <w:name w:val="Заголовок 51"/>
    <w:basedOn w:val="a0"/>
    <w:next w:val="a0"/>
    <w:rsid w:val="00CC2222"/>
    <w:pPr>
      <w:keepNext/>
      <w:widowControl w:val="0"/>
      <w:spacing w:before="40" w:after="0" w:line="240" w:lineRule="auto"/>
      <w:jc w:val="center"/>
      <w:outlineLvl w:val="4"/>
    </w:pPr>
    <w:rPr>
      <w:rFonts w:ascii="Times New Roman" w:hAnsi="Times New Roman"/>
      <w:snapToGrid w:val="0"/>
      <w:sz w:val="24"/>
      <w:szCs w:val="20"/>
    </w:rPr>
  </w:style>
  <w:style w:type="paragraph" w:customStyle="1" w:styleId="15">
    <w:name w:val="Основной текст1"/>
    <w:basedOn w:val="a0"/>
    <w:rsid w:val="00CC2222"/>
    <w:pPr>
      <w:widowControl w:val="0"/>
      <w:spacing w:after="0" w:line="240" w:lineRule="auto"/>
      <w:jc w:val="both"/>
    </w:pPr>
    <w:rPr>
      <w:rFonts w:ascii="Times New Roman" w:hAnsi="Times New Roman"/>
      <w:i/>
      <w:snapToGrid w:val="0"/>
      <w:sz w:val="20"/>
      <w:szCs w:val="20"/>
    </w:rPr>
  </w:style>
  <w:style w:type="character" w:customStyle="1" w:styleId="af1">
    <w:name w:val="Схема документа Знак"/>
    <w:basedOn w:val="a1"/>
    <w:link w:val="af2"/>
    <w:semiHidden/>
    <w:rsid w:val="00CC2222"/>
    <w:rPr>
      <w:rFonts w:ascii="Tahoma" w:eastAsia="Times New Roman" w:hAnsi="Tahoma" w:cs="Tahoma"/>
      <w:sz w:val="28"/>
      <w:szCs w:val="28"/>
      <w:shd w:val="clear" w:color="auto" w:fill="000080"/>
    </w:rPr>
  </w:style>
  <w:style w:type="paragraph" w:styleId="af2">
    <w:name w:val="Document Map"/>
    <w:basedOn w:val="a0"/>
    <w:link w:val="af1"/>
    <w:semiHidden/>
    <w:rsid w:val="00CC2222"/>
    <w:pPr>
      <w:shd w:val="clear" w:color="auto" w:fill="000080"/>
      <w:spacing w:after="0" w:line="240" w:lineRule="auto"/>
    </w:pPr>
    <w:rPr>
      <w:rFonts w:ascii="Tahoma" w:hAnsi="Tahoma" w:cs="Tahoma"/>
      <w:sz w:val="28"/>
      <w:szCs w:val="28"/>
    </w:rPr>
  </w:style>
  <w:style w:type="character" w:customStyle="1" w:styleId="23">
    <w:name w:val="Знак Знак2"/>
    <w:rsid w:val="00CC2222"/>
    <w:rPr>
      <w:sz w:val="24"/>
      <w:szCs w:val="24"/>
      <w:lang w:val="ru-RU" w:eastAsia="ru-RU" w:bidi="ar-SA"/>
    </w:rPr>
  </w:style>
  <w:style w:type="character" w:customStyle="1" w:styleId="WW8Num3z0">
    <w:name w:val="WW8Num3z0"/>
    <w:rsid w:val="00CC2222"/>
    <w:rPr>
      <w:i w:val="0"/>
      <w:iCs w:val="0"/>
    </w:rPr>
  </w:style>
  <w:style w:type="character" w:customStyle="1" w:styleId="WW8Num4z0">
    <w:name w:val="WW8Num4z0"/>
    <w:rsid w:val="00CC2222"/>
    <w:rPr>
      <w:i w:val="0"/>
      <w:iCs w:val="0"/>
    </w:rPr>
  </w:style>
  <w:style w:type="character" w:customStyle="1" w:styleId="WW8Num5z0">
    <w:name w:val="WW8Num5z0"/>
    <w:rsid w:val="00CC2222"/>
    <w:rPr>
      <w:i w:val="0"/>
      <w:iCs w:val="0"/>
    </w:rPr>
  </w:style>
  <w:style w:type="character" w:customStyle="1" w:styleId="Absatz-Standardschriftart">
    <w:name w:val="Absatz-Standardschriftart"/>
    <w:rsid w:val="00CC2222"/>
  </w:style>
  <w:style w:type="character" w:customStyle="1" w:styleId="WW-Absatz-Standardschriftart">
    <w:name w:val="WW-Absatz-Standardschriftart"/>
    <w:rsid w:val="00CC2222"/>
  </w:style>
  <w:style w:type="character" w:customStyle="1" w:styleId="WW-Absatz-Standardschriftart1">
    <w:name w:val="WW-Absatz-Standardschriftart1"/>
    <w:rsid w:val="00CC2222"/>
  </w:style>
  <w:style w:type="character" w:customStyle="1" w:styleId="WW-Absatz-Standardschriftart11">
    <w:name w:val="WW-Absatz-Standardschriftart11"/>
    <w:rsid w:val="00CC2222"/>
  </w:style>
  <w:style w:type="character" w:customStyle="1" w:styleId="WW-Absatz-Standardschriftart111">
    <w:name w:val="WW-Absatz-Standardschriftart111"/>
    <w:rsid w:val="00CC2222"/>
  </w:style>
  <w:style w:type="character" w:customStyle="1" w:styleId="WW-Absatz-Standardschriftart1111">
    <w:name w:val="WW-Absatz-Standardschriftart1111"/>
    <w:rsid w:val="00CC2222"/>
  </w:style>
  <w:style w:type="character" w:customStyle="1" w:styleId="WW-Absatz-Standardschriftart11111">
    <w:name w:val="WW-Absatz-Standardschriftart11111"/>
    <w:rsid w:val="00CC2222"/>
  </w:style>
  <w:style w:type="character" w:customStyle="1" w:styleId="WW-Absatz-Standardschriftart111111">
    <w:name w:val="WW-Absatz-Standardschriftart111111"/>
    <w:rsid w:val="00CC2222"/>
  </w:style>
  <w:style w:type="character" w:customStyle="1" w:styleId="WW-Absatz-Standardschriftart1111111">
    <w:name w:val="WW-Absatz-Standardschriftart1111111"/>
    <w:rsid w:val="00CC2222"/>
  </w:style>
  <w:style w:type="character" w:customStyle="1" w:styleId="WW-Absatz-Standardschriftart11111111">
    <w:name w:val="WW-Absatz-Standardschriftart11111111"/>
    <w:rsid w:val="00CC2222"/>
  </w:style>
  <w:style w:type="character" w:customStyle="1" w:styleId="WW-Absatz-Standardschriftart111111111">
    <w:name w:val="WW-Absatz-Standardschriftart111111111"/>
    <w:rsid w:val="00CC2222"/>
  </w:style>
  <w:style w:type="character" w:customStyle="1" w:styleId="WW8Num6z0">
    <w:name w:val="WW8Num6z0"/>
    <w:rsid w:val="00CC2222"/>
    <w:rPr>
      <w:rFonts w:ascii="Times New Roman" w:hAnsi="Times New Roman" w:cs="Times New Roman"/>
    </w:rPr>
  </w:style>
  <w:style w:type="character" w:customStyle="1" w:styleId="WW-Absatz-Standardschriftart1111111111">
    <w:name w:val="WW-Absatz-Standardschriftart1111111111"/>
    <w:rsid w:val="00CC2222"/>
  </w:style>
  <w:style w:type="character" w:customStyle="1" w:styleId="WW-Absatz-Standardschriftart11111111111">
    <w:name w:val="WW-Absatz-Standardschriftart11111111111"/>
    <w:rsid w:val="00CC2222"/>
  </w:style>
  <w:style w:type="character" w:customStyle="1" w:styleId="WW-Absatz-Standardschriftart111111111111">
    <w:name w:val="WW-Absatz-Standardschriftart111111111111"/>
    <w:rsid w:val="00CC2222"/>
  </w:style>
  <w:style w:type="character" w:customStyle="1" w:styleId="WW-Absatz-Standardschriftart1111111111111">
    <w:name w:val="WW-Absatz-Standardschriftart1111111111111"/>
    <w:rsid w:val="00CC2222"/>
  </w:style>
  <w:style w:type="character" w:customStyle="1" w:styleId="WW-Absatz-Standardschriftart11111111111111">
    <w:name w:val="WW-Absatz-Standardschriftart11111111111111"/>
    <w:rsid w:val="00CC2222"/>
  </w:style>
  <w:style w:type="character" w:customStyle="1" w:styleId="WW8Num4z2">
    <w:name w:val="WW8Num4z2"/>
    <w:rsid w:val="00CC2222"/>
    <w:rPr>
      <w:rFonts w:ascii="Times New Roman" w:hAnsi="Times New Roman" w:cs="Times New Roman"/>
    </w:rPr>
  </w:style>
  <w:style w:type="character" w:customStyle="1" w:styleId="WW-Absatz-Standardschriftart111111111111111">
    <w:name w:val="WW-Absatz-Standardschriftart111111111111111"/>
    <w:rsid w:val="00CC2222"/>
  </w:style>
  <w:style w:type="character" w:customStyle="1" w:styleId="WW-Absatz-Standardschriftart1111111111111111">
    <w:name w:val="WW-Absatz-Standardschriftart1111111111111111"/>
    <w:rsid w:val="00CC2222"/>
  </w:style>
  <w:style w:type="character" w:customStyle="1" w:styleId="WW8Num7z1">
    <w:name w:val="WW8Num7z1"/>
    <w:rsid w:val="00CC2222"/>
    <w:rPr>
      <w:i w:val="0"/>
      <w:iCs w:val="0"/>
    </w:rPr>
  </w:style>
  <w:style w:type="character" w:customStyle="1" w:styleId="WW8Num8z0">
    <w:name w:val="WW8Num8z0"/>
    <w:rsid w:val="00CC2222"/>
    <w:rPr>
      <w:rFonts w:ascii="Symbol" w:hAnsi="Symbol" w:cs="Symbol"/>
      <w:color w:val="0000FF"/>
    </w:rPr>
  </w:style>
  <w:style w:type="character" w:customStyle="1" w:styleId="WW8Num9z0">
    <w:name w:val="WW8Num9z0"/>
    <w:rsid w:val="00CC2222"/>
    <w:rPr>
      <w:i w:val="0"/>
      <w:iCs w:val="0"/>
    </w:rPr>
  </w:style>
  <w:style w:type="character" w:customStyle="1" w:styleId="WW8Num10z0">
    <w:name w:val="WW8Num10z0"/>
    <w:rsid w:val="00CC2222"/>
    <w:rPr>
      <w:rFonts w:ascii="Symbol" w:hAnsi="Symbol" w:cs="OpenSymbol"/>
    </w:rPr>
  </w:style>
  <w:style w:type="character" w:customStyle="1" w:styleId="WW8Num10z1">
    <w:name w:val="WW8Num10z1"/>
    <w:rsid w:val="00CC2222"/>
    <w:rPr>
      <w:rFonts w:ascii="OpenSymbol" w:hAnsi="OpenSymbol" w:cs="OpenSymbol"/>
    </w:rPr>
  </w:style>
  <w:style w:type="character" w:customStyle="1" w:styleId="WW-Absatz-Standardschriftart11111111111111111">
    <w:name w:val="WW-Absatz-Standardschriftart11111111111111111"/>
    <w:rsid w:val="00CC2222"/>
  </w:style>
  <w:style w:type="character" w:customStyle="1" w:styleId="af3">
    <w:name w:val="Символ нумерации"/>
    <w:rsid w:val="00CC2222"/>
    <w:rPr>
      <w:i w:val="0"/>
      <w:iCs w:val="0"/>
    </w:rPr>
  </w:style>
  <w:style w:type="character" w:customStyle="1" w:styleId="af4">
    <w:name w:val="Маркеры списка"/>
    <w:rsid w:val="00CC2222"/>
    <w:rPr>
      <w:rFonts w:ascii="OpenSymbol" w:eastAsia="OpenSymbol" w:hAnsi="OpenSymbol" w:cs="OpenSymbol"/>
    </w:rPr>
  </w:style>
  <w:style w:type="character" w:customStyle="1" w:styleId="WW8Num4z1">
    <w:name w:val="WW8Num4z1"/>
    <w:rsid w:val="00CC2222"/>
    <w:rPr>
      <w:rFonts w:ascii="Times New Roman" w:hAnsi="Times New Roman" w:cs="Times New Roman"/>
    </w:rPr>
  </w:style>
  <w:style w:type="character" w:customStyle="1" w:styleId="WW8Num14z2">
    <w:name w:val="WW8Num14z2"/>
    <w:rsid w:val="00CC2222"/>
    <w:rPr>
      <w:rFonts w:ascii="Times New Roman" w:hAnsi="Times New Roman" w:cs="Times New Roman"/>
    </w:rPr>
  </w:style>
  <w:style w:type="paragraph" w:customStyle="1" w:styleId="af5">
    <w:name w:val="Заголовок"/>
    <w:basedOn w:val="a0"/>
    <w:next w:val="a6"/>
    <w:rsid w:val="00CC2222"/>
    <w:pPr>
      <w:keepNext/>
      <w:widowControl w:val="0"/>
      <w:suppressAutoHyphens/>
      <w:spacing w:before="240" w:after="120" w:line="240" w:lineRule="auto"/>
    </w:pPr>
    <w:rPr>
      <w:rFonts w:ascii="Arial" w:eastAsia="Andale Sans UI" w:hAnsi="Arial" w:cs="Tahoma"/>
      <w:kern w:val="1"/>
      <w:sz w:val="28"/>
      <w:szCs w:val="28"/>
    </w:rPr>
  </w:style>
  <w:style w:type="paragraph" w:styleId="af6">
    <w:name w:val="List"/>
    <w:basedOn w:val="a6"/>
    <w:rsid w:val="00CC2222"/>
    <w:pPr>
      <w:widowControl w:val="0"/>
      <w:suppressAutoHyphens/>
    </w:pPr>
    <w:rPr>
      <w:rFonts w:ascii="Times New Roman" w:eastAsia="Andale Sans UI" w:hAnsi="Times New Roman" w:cs="Tahoma"/>
      <w:kern w:val="1"/>
    </w:rPr>
  </w:style>
  <w:style w:type="paragraph" w:styleId="af7">
    <w:name w:val="caption"/>
    <w:basedOn w:val="a0"/>
    <w:qFormat/>
    <w:rsid w:val="00CC2222"/>
    <w:pPr>
      <w:widowControl w:val="0"/>
      <w:suppressLineNumbers/>
      <w:suppressAutoHyphens/>
      <w:spacing w:before="120" w:after="120" w:line="240" w:lineRule="auto"/>
    </w:pPr>
    <w:rPr>
      <w:rFonts w:ascii="Times New Roman" w:eastAsia="Andale Sans UI" w:hAnsi="Times New Roman" w:cs="Tahoma"/>
      <w:i/>
      <w:iCs/>
      <w:kern w:val="1"/>
      <w:sz w:val="24"/>
      <w:szCs w:val="24"/>
    </w:rPr>
  </w:style>
  <w:style w:type="paragraph" w:customStyle="1" w:styleId="16">
    <w:name w:val="Указатель1"/>
    <w:basedOn w:val="a0"/>
    <w:rsid w:val="00CC2222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ahoma"/>
      <w:kern w:val="1"/>
      <w:sz w:val="24"/>
      <w:szCs w:val="24"/>
    </w:rPr>
  </w:style>
  <w:style w:type="paragraph" w:customStyle="1" w:styleId="WW-">
    <w:name w:val="WW-Заголовок"/>
    <w:basedOn w:val="af5"/>
    <w:next w:val="af8"/>
    <w:rsid w:val="00CC2222"/>
  </w:style>
  <w:style w:type="paragraph" w:styleId="af8">
    <w:name w:val="Subtitle"/>
    <w:basedOn w:val="af5"/>
    <w:next w:val="a6"/>
    <w:link w:val="af9"/>
    <w:qFormat/>
    <w:rsid w:val="00CC2222"/>
    <w:pPr>
      <w:jc w:val="center"/>
    </w:pPr>
    <w:rPr>
      <w:i/>
      <w:iCs/>
    </w:rPr>
  </w:style>
  <w:style w:type="character" w:customStyle="1" w:styleId="af9">
    <w:name w:val="Подзаголовок Знак"/>
    <w:basedOn w:val="a1"/>
    <w:link w:val="af8"/>
    <w:rsid w:val="00CC2222"/>
    <w:rPr>
      <w:rFonts w:ascii="Arial" w:eastAsia="Andale Sans UI" w:hAnsi="Arial" w:cs="Tahoma"/>
      <w:i/>
      <w:iCs/>
      <w:kern w:val="1"/>
      <w:sz w:val="28"/>
      <w:szCs w:val="28"/>
    </w:rPr>
  </w:style>
  <w:style w:type="paragraph" w:customStyle="1" w:styleId="17">
    <w:name w:val="Цитата1"/>
    <w:basedOn w:val="a0"/>
    <w:rsid w:val="00CC2222"/>
    <w:pPr>
      <w:widowControl w:val="0"/>
      <w:suppressAutoHyphens/>
      <w:spacing w:after="0" w:line="360" w:lineRule="auto"/>
      <w:ind w:left="170" w:right="57" w:firstLine="681"/>
      <w:jc w:val="center"/>
    </w:pPr>
    <w:rPr>
      <w:rFonts w:ascii="Times New Roman" w:eastAsia="Andale Sans UI" w:hAnsi="Times New Roman"/>
      <w:kern w:val="1"/>
      <w:sz w:val="28"/>
      <w:szCs w:val="24"/>
    </w:rPr>
  </w:style>
  <w:style w:type="paragraph" w:customStyle="1" w:styleId="afa">
    <w:name w:val="Содержимое таблицы"/>
    <w:basedOn w:val="a0"/>
    <w:rsid w:val="00CC2222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/>
      <w:kern w:val="1"/>
      <w:sz w:val="24"/>
      <w:szCs w:val="24"/>
    </w:rPr>
  </w:style>
  <w:style w:type="paragraph" w:customStyle="1" w:styleId="afb">
    <w:name w:val="Заголовок таблицы"/>
    <w:basedOn w:val="afa"/>
    <w:rsid w:val="00CC2222"/>
    <w:pPr>
      <w:jc w:val="center"/>
    </w:pPr>
    <w:rPr>
      <w:b/>
      <w:bCs/>
    </w:rPr>
  </w:style>
  <w:style w:type="paragraph" w:customStyle="1" w:styleId="Metod3">
    <w:name w:val="Metod_3"/>
    <w:basedOn w:val="1"/>
    <w:rsid w:val="00CC2222"/>
    <w:pPr>
      <w:keepNext w:val="0"/>
      <w:spacing w:before="120" w:after="120" w:line="300" w:lineRule="exact"/>
      <w:ind w:left="0"/>
      <w:jc w:val="center"/>
    </w:pPr>
    <w:rPr>
      <w:sz w:val="24"/>
    </w:rPr>
  </w:style>
  <w:style w:type="paragraph" w:customStyle="1" w:styleId="310">
    <w:name w:val="Основной текст 31"/>
    <w:basedOn w:val="a0"/>
    <w:rsid w:val="00CC2222"/>
    <w:pPr>
      <w:widowControl w:val="0"/>
      <w:suppressAutoHyphens/>
      <w:spacing w:after="0" w:line="240" w:lineRule="auto"/>
    </w:pPr>
    <w:rPr>
      <w:rFonts w:ascii="Times New Roman" w:eastAsia="Andale Sans UI" w:hAnsi="Times New Roman"/>
      <w:kern w:val="1"/>
      <w:szCs w:val="24"/>
    </w:rPr>
  </w:style>
  <w:style w:type="paragraph" w:customStyle="1" w:styleId="210">
    <w:name w:val="Основной текст 21"/>
    <w:basedOn w:val="a0"/>
    <w:rsid w:val="00CC2222"/>
    <w:pPr>
      <w:widowControl w:val="0"/>
      <w:suppressAutoHyphens/>
      <w:overflowPunct w:val="0"/>
      <w:autoSpaceDE w:val="0"/>
      <w:spacing w:after="0" w:line="240" w:lineRule="auto"/>
    </w:pPr>
    <w:rPr>
      <w:rFonts w:ascii="Times New Roman" w:eastAsia="Andale Sans UI" w:hAnsi="Times New Roman"/>
      <w:kern w:val="1"/>
      <w:sz w:val="24"/>
      <w:szCs w:val="20"/>
    </w:rPr>
  </w:style>
  <w:style w:type="paragraph" w:styleId="afc">
    <w:name w:val="Balloon Text"/>
    <w:basedOn w:val="a0"/>
    <w:link w:val="afd"/>
    <w:uiPriority w:val="99"/>
    <w:semiHidden/>
    <w:unhideWhenUsed/>
    <w:rsid w:val="00CC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CC2222"/>
    <w:rPr>
      <w:rFonts w:ascii="Tahoma" w:hAnsi="Tahoma" w:cs="Tahoma"/>
      <w:sz w:val="16"/>
      <w:szCs w:val="16"/>
    </w:rPr>
  </w:style>
  <w:style w:type="paragraph" w:customStyle="1" w:styleId="afe">
    <w:name w:val="ОбычныйМой"/>
    <w:basedOn w:val="a0"/>
    <w:rsid w:val="00D05B26"/>
    <w:pPr>
      <w:spacing w:after="0" w:line="240" w:lineRule="auto"/>
      <w:ind w:firstLine="567"/>
      <w:jc w:val="both"/>
    </w:pPr>
    <w:rPr>
      <w:rFonts w:ascii="Times New Roman" w:hAnsi="Times New Roman"/>
      <w:sz w:val="24"/>
      <w:szCs w:val="20"/>
    </w:rPr>
  </w:style>
  <w:style w:type="paragraph" w:customStyle="1" w:styleId="aff">
    <w:name w:val="Формула"/>
    <w:basedOn w:val="a0"/>
    <w:rsid w:val="00D05B26"/>
    <w:pPr>
      <w:spacing w:after="0" w:line="240" w:lineRule="auto"/>
      <w:jc w:val="right"/>
    </w:pPr>
    <w:rPr>
      <w:rFonts w:ascii="Times New Roman" w:hAnsi="Times New Roman"/>
      <w:sz w:val="24"/>
      <w:szCs w:val="20"/>
    </w:rPr>
  </w:style>
  <w:style w:type="character" w:customStyle="1" w:styleId="24">
    <w:name w:val="Знак Знак2"/>
    <w:rsid w:val="00D05B26"/>
    <w:rPr>
      <w:sz w:val="24"/>
      <w:szCs w:val="24"/>
      <w:lang w:val="ru-RU" w:eastAsia="ru-RU" w:bidi="ar-SA"/>
    </w:rPr>
  </w:style>
  <w:style w:type="paragraph" w:customStyle="1" w:styleId="18">
    <w:name w:val="Стиль1"/>
    <w:basedOn w:val="a0"/>
    <w:rsid w:val="00D05B26"/>
    <w:pPr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19">
    <w:name w:val="Знак Знак Знак Знак Знак Знак Знак1 Знак Знак Знак"/>
    <w:basedOn w:val="a0"/>
    <w:rsid w:val="00D05B26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0">
    <w:name w:val="Лекция"/>
    <w:basedOn w:val="a6"/>
    <w:qFormat/>
    <w:rsid w:val="00AC3743"/>
    <w:pPr>
      <w:spacing w:before="120" w:after="0"/>
      <w:ind w:firstLine="709"/>
      <w:jc w:val="both"/>
    </w:pPr>
    <w:rPr>
      <w:rFonts w:ascii="Times New Roman" w:hAnsi="Times New Roman"/>
      <w:szCs w:val="20"/>
    </w:rPr>
  </w:style>
  <w:style w:type="paragraph" w:customStyle="1" w:styleId="aff1">
    <w:name w:val="Вопросы"/>
    <w:basedOn w:val="a6"/>
    <w:qFormat/>
    <w:rsid w:val="00AC3743"/>
    <w:pPr>
      <w:widowControl w:val="0"/>
      <w:tabs>
        <w:tab w:val="left" w:pos="1560"/>
      </w:tabs>
      <w:autoSpaceDE w:val="0"/>
      <w:autoSpaceDN w:val="0"/>
      <w:adjustRightInd w:val="0"/>
      <w:spacing w:after="0"/>
      <w:ind w:right="464"/>
      <w:jc w:val="both"/>
    </w:pPr>
    <w:rPr>
      <w:rFonts w:ascii="Times New Roman" w:hAnsi="Times New Roman"/>
      <w:sz w:val="22"/>
      <w:szCs w:val="22"/>
    </w:rPr>
  </w:style>
  <w:style w:type="paragraph" w:styleId="aff2">
    <w:name w:val="No Spacing"/>
    <w:uiPriority w:val="1"/>
    <w:qFormat/>
    <w:rsid w:val="002E2C5F"/>
    <w:rPr>
      <w:rFonts w:eastAsia="Calibri"/>
      <w:sz w:val="22"/>
      <w:szCs w:val="22"/>
      <w:lang w:eastAsia="en-US"/>
    </w:rPr>
  </w:style>
  <w:style w:type="paragraph" w:styleId="aff3">
    <w:name w:val="Title"/>
    <w:basedOn w:val="a0"/>
    <w:link w:val="aff4"/>
    <w:qFormat/>
    <w:rsid w:val="000A76B9"/>
    <w:pPr>
      <w:tabs>
        <w:tab w:val="left" w:pos="7088"/>
      </w:tabs>
      <w:spacing w:after="0" w:line="216" w:lineRule="auto"/>
      <w:jc w:val="center"/>
    </w:pPr>
    <w:rPr>
      <w:rFonts w:ascii="Times New Roman" w:hAnsi="Times New Roman"/>
      <w:b/>
      <w:sz w:val="24"/>
      <w:szCs w:val="20"/>
    </w:rPr>
  </w:style>
  <w:style w:type="character" w:customStyle="1" w:styleId="aff4">
    <w:name w:val="Название Знак"/>
    <w:basedOn w:val="a1"/>
    <w:link w:val="aff3"/>
    <w:rsid w:val="000A76B9"/>
    <w:rPr>
      <w:rFonts w:ascii="Times New Roman" w:eastAsia="Times New Roman" w:hAnsi="Times New Roman" w:cs="Times New Roman"/>
      <w:b/>
      <w:sz w:val="24"/>
      <w:szCs w:val="20"/>
    </w:rPr>
  </w:style>
  <w:style w:type="character" w:styleId="aff5">
    <w:name w:val="page number"/>
    <w:basedOn w:val="a1"/>
    <w:rsid w:val="008E2D00"/>
  </w:style>
  <w:style w:type="paragraph" w:customStyle="1" w:styleId="-">
    <w:name w:val="Лекции-содержание Знак Знак Знак Знак"/>
    <w:basedOn w:val="a0"/>
    <w:rsid w:val="004B5773"/>
    <w:pPr>
      <w:tabs>
        <w:tab w:val="num" w:pos="643"/>
      </w:tabs>
      <w:spacing w:before="60" w:after="0" w:line="240" w:lineRule="auto"/>
      <w:jc w:val="both"/>
    </w:pPr>
    <w:rPr>
      <w:rFonts w:ascii="Times New Roman" w:hAnsi="Times New Roman"/>
      <w:sz w:val="20"/>
      <w:szCs w:val="20"/>
      <w:lang w:eastAsia="en-US"/>
    </w:rPr>
  </w:style>
  <w:style w:type="table" w:styleId="aff6">
    <w:name w:val="Table Grid"/>
    <w:basedOn w:val="a2"/>
    <w:rsid w:val="004B5773"/>
    <w:pPr>
      <w:ind w:firstLine="709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a">
    <w:name w:val="toc 1"/>
    <w:basedOn w:val="a0"/>
    <w:next w:val="a0"/>
    <w:autoRedefine/>
    <w:semiHidden/>
    <w:rsid w:val="00B52078"/>
    <w:pPr>
      <w:spacing w:after="0" w:line="240" w:lineRule="auto"/>
      <w:ind w:firstLine="709"/>
    </w:pPr>
    <w:rPr>
      <w:rFonts w:ascii="Times New Roman" w:hAnsi="Times New Roman"/>
      <w:sz w:val="28"/>
      <w:szCs w:val="28"/>
    </w:rPr>
  </w:style>
  <w:style w:type="numbering" w:styleId="a">
    <w:name w:val="Outline List 3"/>
    <w:basedOn w:val="a3"/>
    <w:rsid w:val="00B52078"/>
    <w:pPr>
      <w:numPr>
        <w:numId w:val="16"/>
      </w:numPr>
    </w:pPr>
  </w:style>
  <w:style w:type="numbering" w:styleId="111111">
    <w:name w:val="Outline List 2"/>
    <w:aliases w:val="Заголовок №1"/>
    <w:basedOn w:val="a3"/>
    <w:rsid w:val="00B52078"/>
    <w:pPr>
      <w:numPr>
        <w:numId w:val="17"/>
      </w:numPr>
    </w:pPr>
  </w:style>
  <w:style w:type="paragraph" w:customStyle="1" w:styleId="-0">
    <w:name w:val="Верхний колонтитул-Дисциплина"/>
    <w:basedOn w:val="a9"/>
    <w:rsid w:val="00B52078"/>
    <w:pPr>
      <w:ind w:firstLine="4536"/>
      <w:jc w:val="right"/>
    </w:pPr>
    <w:rPr>
      <w:rFonts w:ascii="Times New Roman" w:hAnsi="Times New Roman"/>
      <w:color w:val="FF0000"/>
      <w:sz w:val="20"/>
      <w:szCs w:val="20"/>
    </w:rPr>
  </w:style>
  <w:style w:type="paragraph" w:customStyle="1" w:styleId="-1">
    <w:name w:val="Верхний колонтитул-Модуль"/>
    <w:basedOn w:val="a9"/>
    <w:rsid w:val="00B52078"/>
    <w:pPr>
      <w:pBdr>
        <w:bottom w:val="single" w:sz="8" w:space="1" w:color="auto"/>
      </w:pBdr>
      <w:ind w:firstLine="4536"/>
      <w:jc w:val="right"/>
    </w:pPr>
    <w:rPr>
      <w:rFonts w:ascii="Times New Roman" w:hAnsi="Times New Roman"/>
      <w:color w:val="000000"/>
      <w:sz w:val="20"/>
      <w:szCs w:val="20"/>
    </w:rPr>
  </w:style>
  <w:style w:type="character" w:styleId="aff7">
    <w:name w:val="FollowedHyperlink"/>
    <w:basedOn w:val="a1"/>
    <w:rsid w:val="00B52078"/>
    <w:rPr>
      <w:color w:val="800080"/>
      <w:u w:val="single"/>
      <w:lang w:val="ru-RU" w:eastAsia="en-US" w:bidi="ar-SA"/>
    </w:rPr>
  </w:style>
  <w:style w:type="paragraph" w:customStyle="1" w:styleId="11">
    <w:name w:val="Знак Знак1 Знак"/>
    <w:basedOn w:val="a0"/>
    <w:link w:val="a4"/>
    <w:rsid w:val="00B52078"/>
    <w:pPr>
      <w:spacing w:after="0" w:line="240" w:lineRule="auto"/>
    </w:pPr>
    <w:rPr>
      <w:rFonts w:ascii="Times New Roman" w:hAnsi="Times New Roman"/>
      <w:color w:val="0000FF"/>
      <w:sz w:val="20"/>
      <w:szCs w:val="20"/>
      <w:u w:val="single"/>
    </w:rPr>
  </w:style>
  <w:style w:type="paragraph" w:customStyle="1" w:styleId="-2">
    <w:name w:val="Лекции-нумерация и тема"/>
    <w:basedOn w:val="-"/>
    <w:link w:val="-3"/>
    <w:rsid w:val="00B52078"/>
    <w:rPr>
      <w:b/>
      <w:i/>
    </w:rPr>
  </w:style>
  <w:style w:type="character" w:customStyle="1" w:styleId="-3">
    <w:name w:val="Лекции-нумерация и тема Знак"/>
    <w:basedOn w:val="a1"/>
    <w:link w:val="-2"/>
    <w:rsid w:val="00B52078"/>
    <w:rPr>
      <w:b/>
      <w:i/>
      <w:lang w:val="ru-RU" w:eastAsia="en-US" w:bidi="ar-SA"/>
    </w:rPr>
  </w:style>
  <w:style w:type="character" w:customStyle="1" w:styleId="1b">
    <w:name w:val="Знак Знак Знак Знак1"/>
    <w:aliases w:val="Знак Знак1,Знак Знак Знак Знак Знак Знак Знак"/>
    <w:basedOn w:val="a1"/>
    <w:rsid w:val="00B52078"/>
    <w:rPr>
      <w:sz w:val="22"/>
      <w:szCs w:val="24"/>
      <w:lang w:val="ru-RU" w:eastAsia="ru-RU" w:bidi="ar-SA"/>
    </w:rPr>
  </w:style>
  <w:style w:type="paragraph" w:customStyle="1" w:styleId="-4">
    <w:name w:val="Типовое задание-текст"/>
    <w:basedOn w:val="a0"/>
    <w:rsid w:val="00B52078"/>
    <w:pPr>
      <w:widowControl w:val="0"/>
      <w:autoSpaceDE w:val="0"/>
      <w:autoSpaceDN w:val="0"/>
      <w:adjustRightInd w:val="0"/>
      <w:spacing w:after="0" w:line="240" w:lineRule="auto"/>
      <w:ind w:left="851"/>
      <w:jc w:val="both"/>
    </w:pPr>
    <w:rPr>
      <w:rFonts w:ascii="Times New Roman" w:hAnsi="Times New Roman"/>
      <w:sz w:val="20"/>
      <w:szCs w:val="20"/>
    </w:rPr>
  </w:style>
  <w:style w:type="paragraph" w:customStyle="1" w:styleId="110">
    <w:name w:val="Стиль11"/>
    <w:link w:val="111"/>
    <w:rsid w:val="00B52078"/>
    <w:pPr>
      <w:jc w:val="both"/>
    </w:pPr>
    <w:rPr>
      <w:rFonts w:ascii="Times New Roman" w:hAnsi="Times New Roman"/>
      <w:b/>
      <w:i/>
      <w:sz w:val="24"/>
      <w:szCs w:val="24"/>
    </w:rPr>
  </w:style>
  <w:style w:type="character" w:customStyle="1" w:styleId="111">
    <w:name w:val="Стиль11 Знак"/>
    <w:basedOn w:val="a1"/>
    <w:link w:val="110"/>
    <w:rsid w:val="00B52078"/>
    <w:rPr>
      <w:b/>
      <w:i/>
      <w:sz w:val="24"/>
      <w:szCs w:val="24"/>
      <w:lang w:val="ru-RU" w:eastAsia="ru-RU" w:bidi="ar-SA"/>
    </w:rPr>
  </w:style>
  <w:style w:type="paragraph" w:customStyle="1" w:styleId="1c">
    <w:name w:val="Стиль1 Знак Знак"/>
    <w:basedOn w:val="a0"/>
    <w:link w:val="1d"/>
    <w:rsid w:val="00B52078"/>
    <w:pPr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1d">
    <w:name w:val="Стиль1 Знак Знак Знак"/>
    <w:basedOn w:val="a1"/>
    <w:link w:val="1c"/>
    <w:rsid w:val="00B52078"/>
    <w:rPr>
      <w:sz w:val="28"/>
      <w:szCs w:val="28"/>
      <w:lang w:val="ru-RU" w:eastAsia="ru-RU" w:bidi="ar-SA"/>
    </w:rPr>
  </w:style>
  <w:style w:type="paragraph" w:customStyle="1" w:styleId="aff8">
    <w:name w:val="Основная литература"/>
    <w:basedOn w:val="-2"/>
    <w:rsid w:val="00B52078"/>
    <w:pPr>
      <w:jc w:val="center"/>
    </w:pPr>
  </w:style>
  <w:style w:type="paragraph" w:customStyle="1" w:styleId="412">
    <w:name w:val="Стиль Заголовок 4 + 12 пт"/>
    <w:basedOn w:val="4"/>
    <w:rsid w:val="00B52078"/>
    <w:pPr>
      <w:numPr>
        <w:ilvl w:val="2"/>
      </w:numPr>
      <w:tabs>
        <w:tab w:val="left" w:pos="454"/>
        <w:tab w:val="left" w:pos="510"/>
        <w:tab w:val="num" w:pos="1080"/>
        <w:tab w:val="left" w:pos="1701"/>
      </w:tabs>
      <w:spacing w:line="240" w:lineRule="auto"/>
      <w:ind w:left="852" w:hanging="504"/>
      <w:jc w:val="center"/>
    </w:pPr>
    <w:rPr>
      <w:rFonts w:cs="Arial"/>
      <w:i/>
      <w:iCs/>
      <w:color w:val="000000"/>
      <w:kern w:val="32"/>
      <w:sz w:val="24"/>
      <w:szCs w:val="32"/>
    </w:rPr>
  </w:style>
  <w:style w:type="paragraph" w:customStyle="1" w:styleId="25">
    <w:name w:val="Стиль2"/>
    <w:basedOn w:val="412"/>
    <w:rsid w:val="00B52078"/>
    <w:pPr>
      <w:spacing w:after="240"/>
      <w:ind w:left="851" w:hanging="505"/>
    </w:pPr>
  </w:style>
  <w:style w:type="paragraph" w:styleId="aff9">
    <w:name w:val="Normal (Web)"/>
    <w:basedOn w:val="a0"/>
    <w:rsid w:val="00B520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-5">
    <w:name w:val="Лекции-содержание Знак"/>
    <w:basedOn w:val="a0"/>
    <w:rsid w:val="00B52078"/>
    <w:pPr>
      <w:tabs>
        <w:tab w:val="num" w:pos="643"/>
      </w:tabs>
      <w:spacing w:before="60" w:after="0" w:line="240" w:lineRule="auto"/>
      <w:jc w:val="both"/>
    </w:pPr>
    <w:rPr>
      <w:rFonts w:ascii="Times New Roman" w:hAnsi="Times New Roman"/>
      <w:sz w:val="20"/>
      <w:szCs w:val="20"/>
      <w:lang w:eastAsia="en-US"/>
    </w:rPr>
  </w:style>
  <w:style w:type="paragraph" w:customStyle="1" w:styleId="1e">
    <w:name w:val="Без интервала1"/>
    <w:rsid w:val="00B52078"/>
    <w:pPr>
      <w:jc w:val="center"/>
    </w:pPr>
    <w:rPr>
      <w:sz w:val="22"/>
      <w:szCs w:val="22"/>
      <w:lang w:eastAsia="en-US"/>
    </w:rPr>
  </w:style>
  <w:style w:type="paragraph" w:customStyle="1" w:styleId="1f">
    <w:name w:val="Обычный1"/>
    <w:rsid w:val="0005263E"/>
    <w:pPr>
      <w:widowControl w:val="0"/>
      <w:spacing w:line="300" w:lineRule="auto"/>
      <w:ind w:left="80"/>
      <w:jc w:val="both"/>
    </w:pPr>
    <w:rPr>
      <w:rFonts w:ascii="Times New Roman" w:hAnsi="Times New Roman"/>
      <w:i/>
      <w:snapToGrid w:val="0"/>
      <w:sz w:val="24"/>
    </w:rPr>
  </w:style>
  <w:style w:type="paragraph" w:customStyle="1" w:styleId="Iauiue">
    <w:name w:val="Iau?iue"/>
    <w:rsid w:val="00C2168C"/>
    <w:rPr>
      <w:rFonts w:ascii="Times New Roman" w:hAnsi="Times New Roman"/>
      <w:sz w:val="24"/>
    </w:rPr>
  </w:style>
  <w:style w:type="paragraph" w:customStyle="1" w:styleId="affa">
    <w:name w:val="Стиль нумерованый Полож"/>
    <w:basedOn w:val="a0"/>
    <w:rsid w:val="007F7709"/>
    <w:pPr>
      <w:shd w:val="clear" w:color="auto" w:fill="FFFFFF"/>
      <w:tabs>
        <w:tab w:val="left" w:pos="1080"/>
        <w:tab w:val="num" w:pos="1440"/>
      </w:tabs>
      <w:spacing w:after="0" w:line="240" w:lineRule="auto"/>
      <w:ind w:left="1440" w:hanging="360"/>
      <w:jc w:val="both"/>
    </w:pPr>
    <w:rPr>
      <w:rFonts w:ascii="Times New Roman" w:hAnsi="Times New Roman"/>
      <w:color w:val="000000"/>
      <w:spacing w:val="-2"/>
      <w:sz w:val="28"/>
      <w:szCs w:val="20"/>
    </w:rPr>
  </w:style>
  <w:style w:type="character" w:customStyle="1" w:styleId="26">
    <w:name w:val="Основной шрифт абзаца2"/>
    <w:rsid w:val="00EB55B3"/>
  </w:style>
  <w:style w:type="paragraph" w:customStyle="1" w:styleId="351">
    <w:name w:val="Основной текст (35)1"/>
    <w:basedOn w:val="a0"/>
    <w:rsid w:val="00E16562"/>
    <w:pPr>
      <w:shd w:val="clear" w:color="auto" w:fill="FFFFFF"/>
      <w:spacing w:after="0" w:line="216" w:lineRule="exact"/>
      <w:ind w:hanging="400"/>
      <w:jc w:val="both"/>
    </w:pPr>
    <w:rPr>
      <w:rFonts w:ascii="Times New Roman" w:hAnsi="Times New Roman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11FB6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0"/>
    <w:next w:val="a0"/>
    <w:link w:val="10"/>
    <w:qFormat/>
    <w:rsid w:val="00CC2222"/>
    <w:pPr>
      <w:keepNext/>
      <w:widowControl w:val="0"/>
      <w:suppressAutoHyphens/>
      <w:spacing w:after="0" w:line="240" w:lineRule="auto"/>
      <w:ind w:left="720"/>
      <w:outlineLvl w:val="0"/>
    </w:pPr>
    <w:rPr>
      <w:rFonts w:ascii="Times New Roman" w:eastAsia="Andale Sans UI" w:hAnsi="Times New Roman"/>
      <w:b/>
      <w:bCs/>
      <w:i/>
      <w:kern w:val="1"/>
      <w:sz w:val="20"/>
      <w:szCs w:val="20"/>
    </w:rPr>
  </w:style>
  <w:style w:type="paragraph" w:styleId="2">
    <w:name w:val="heading 2"/>
    <w:basedOn w:val="a0"/>
    <w:next w:val="a0"/>
    <w:link w:val="20"/>
    <w:qFormat/>
    <w:rsid w:val="00D71937"/>
    <w:pPr>
      <w:keepNext/>
      <w:spacing w:before="240" w:after="160" w:line="240" w:lineRule="auto"/>
      <w:jc w:val="center"/>
      <w:outlineLvl w:val="1"/>
    </w:pPr>
    <w:rPr>
      <w:rFonts w:ascii="Times New Roman" w:eastAsia="Calibri" w:hAnsi="Times New Roman"/>
      <w:b/>
      <w:bCs/>
      <w:i/>
      <w:iCs/>
      <w:caps/>
      <w:sz w:val="18"/>
      <w:szCs w:val="28"/>
    </w:rPr>
  </w:style>
  <w:style w:type="paragraph" w:styleId="3">
    <w:name w:val="heading 3"/>
    <w:basedOn w:val="a0"/>
    <w:next w:val="a0"/>
    <w:link w:val="30"/>
    <w:qFormat/>
    <w:rsid w:val="00D71937"/>
    <w:pPr>
      <w:keepNext/>
      <w:spacing w:before="240" w:after="60" w:line="240" w:lineRule="auto"/>
      <w:outlineLvl w:val="2"/>
    </w:pPr>
    <w:rPr>
      <w:rFonts w:ascii="Arial" w:eastAsia="Calibri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D719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0"/>
    <w:next w:val="a0"/>
    <w:qFormat/>
    <w:rsid w:val="00B52078"/>
    <w:pPr>
      <w:keepNext/>
      <w:tabs>
        <w:tab w:val="left" w:pos="454"/>
        <w:tab w:val="left" w:pos="510"/>
        <w:tab w:val="left" w:pos="1701"/>
        <w:tab w:val="num" w:pos="2639"/>
      </w:tabs>
      <w:spacing w:before="240" w:after="60" w:line="240" w:lineRule="auto"/>
      <w:ind w:left="1991" w:hanging="792"/>
      <w:outlineLvl w:val="4"/>
    </w:pPr>
    <w:rPr>
      <w:rFonts w:ascii="Times New Roman" w:hAnsi="Times New Roman" w:cs="Arial"/>
      <w:b/>
      <w:bCs/>
      <w:color w:val="000000"/>
      <w:kern w:val="32"/>
      <w:sz w:val="28"/>
      <w:szCs w:val="32"/>
    </w:rPr>
  </w:style>
  <w:style w:type="paragraph" w:styleId="6">
    <w:name w:val="heading 6"/>
    <w:basedOn w:val="a0"/>
    <w:next w:val="a0"/>
    <w:qFormat/>
    <w:rsid w:val="00B52078"/>
    <w:pPr>
      <w:spacing w:before="240" w:after="60" w:line="240" w:lineRule="auto"/>
      <w:outlineLvl w:val="5"/>
    </w:pPr>
    <w:rPr>
      <w:rFonts w:ascii="Times New Roman" w:hAnsi="Times New Roman"/>
      <w:b/>
      <w:bCs/>
    </w:rPr>
  </w:style>
  <w:style w:type="paragraph" w:styleId="7">
    <w:name w:val="heading 7"/>
    <w:basedOn w:val="a0"/>
    <w:next w:val="a0"/>
    <w:qFormat/>
    <w:rsid w:val="00B5207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qFormat/>
    <w:rsid w:val="00B5207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qFormat/>
    <w:rsid w:val="00B52078"/>
    <w:pPr>
      <w:spacing w:before="240" w:after="60"/>
      <w:outlineLvl w:val="8"/>
    </w:pPr>
    <w:rPr>
      <w:rFonts w:ascii="Arial" w:hAnsi="Arial" w:cs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C2222"/>
    <w:rPr>
      <w:rFonts w:ascii="Times New Roman" w:eastAsia="Andale Sans UI" w:hAnsi="Times New Roman" w:cs="Times New Roman"/>
      <w:b/>
      <w:bCs/>
      <w:i/>
      <w:kern w:val="1"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rsid w:val="00D71937"/>
    <w:rPr>
      <w:rFonts w:ascii="Times New Roman" w:eastAsia="Calibri" w:hAnsi="Times New Roman" w:cs="Times New Roman"/>
      <w:b/>
      <w:bCs/>
      <w:i/>
      <w:iCs/>
      <w:caps/>
      <w:sz w:val="18"/>
      <w:szCs w:val="28"/>
    </w:rPr>
  </w:style>
  <w:style w:type="character" w:customStyle="1" w:styleId="30">
    <w:name w:val="Заголовок 3 Знак"/>
    <w:basedOn w:val="a1"/>
    <w:link w:val="3"/>
    <w:uiPriority w:val="9"/>
    <w:rsid w:val="00D71937"/>
    <w:rPr>
      <w:rFonts w:ascii="Arial" w:eastAsia="Calibri" w:hAnsi="Arial" w:cs="Arial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D71937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4">
    <w:name w:val="Hyperlink"/>
    <w:aliases w:val=" Знак Знак1 Знак Знак Знак"/>
    <w:basedOn w:val="a1"/>
    <w:link w:val="11"/>
    <w:rsid w:val="00D71937"/>
    <w:rPr>
      <w:color w:val="0000FF"/>
      <w:u w:val="single"/>
    </w:rPr>
  </w:style>
  <w:style w:type="character" w:customStyle="1" w:styleId="a5">
    <w:name w:val="Основной текст Знак"/>
    <w:aliases w:val="Знак Знак Знак1,Знак Знак Знак Знак, Знак Знак,Знак Знак3,Знак Знак Знак Знак Знак Знак"/>
    <w:basedOn w:val="a1"/>
    <w:link w:val="a6"/>
    <w:locked/>
    <w:rsid w:val="00D71937"/>
    <w:rPr>
      <w:sz w:val="24"/>
      <w:szCs w:val="24"/>
    </w:rPr>
  </w:style>
  <w:style w:type="paragraph" w:styleId="a6">
    <w:name w:val="Body Text"/>
    <w:aliases w:val="Знак Знак,Знак Знак Знак, Знак,Знак,Знак Знак Знак Знак Знак"/>
    <w:basedOn w:val="a0"/>
    <w:link w:val="a5"/>
    <w:rsid w:val="00D71937"/>
    <w:pPr>
      <w:spacing w:after="120" w:line="240" w:lineRule="auto"/>
    </w:pPr>
    <w:rPr>
      <w:sz w:val="24"/>
      <w:szCs w:val="24"/>
    </w:rPr>
  </w:style>
  <w:style w:type="character" w:customStyle="1" w:styleId="12">
    <w:name w:val="Основной текст Знак1"/>
    <w:basedOn w:val="a1"/>
    <w:uiPriority w:val="99"/>
    <w:semiHidden/>
    <w:rsid w:val="00D71937"/>
  </w:style>
  <w:style w:type="paragraph" w:customStyle="1" w:styleId="a7">
    <w:name w:val="Литература"/>
    <w:basedOn w:val="a0"/>
    <w:rsid w:val="00D71937"/>
    <w:pPr>
      <w:tabs>
        <w:tab w:val="num" w:pos="1553"/>
      </w:tabs>
      <w:spacing w:after="0" w:line="240" w:lineRule="auto"/>
      <w:ind w:left="1553" w:hanging="113"/>
      <w:jc w:val="both"/>
    </w:pPr>
    <w:rPr>
      <w:rFonts w:ascii="Times New Roman" w:hAnsi="Times New Roman"/>
      <w:sz w:val="20"/>
      <w:szCs w:val="24"/>
    </w:rPr>
  </w:style>
  <w:style w:type="paragraph" w:customStyle="1" w:styleId="13">
    <w:name w:val="Абзац списка1"/>
    <w:basedOn w:val="a0"/>
    <w:rsid w:val="00D71937"/>
    <w:pPr>
      <w:ind w:left="720"/>
    </w:pPr>
    <w:rPr>
      <w:lang w:eastAsia="en-US"/>
    </w:rPr>
  </w:style>
  <w:style w:type="paragraph" w:styleId="a8">
    <w:name w:val="List Paragraph"/>
    <w:basedOn w:val="a0"/>
    <w:qFormat/>
    <w:rsid w:val="00D71937"/>
    <w:pPr>
      <w:ind w:left="720"/>
      <w:contextualSpacing/>
    </w:pPr>
    <w:rPr>
      <w:rFonts w:eastAsia="Calibri"/>
      <w:lang w:eastAsia="en-US"/>
    </w:rPr>
  </w:style>
  <w:style w:type="paragraph" w:styleId="a9">
    <w:name w:val="header"/>
    <w:basedOn w:val="a0"/>
    <w:link w:val="aa"/>
    <w:uiPriority w:val="99"/>
    <w:unhideWhenUsed/>
    <w:rsid w:val="00513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513586"/>
  </w:style>
  <w:style w:type="paragraph" w:styleId="ab">
    <w:name w:val="footer"/>
    <w:basedOn w:val="a0"/>
    <w:link w:val="ac"/>
    <w:uiPriority w:val="99"/>
    <w:unhideWhenUsed/>
    <w:rsid w:val="00513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513586"/>
  </w:style>
  <w:style w:type="paragraph" w:styleId="31">
    <w:name w:val="Body Text Indent 3"/>
    <w:basedOn w:val="a0"/>
    <w:link w:val="32"/>
    <w:unhideWhenUsed/>
    <w:rsid w:val="00E76EF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E76EFC"/>
    <w:rPr>
      <w:sz w:val="16"/>
      <w:szCs w:val="16"/>
    </w:rPr>
  </w:style>
  <w:style w:type="paragraph" w:styleId="ad">
    <w:name w:val="Plain Text"/>
    <w:basedOn w:val="a0"/>
    <w:link w:val="ae"/>
    <w:rsid w:val="00E76EFC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e">
    <w:name w:val="Текст Знак"/>
    <w:basedOn w:val="a1"/>
    <w:link w:val="ad"/>
    <w:rsid w:val="00E76EFC"/>
    <w:rPr>
      <w:rFonts w:ascii="Courier New" w:eastAsia="Times New Roman" w:hAnsi="Courier New" w:cs="Courier New"/>
      <w:sz w:val="20"/>
      <w:szCs w:val="20"/>
    </w:rPr>
  </w:style>
  <w:style w:type="paragraph" w:customStyle="1" w:styleId="item">
    <w:name w:val="item"/>
    <w:basedOn w:val="a6"/>
    <w:qFormat/>
    <w:rsid w:val="00E76EFC"/>
    <w:pPr>
      <w:spacing w:before="120" w:after="0"/>
      <w:jc w:val="both"/>
    </w:pPr>
    <w:rPr>
      <w:rFonts w:ascii="Times New Roman" w:hAnsi="Times New Roman"/>
      <w:sz w:val="20"/>
    </w:rPr>
  </w:style>
  <w:style w:type="paragraph" w:customStyle="1" w:styleId="Metod4">
    <w:name w:val="Metod_4"/>
    <w:basedOn w:val="2"/>
    <w:rsid w:val="00E76EFC"/>
    <w:pPr>
      <w:numPr>
        <w:ilvl w:val="12"/>
      </w:numPr>
      <w:spacing w:before="120" w:after="120" w:line="300" w:lineRule="exact"/>
      <w:ind w:firstLine="284"/>
      <w:jc w:val="both"/>
      <w:outlineLvl w:val="0"/>
    </w:pPr>
    <w:rPr>
      <w:rFonts w:eastAsia="Times New Roman"/>
      <w:bCs w:val="0"/>
      <w:i w:val="0"/>
      <w:iCs w:val="0"/>
      <w:caps w:val="0"/>
      <w:sz w:val="24"/>
      <w:szCs w:val="20"/>
    </w:rPr>
  </w:style>
  <w:style w:type="paragraph" w:customStyle="1" w:styleId="14">
    <w:name w:val="Знак Знак Знак Знак Знак Знак Знак1 Знак Знак Знак"/>
    <w:basedOn w:val="a0"/>
    <w:rsid w:val="00E76EFC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Body Text Indent"/>
    <w:basedOn w:val="a0"/>
    <w:link w:val="af0"/>
    <w:unhideWhenUsed/>
    <w:rsid w:val="00CC2222"/>
    <w:pPr>
      <w:spacing w:after="120"/>
      <w:ind w:left="283"/>
    </w:pPr>
  </w:style>
  <w:style w:type="character" w:customStyle="1" w:styleId="af0">
    <w:name w:val="Основной текст с отступом Знак"/>
    <w:basedOn w:val="a1"/>
    <w:link w:val="af"/>
    <w:uiPriority w:val="99"/>
    <w:semiHidden/>
    <w:rsid w:val="00CC2222"/>
  </w:style>
  <w:style w:type="paragraph" w:styleId="21">
    <w:name w:val="Body Text 2"/>
    <w:basedOn w:val="a0"/>
    <w:link w:val="22"/>
    <w:unhideWhenUsed/>
    <w:rsid w:val="00CC2222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CC2222"/>
  </w:style>
  <w:style w:type="paragraph" w:customStyle="1" w:styleId="51">
    <w:name w:val="Заголовок 51"/>
    <w:basedOn w:val="a0"/>
    <w:next w:val="a0"/>
    <w:rsid w:val="00CC2222"/>
    <w:pPr>
      <w:keepNext/>
      <w:widowControl w:val="0"/>
      <w:spacing w:before="40" w:after="0" w:line="240" w:lineRule="auto"/>
      <w:jc w:val="center"/>
      <w:outlineLvl w:val="4"/>
    </w:pPr>
    <w:rPr>
      <w:rFonts w:ascii="Times New Roman" w:hAnsi="Times New Roman"/>
      <w:snapToGrid w:val="0"/>
      <w:sz w:val="24"/>
      <w:szCs w:val="20"/>
    </w:rPr>
  </w:style>
  <w:style w:type="paragraph" w:customStyle="1" w:styleId="15">
    <w:name w:val="Основной текст1"/>
    <w:basedOn w:val="a0"/>
    <w:rsid w:val="00CC2222"/>
    <w:pPr>
      <w:widowControl w:val="0"/>
      <w:spacing w:after="0" w:line="240" w:lineRule="auto"/>
      <w:jc w:val="both"/>
    </w:pPr>
    <w:rPr>
      <w:rFonts w:ascii="Times New Roman" w:hAnsi="Times New Roman"/>
      <w:i/>
      <w:snapToGrid w:val="0"/>
      <w:sz w:val="20"/>
      <w:szCs w:val="20"/>
    </w:rPr>
  </w:style>
  <w:style w:type="character" w:customStyle="1" w:styleId="af1">
    <w:name w:val="Схема документа Знак"/>
    <w:basedOn w:val="a1"/>
    <w:link w:val="af2"/>
    <w:semiHidden/>
    <w:rsid w:val="00CC2222"/>
    <w:rPr>
      <w:rFonts w:ascii="Tahoma" w:eastAsia="Times New Roman" w:hAnsi="Tahoma" w:cs="Tahoma"/>
      <w:sz w:val="28"/>
      <w:szCs w:val="28"/>
      <w:shd w:val="clear" w:color="auto" w:fill="000080"/>
    </w:rPr>
  </w:style>
  <w:style w:type="paragraph" w:styleId="af2">
    <w:name w:val="Document Map"/>
    <w:basedOn w:val="a0"/>
    <w:link w:val="af1"/>
    <w:semiHidden/>
    <w:rsid w:val="00CC2222"/>
    <w:pPr>
      <w:shd w:val="clear" w:color="auto" w:fill="000080"/>
      <w:spacing w:after="0" w:line="240" w:lineRule="auto"/>
    </w:pPr>
    <w:rPr>
      <w:rFonts w:ascii="Tahoma" w:hAnsi="Tahoma" w:cs="Tahoma"/>
      <w:sz w:val="28"/>
      <w:szCs w:val="28"/>
    </w:rPr>
  </w:style>
  <w:style w:type="character" w:customStyle="1" w:styleId="23">
    <w:name w:val="Знак Знак2"/>
    <w:rsid w:val="00CC2222"/>
    <w:rPr>
      <w:sz w:val="24"/>
      <w:szCs w:val="24"/>
      <w:lang w:val="ru-RU" w:eastAsia="ru-RU" w:bidi="ar-SA"/>
    </w:rPr>
  </w:style>
  <w:style w:type="character" w:customStyle="1" w:styleId="WW8Num3z0">
    <w:name w:val="WW8Num3z0"/>
    <w:rsid w:val="00CC2222"/>
    <w:rPr>
      <w:i w:val="0"/>
      <w:iCs w:val="0"/>
    </w:rPr>
  </w:style>
  <w:style w:type="character" w:customStyle="1" w:styleId="WW8Num4z0">
    <w:name w:val="WW8Num4z0"/>
    <w:rsid w:val="00CC2222"/>
    <w:rPr>
      <w:i w:val="0"/>
      <w:iCs w:val="0"/>
    </w:rPr>
  </w:style>
  <w:style w:type="character" w:customStyle="1" w:styleId="WW8Num5z0">
    <w:name w:val="WW8Num5z0"/>
    <w:rsid w:val="00CC2222"/>
    <w:rPr>
      <w:i w:val="0"/>
      <w:iCs w:val="0"/>
    </w:rPr>
  </w:style>
  <w:style w:type="character" w:customStyle="1" w:styleId="Absatz-Standardschriftart">
    <w:name w:val="Absatz-Standardschriftart"/>
    <w:rsid w:val="00CC2222"/>
  </w:style>
  <w:style w:type="character" w:customStyle="1" w:styleId="WW-Absatz-Standardschriftart">
    <w:name w:val="WW-Absatz-Standardschriftart"/>
    <w:rsid w:val="00CC2222"/>
  </w:style>
  <w:style w:type="character" w:customStyle="1" w:styleId="WW-Absatz-Standardschriftart1">
    <w:name w:val="WW-Absatz-Standardschriftart1"/>
    <w:rsid w:val="00CC2222"/>
  </w:style>
  <w:style w:type="character" w:customStyle="1" w:styleId="WW-Absatz-Standardschriftart11">
    <w:name w:val="WW-Absatz-Standardschriftart11"/>
    <w:rsid w:val="00CC2222"/>
  </w:style>
  <w:style w:type="character" w:customStyle="1" w:styleId="WW-Absatz-Standardschriftart111">
    <w:name w:val="WW-Absatz-Standardschriftart111"/>
    <w:rsid w:val="00CC2222"/>
  </w:style>
  <w:style w:type="character" w:customStyle="1" w:styleId="WW-Absatz-Standardschriftart1111">
    <w:name w:val="WW-Absatz-Standardschriftart1111"/>
    <w:rsid w:val="00CC2222"/>
  </w:style>
  <w:style w:type="character" w:customStyle="1" w:styleId="WW-Absatz-Standardschriftart11111">
    <w:name w:val="WW-Absatz-Standardschriftart11111"/>
    <w:rsid w:val="00CC2222"/>
  </w:style>
  <w:style w:type="character" w:customStyle="1" w:styleId="WW-Absatz-Standardschriftart111111">
    <w:name w:val="WW-Absatz-Standardschriftart111111"/>
    <w:rsid w:val="00CC2222"/>
  </w:style>
  <w:style w:type="character" w:customStyle="1" w:styleId="WW-Absatz-Standardschriftart1111111">
    <w:name w:val="WW-Absatz-Standardschriftart1111111"/>
    <w:rsid w:val="00CC2222"/>
  </w:style>
  <w:style w:type="character" w:customStyle="1" w:styleId="WW-Absatz-Standardschriftart11111111">
    <w:name w:val="WW-Absatz-Standardschriftart11111111"/>
    <w:rsid w:val="00CC2222"/>
  </w:style>
  <w:style w:type="character" w:customStyle="1" w:styleId="WW-Absatz-Standardschriftart111111111">
    <w:name w:val="WW-Absatz-Standardschriftart111111111"/>
    <w:rsid w:val="00CC2222"/>
  </w:style>
  <w:style w:type="character" w:customStyle="1" w:styleId="WW8Num6z0">
    <w:name w:val="WW8Num6z0"/>
    <w:rsid w:val="00CC2222"/>
    <w:rPr>
      <w:rFonts w:ascii="Times New Roman" w:hAnsi="Times New Roman" w:cs="Times New Roman"/>
    </w:rPr>
  </w:style>
  <w:style w:type="character" w:customStyle="1" w:styleId="WW-Absatz-Standardschriftart1111111111">
    <w:name w:val="WW-Absatz-Standardschriftart1111111111"/>
    <w:rsid w:val="00CC2222"/>
  </w:style>
  <w:style w:type="character" w:customStyle="1" w:styleId="WW-Absatz-Standardschriftart11111111111">
    <w:name w:val="WW-Absatz-Standardschriftart11111111111"/>
    <w:rsid w:val="00CC2222"/>
  </w:style>
  <w:style w:type="character" w:customStyle="1" w:styleId="WW-Absatz-Standardschriftart111111111111">
    <w:name w:val="WW-Absatz-Standardschriftart111111111111"/>
    <w:rsid w:val="00CC2222"/>
  </w:style>
  <w:style w:type="character" w:customStyle="1" w:styleId="WW-Absatz-Standardschriftart1111111111111">
    <w:name w:val="WW-Absatz-Standardschriftart1111111111111"/>
    <w:rsid w:val="00CC2222"/>
  </w:style>
  <w:style w:type="character" w:customStyle="1" w:styleId="WW-Absatz-Standardschriftart11111111111111">
    <w:name w:val="WW-Absatz-Standardschriftart11111111111111"/>
    <w:rsid w:val="00CC2222"/>
  </w:style>
  <w:style w:type="character" w:customStyle="1" w:styleId="WW8Num4z2">
    <w:name w:val="WW8Num4z2"/>
    <w:rsid w:val="00CC2222"/>
    <w:rPr>
      <w:rFonts w:ascii="Times New Roman" w:hAnsi="Times New Roman" w:cs="Times New Roman"/>
    </w:rPr>
  </w:style>
  <w:style w:type="character" w:customStyle="1" w:styleId="WW-Absatz-Standardschriftart111111111111111">
    <w:name w:val="WW-Absatz-Standardschriftart111111111111111"/>
    <w:rsid w:val="00CC2222"/>
  </w:style>
  <w:style w:type="character" w:customStyle="1" w:styleId="WW-Absatz-Standardschriftart1111111111111111">
    <w:name w:val="WW-Absatz-Standardschriftart1111111111111111"/>
    <w:rsid w:val="00CC2222"/>
  </w:style>
  <w:style w:type="character" w:customStyle="1" w:styleId="WW8Num7z1">
    <w:name w:val="WW8Num7z1"/>
    <w:rsid w:val="00CC2222"/>
    <w:rPr>
      <w:i w:val="0"/>
      <w:iCs w:val="0"/>
    </w:rPr>
  </w:style>
  <w:style w:type="character" w:customStyle="1" w:styleId="WW8Num8z0">
    <w:name w:val="WW8Num8z0"/>
    <w:rsid w:val="00CC2222"/>
    <w:rPr>
      <w:rFonts w:ascii="Symbol" w:hAnsi="Symbol" w:cs="Symbol"/>
      <w:color w:val="0000FF"/>
    </w:rPr>
  </w:style>
  <w:style w:type="character" w:customStyle="1" w:styleId="WW8Num9z0">
    <w:name w:val="WW8Num9z0"/>
    <w:rsid w:val="00CC2222"/>
    <w:rPr>
      <w:i w:val="0"/>
      <w:iCs w:val="0"/>
    </w:rPr>
  </w:style>
  <w:style w:type="character" w:customStyle="1" w:styleId="WW8Num10z0">
    <w:name w:val="WW8Num10z0"/>
    <w:rsid w:val="00CC2222"/>
    <w:rPr>
      <w:rFonts w:ascii="Symbol" w:hAnsi="Symbol" w:cs="OpenSymbol"/>
    </w:rPr>
  </w:style>
  <w:style w:type="character" w:customStyle="1" w:styleId="WW8Num10z1">
    <w:name w:val="WW8Num10z1"/>
    <w:rsid w:val="00CC2222"/>
    <w:rPr>
      <w:rFonts w:ascii="OpenSymbol" w:hAnsi="OpenSymbol" w:cs="OpenSymbol"/>
    </w:rPr>
  </w:style>
  <w:style w:type="character" w:customStyle="1" w:styleId="WW-Absatz-Standardschriftart11111111111111111">
    <w:name w:val="WW-Absatz-Standardschriftart11111111111111111"/>
    <w:rsid w:val="00CC2222"/>
  </w:style>
  <w:style w:type="character" w:customStyle="1" w:styleId="af3">
    <w:name w:val="Символ нумерации"/>
    <w:rsid w:val="00CC2222"/>
    <w:rPr>
      <w:i w:val="0"/>
      <w:iCs w:val="0"/>
    </w:rPr>
  </w:style>
  <w:style w:type="character" w:customStyle="1" w:styleId="af4">
    <w:name w:val="Маркеры списка"/>
    <w:rsid w:val="00CC2222"/>
    <w:rPr>
      <w:rFonts w:ascii="OpenSymbol" w:eastAsia="OpenSymbol" w:hAnsi="OpenSymbol" w:cs="OpenSymbol"/>
    </w:rPr>
  </w:style>
  <w:style w:type="character" w:customStyle="1" w:styleId="WW8Num4z1">
    <w:name w:val="WW8Num4z1"/>
    <w:rsid w:val="00CC2222"/>
    <w:rPr>
      <w:rFonts w:ascii="Times New Roman" w:hAnsi="Times New Roman" w:cs="Times New Roman"/>
    </w:rPr>
  </w:style>
  <w:style w:type="character" w:customStyle="1" w:styleId="WW8Num14z2">
    <w:name w:val="WW8Num14z2"/>
    <w:rsid w:val="00CC2222"/>
    <w:rPr>
      <w:rFonts w:ascii="Times New Roman" w:hAnsi="Times New Roman" w:cs="Times New Roman"/>
    </w:rPr>
  </w:style>
  <w:style w:type="paragraph" w:customStyle="1" w:styleId="af5">
    <w:name w:val="Заголовок"/>
    <w:basedOn w:val="a0"/>
    <w:next w:val="a6"/>
    <w:rsid w:val="00CC2222"/>
    <w:pPr>
      <w:keepNext/>
      <w:widowControl w:val="0"/>
      <w:suppressAutoHyphens/>
      <w:spacing w:before="240" w:after="120" w:line="240" w:lineRule="auto"/>
    </w:pPr>
    <w:rPr>
      <w:rFonts w:ascii="Arial" w:eastAsia="Andale Sans UI" w:hAnsi="Arial" w:cs="Tahoma"/>
      <w:kern w:val="1"/>
      <w:sz w:val="28"/>
      <w:szCs w:val="28"/>
    </w:rPr>
  </w:style>
  <w:style w:type="paragraph" w:styleId="af6">
    <w:name w:val="List"/>
    <w:basedOn w:val="a6"/>
    <w:rsid w:val="00CC2222"/>
    <w:pPr>
      <w:widowControl w:val="0"/>
      <w:suppressAutoHyphens/>
    </w:pPr>
    <w:rPr>
      <w:rFonts w:ascii="Times New Roman" w:eastAsia="Andale Sans UI" w:hAnsi="Times New Roman" w:cs="Tahoma"/>
      <w:kern w:val="1"/>
    </w:rPr>
  </w:style>
  <w:style w:type="paragraph" w:styleId="af7">
    <w:name w:val="caption"/>
    <w:basedOn w:val="a0"/>
    <w:qFormat/>
    <w:rsid w:val="00CC2222"/>
    <w:pPr>
      <w:widowControl w:val="0"/>
      <w:suppressLineNumbers/>
      <w:suppressAutoHyphens/>
      <w:spacing w:before="120" w:after="120" w:line="240" w:lineRule="auto"/>
    </w:pPr>
    <w:rPr>
      <w:rFonts w:ascii="Times New Roman" w:eastAsia="Andale Sans UI" w:hAnsi="Times New Roman" w:cs="Tahoma"/>
      <w:i/>
      <w:iCs/>
      <w:kern w:val="1"/>
      <w:sz w:val="24"/>
      <w:szCs w:val="24"/>
    </w:rPr>
  </w:style>
  <w:style w:type="paragraph" w:customStyle="1" w:styleId="16">
    <w:name w:val="Указатель1"/>
    <w:basedOn w:val="a0"/>
    <w:rsid w:val="00CC2222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ahoma"/>
      <w:kern w:val="1"/>
      <w:sz w:val="24"/>
      <w:szCs w:val="24"/>
    </w:rPr>
  </w:style>
  <w:style w:type="paragraph" w:customStyle="1" w:styleId="WW-">
    <w:name w:val="WW-Заголовок"/>
    <w:basedOn w:val="af5"/>
    <w:next w:val="af8"/>
    <w:rsid w:val="00CC2222"/>
  </w:style>
  <w:style w:type="paragraph" w:styleId="af8">
    <w:name w:val="Subtitle"/>
    <w:basedOn w:val="af5"/>
    <w:next w:val="a6"/>
    <w:link w:val="af9"/>
    <w:qFormat/>
    <w:rsid w:val="00CC2222"/>
    <w:pPr>
      <w:jc w:val="center"/>
    </w:pPr>
    <w:rPr>
      <w:i/>
      <w:iCs/>
    </w:rPr>
  </w:style>
  <w:style w:type="character" w:customStyle="1" w:styleId="af9">
    <w:name w:val="Подзаголовок Знак"/>
    <w:basedOn w:val="a1"/>
    <w:link w:val="af8"/>
    <w:rsid w:val="00CC2222"/>
    <w:rPr>
      <w:rFonts w:ascii="Arial" w:eastAsia="Andale Sans UI" w:hAnsi="Arial" w:cs="Tahoma"/>
      <w:i/>
      <w:iCs/>
      <w:kern w:val="1"/>
      <w:sz w:val="28"/>
      <w:szCs w:val="28"/>
    </w:rPr>
  </w:style>
  <w:style w:type="paragraph" w:customStyle="1" w:styleId="17">
    <w:name w:val="Цитата1"/>
    <w:basedOn w:val="a0"/>
    <w:rsid w:val="00CC2222"/>
    <w:pPr>
      <w:widowControl w:val="0"/>
      <w:suppressAutoHyphens/>
      <w:spacing w:after="0" w:line="360" w:lineRule="auto"/>
      <w:ind w:left="170" w:right="57" w:firstLine="681"/>
      <w:jc w:val="center"/>
    </w:pPr>
    <w:rPr>
      <w:rFonts w:ascii="Times New Roman" w:eastAsia="Andale Sans UI" w:hAnsi="Times New Roman"/>
      <w:kern w:val="1"/>
      <w:sz w:val="28"/>
      <w:szCs w:val="24"/>
    </w:rPr>
  </w:style>
  <w:style w:type="paragraph" w:customStyle="1" w:styleId="afa">
    <w:name w:val="Содержимое таблицы"/>
    <w:basedOn w:val="a0"/>
    <w:rsid w:val="00CC2222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/>
      <w:kern w:val="1"/>
      <w:sz w:val="24"/>
      <w:szCs w:val="24"/>
    </w:rPr>
  </w:style>
  <w:style w:type="paragraph" w:customStyle="1" w:styleId="afb">
    <w:name w:val="Заголовок таблицы"/>
    <w:basedOn w:val="afa"/>
    <w:rsid w:val="00CC2222"/>
    <w:pPr>
      <w:jc w:val="center"/>
    </w:pPr>
    <w:rPr>
      <w:b/>
      <w:bCs/>
    </w:rPr>
  </w:style>
  <w:style w:type="paragraph" w:customStyle="1" w:styleId="Metod3">
    <w:name w:val="Metod_3"/>
    <w:basedOn w:val="1"/>
    <w:rsid w:val="00CC2222"/>
    <w:pPr>
      <w:keepNext w:val="0"/>
      <w:spacing w:before="120" w:after="120" w:line="300" w:lineRule="exact"/>
      <w:ind w:left="0"/>
      <w:jc w:val="center"/>
    </w:pPr>
    <w:rPr>
      <w:sz w:val="24"/>
    </w:rPr>
  </w:style>
  <w:style w:type="paragraph" w:customStyle="1" w:styleId="310">
    <w:name w:val="Основной текст 31"/>
    <w:basedOn w:val="a0"/>
    <w:rsid w:val="00CC2222"/>
    <w:pPr>
      <w:widowControl w:val="0"/>
      <w:suppressAutoHyphens/>
      <w:spacing w:after="0" w:line="240" w:lineRule="auto"/>
    </w:pPr>
    <w:rPr>
      <w:rFonts w:ascii="Times New Roman" w:eastAsia="Andale Sans UI" w:hAnsi="Times New Roman"/>
      <w:kern w:val="1"/>
      <w:szCs w:val="24"/>
    </w:rPr>
  </w:style>
  <w:style w:type="paragraph" w:customStyle="1" w:styleId="210">
    <w:name w:val="Основной текст 21"/>
    <w:basedOn w:val="a0"/>
    <w:rsid w:val="00CC2222"/>
    <w:pPr>
      <w:widowControl w:val="0"/>
      <w:suppressAutoHyphens/>
      <w:overflowPunct w:val="0"/>
      <w:autoSpaceDE w:val="0"/>
      <w:spacing w:after="0" w:line="240" w:lineRule="auto"/>
    </w:pPr>
    <w:rPr>
      <w:rFonts w:ascii="Times New Roman" w:eastAsia="Andale Sans UI" w:hAnsi="Times New Roman"/>
      <w:kern w:val="1"/>
      <w:sz w:val="24"/>
      <w:szCs w:val="20"/>
    </w:rPr>
  </w:style>
  <w:style w:type="paragraph" w:styleId="afc">
    <w:name w:val="Balloon Text"/>
    <w:basedOn w:val="a0"/>
    <w:link w:val="afd"/>
    <w:uiPriority w:val="99"/>
    <w:semiHidden/>
    <w:unhideWhenUsed/>
    <w:rsid w:val="00CC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CC2222"/>
    <w:rPr>
      <w:rFonts w:ascii="Tahoma" w:hAnsi="Tahoma" w:cs="Tahoma"/>
      <w:sz w:val="16"/>
      <w:szCs w:val="16"/>
    </w:rPr>
  </w:style>
  <w:style w:type="paragraph" w:customStyle="1" w:styleId="afe">
    <w:name w:val="ОбычныйМой"/>
    <w:basedOn w:val="a0"/>
    <w:rsid w:val="00D05B26"/>
    <w:pPr>
      <w:spacing w:after="0" w:line="240" w:lineRule="auto"/>
      <w:ind w:firstLine="567"/>
      <w:jc w:val="both"/>
    </w:pPr>
    <w:rPr>
      <w:rFonts w:ascii="Times New Roman" w:hAnsi="Times New Roman"/>
      <w:sz w:val="24"/>
      <w:szCs w:val="20"/>
    </w:rPr>
  </w:style>
  <w:style w:type="paragraph" w:customStyle="1" w:styleId="aff">
    <w:name w:val="Формула"/>
    <w:basedOn w:val="a0"/>
    <w:rsid w:val="00D05B26"/>
    <w:pPr>
      <w:spacing w:after="0" w:line="240" w:lineRule="auto"/>
      <w:jc w:val="right"/>
    </w:pPr>
    <w:rPr>
      <w:rFonts w:ascii="Times New Roman" w:hAnsi="Times New Roman"/>
      <w:sz w:val="24"/>
      <w:szCs w:val="20"/>
    </w:rPr>
  </w:style>
  <w:style w:type="character" w:customStyle="1" w:styleId="24">
    <w:name w:val="Знак Знак2"/>
    <w:rsid w:val="00D05B26"/>
    <w:rPr>
      <w:sz w:val="24"/>
      <w:szCs w:val="24"/>
      <w:lang w:val="ru-RU" w:eastAsia="ru-RU" w:bidi="ar-SA"/>
    </w:rPr>
  </w:style>
  <w:style w:type="paragraph" w:customStyle="1" w:styleId="18">
    <w:name w:val="Стиль1"/>
    <w:basedOn w:val="a0"/>
    <w:rsid w:val="00D05B26"/>
    <w:pPr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19">
    <w:name w:val="Знак Знак Знак Знак Знак Знак Знак1 Знак Знак Знак"/>
    <w:basedOn w:val="a0"/>
    <w:rsid w:val="00D05B26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0">
    <w:name w:val="Лекция"/>
    <w:basedOn w:val="a6"/>
    <w:qFormat/>
    <w:rsid w:val="00AC3743"/>
    <w:pPr>
      <w:spacing w:before="120" w:after="0"/>
      <w:ind w:firstLine="709"/>
      <w:jc w:val="both"/>
    </w:pPr>
    <w:rPr>
      <w:rFonts w:ascii="Times New Roman" w:hAnsi="Times New Roman"/>
      <w:szCs w:val="20"/>
    </w:rPr>
  </w:style>
  <w:style w:type="paragraph" w:customStyle="1" w:styleId="aff1">
    <w:name w:val="Вопросы"/>
    <w:basedOn w:val="a6"/>
    <w:qFormat/>
    <w:rsid w:val="00AC3743"/>
    <w:pPr>
      <w:widowControl w:val="0"/>
      <w:tabs>
        <w:tab w:val="left" w:pos="1560"/>
      </w:tabs>
      <w:autoSpaceDE w:val="0"/>
      <w:autoSpaceDN w:val="0"/>
      <w:adjustRightInd w:val="0"/>
      <w:spacing w:after="0"/>
      <w:ind w:right="464"/>
      <w:jc w:val="both"/>
    </w:pPr>
    <w:rPr>
      <w:rFonts w:ascii="Times New Roman" w:hAnsi="Times New Roman"/>
      <w:sz w:val="22"/>
      <w:szCs w:val="22"/>
    </w:rPr>
  </w:style>
  <w:style w:type="paragraph" w:styleId="aff2">
    <w:name w:val="No Spacing"/>
    <w:uiPriority w:val="1"/>
    <w:qFormat/>
    <w:rsid w:val="002E2C5F"/>
    <w:rPr>
      <w:rFonts w:eastAsia="Calibri"/>
      <w:sz w:val="22"/>
      <w:szCs w:val="22"/>
      <w:lang w:eastAsia="en-US"/>
    </w:rPr>
  </w:style>
  <w:style w:type="paragraph" w:styleId="aff3">
    <w:name w:val="Title"/>
    <w:basedOn w:val="a0"/>
    <w:link w:val="aff4"/>
    <w:qFormat/>
    <w:rsid w:val="000A76B9"/>
    <w:pPr>
      <w:tabs>
        <w:tab w:val="left" w:pos="7088"/>
      </w:tabs>
      <w:spacing w:after="0" w:line="216" w:lineRule="auto"/>
      <w:jc w:val="center"/>
    </w:pPr>
    <w:rPr>
      <w:rFonts w:ascii="Times New Roman" w:hAnsi="Times New Roman"/>
      <w:b/>
      <w:sz w:val="24"/>
      <w:szCs w:val="20"/>
    </w:rPr>
  </w:style>
  <w:style w:type="character" w:customStyle="1" w:styleId="aff4">
    <w:name w:val="Название Знак"/>
    <w:basedOn w:val="a1"/>
    <w:link w:val="aff3"/>
    <w:rsid w:val="000A76B9"/>
    <w:rPr>
      <w:rFonts w:ascii="Times New Roman" w:eastAsia="Times New Roman" w:hAnsi="Times New Roman" w:cs="Times New Roman"/>
      <w:b/>
      <w:sz w:val="24"/>
      <w:szCs w:val="20"/>
    </w:rPr>
  </w:style>
  <w:style w:type="character" w:styleId="aff5">
    <w:name w:val="page number"/>
    <w:basedOn w:val="a1"/>
    <w:rsid w:val="008E2D00"/>
  </w:style>
  <w:style w:type="paragraph" w:customStyle="1" w:styleId="-">
    <w:name w:val="Лекции-содержание Знак Знак Знак Знак"/>
    <w:basedOn w:val="a0"/>
    <w:rsid w:val="004B5773"/>
    <w:pPr>
      <w:tabs>
        <w:tab w:val="num" w:pos="643"/>
      </w:tabs>
      <w:spacing w:before="60" w:after="0" w:line="240" w:lineRule="auto"/>
      <w:jc w:val="both"/>
    </w:pPr>
    <w:rPr>
      <w:rFonts w:ascii="Times New Roman" w:hAnsi="Times New Roman"/>
      <w:sz w:val="20"/>
      <w:szCs w:val="20"/>
      <w:lang w:eastAsia="en-US"/>
    </w:rPr>
  </w:style>
  <w:style w:type="table" w:styleId="aff6">
    <w:name w:val="Table Grid"/>
    <w:basedOn w:val="a2"/>
    <w:rsid w:val="004B5773"/>
    <w:pPr>
      <w:ind w:firstLine="709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a">
    <w:name w:val="toc 1"/>
    <w:basedOn w:val="a0"/>
    <w:next w:val="a0"/>
    <w:autoRedefine/>
    <w:semiHidden/>
    <w:rsid w:val="00B52078"/>
    <w:pPr>
      <w:spacing w:after="0" w:line="240" w:lineRule="auto"/>
      <w:ind w:firstLine="709"/>
    </w:pPr>
    <w:rPr>
      <w:rFonts w:ascii="Times New Roman" w:hAnsi="Times New Roman"/>
      <w:sz w:val="28"/>
      <w:szCs w:val="28"/>
    </w:rPr>
  </w:style>
  <w:style w:type="numbering" w:styleId="a">
    <w:name w:val="Outline List 3"/>
    <w:basedOn w:val="a3"/>
    <w:rsid w:val="00B52078"/>
    <w:pPr>
      <w:numPr>
        <w:numId w:val="16"/>
      </w:numPr>
    </w:pPr>
  </w:style>
  <w:style w:type="numbering" w:styleId="111111">
    <w:name w:val="Outline List 2"/>
    <w:aliases w:val="Заголовок №1"/>
    <w:basedOn w:val="a3"/>
    <w:rsid w:val="00B52078"/>
    <w:pPr>
      <w:numPr>
        <w:numId w:val="17"/>
      </w:numPr>
    </w:pPr>
  </w:style>
  <w:style w:type="paragraph" w:customStyle="1" w:styleId="-0">
    <w:name w:val="Верхний колонтитул-Дисциплина"/>
    <w:basedOn w:val="a9"/>
    <w:rsid w:val="00B52078"/>
    <w:pPr>
      <w:ind w:firstLine="4536"/>
      <w:jc w:val="right"/>
    </w:pPr>
    <w:rPr>
      <w:rFonts w:ascii="Times New Roman" w:hAnsi="Times New Roman"/>
      <w:color w:val="FF0000"/>
      <w:sz w:val="20"/>
      <w:szCs w:val="20"/>
    </w:rPr>
  </w:style>
  <w:style w:type="paragraph" w:customStyle="1" w:styleId="-1">
    <w:name w:val="Верхний колонтитул-Модуль"/>
    <w:basedOn w:val="a9"/>
    <w:rsid w:val="00B52078"/>
    <w:pPr>
      <w:pBdr>
        <w:bottom w:val="single" w:sz="8" w:space="1" w:color="auto"/>
      </w:pBdr>
      <w:ind w:firstLine="4536"/>
      <w:jc w:val="right"/>
    </w:pPr>
    <w:rPr>
      <w:rFonts w:ascii="Times New Roman" w:hAnsi="Times New Roman"/>
      <w:color w:val="000000"/>
      <w:sz w:val="20"/>
      <w:szCs w:val="20"/>
    </w:rPr>
  </w:style>
  <w:style w:type="character" w:styleId="aff7">
    <w:name w:val="FollowedHyperlink"/>
    <w:basedOn w:val="a1"/>
    <w:rsid w:val="00B52078"/>
    <w:rPr>
      <w:color w:val="800080"/>
      <w:u w:val="single"/>
      <w:lang w:val="ru-RU" w:eastAsia="en-US" w:bidi="ar-SA"/>
    </w:rPr>
  </w:style>
  <w:style w:type="paragraph" w:customStyle="1" w:styleId="11">
    <w:name w:val="Знак Знак1 Знак"/>
    <w:basedOn w:val="a0"/>
    <w:link w:val="a4"/>
    <w:rsid w:val="00B52078"/>
    <w:pPr>
      <w:spacing w:after="0" w:line="240" w:lineRule="auto"/>
    </w:pPr>
    <w:rPr>
      <w:rFonts w:ascii="Times New Roman" w:hAnsi="Times New Roman"/>
      <w:color w:val="0000FF"/>
      <w:sz w:val="20"/>
      <w:szCs w:val="20"/>
      <w:u w:val="single"/>
    </w:rPr>
  </w:style>
  <w:style w:type="paragraph" w:customStyle="1" w:styleId="-2">
    <w:name w:val="Лекции-нумерация и тема"/>
    <w:basedOn w:val="-"/>
    <w:link w:val="-3"/>
    <w:rsid w:val="00B52078"/>
    <w:rPr>
      <w:b/>
      <w:i/>
    </w:rPr>
  </w:style>
  <w:style w:type="character" w:customStyle="1" w:styleId="-3">
    <w:name w:val="Лекции-нумерация и тема Знак"/>
    <w:basedOn w:val="a1"/>
    <w:link w:val="-2"/>
    <w:rsid w:val="00B52078"/>
    <w:rPr>
      <w:b/>
      <w:i/>
      <w:lang w:val="ru-RU" w:eastAsia="en-US" w:bidi="ar-SA"/>
    </w:rPr>
  </w:style>
  <w:style w:type="character" w:customStyle="1" w:styleId="1b">
    <w:name w:val="Знак Знак Знак Знак1"/>
    <w:aliases w:val="Знак Знак1,Знак Знак Знак Знак Знак Знак Знак"/>
    <w:basedOn w:val="a1"/>
    <w:rsid w:val="00B52078"/>
    <w:rPr>
      <w:sz w:val="22"/>
      <w:szCs w:val="24"/>
      <w:lang w:val="ru-RU" w:eastAsia="ru-RU" w:bidi="ar-SA"/>
    </w:rPr>
  </w:style>
  <w:style w:type="paragraph" w:customStyle="1" w:styleId="-4">
    <w:name w:val="Типовое задание-текст"/>
    <w:basedOn w:val="a0"/>
    <w:rsid w:val="00B52078"/>
    <w:pPr>
      <w:widowControl w:val="0"/>
      <w:autoSpaceDE w:val="0"/>
      <w:autoSpaceDN w:val="0"/>
      <w:adjustRightInd w:val="0"/>
      <w:spacing w:after="0" w:line="240" w:lineRule="auto"/>
      <w:ind w:left="851"/>
      <w:jc w:val="both"/>
    </w:pPr>
    <w:rPr>
      <w:rFonts w:ascii="Times New Roman" w:hAnsi="Times New Roman"/>
      <w:sz w:val="20"/>
      <w:szCs w:val="20"/>
    </w:rPr>
  </w:style>
  <w:style w:type="paragraph" w:customStyle="1" w:styleId="110">
    <w:name w:val="Стиль11"/>
    <w:link w:val="111"/>
    <w:rsid w:val="00B52078"/>
    <w:pPr>
      <w:jc w:val="both"/>
    </w:pPr>
    <w:rPr>
      <w:rFonts w:ascii="Times New Roman" w:hAnsi="Times New Roman"/>
      <w:b/>
      <w:i/>
      <w:sz w:val="24"/>
      <w:szCs w:val="24"/>
    </w:rPr>
  </w:style>
  <w:style w:type="character" w:customStyle="1" w:styleId="111">
    <w:name w:val="Стиль11 Знак"/>
    <w:basedOn w:val="a1"/>
    <w:link w:val="110"/>
    <w:rsid w:val="00B52078"/>
    <w:rPr>
      <w:b/>
      <w:i/>
      <w:sz w:val="24"/>
      <w:szCs w:val="24"/>
      <w:lang w:val="ru-RU" w:eastAsia="ru-RU" w:bidi="ar-SA"/>
    </w:rPr>
  </w:style>
  <w:style w:type="paragraph" w:customStyle="1" w:styleId="1c">
    <w:name w:val="Стиль1 Знак Знак"/>
    <w:basedOn w:val="a0"/>
    <w:link w:val="1d"/>
    <w:rsid w:val="00B52078"/>
    <w:pPr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1d">
    <w:name w:val="Стиль1 Знак Знак Знак"/>
    <w:basedOn w:val="a1"/>
    <w:link w:val="1c"/>
    <w:rsid w:val="00B52078"/>
    <w:rPr>
      <w:sz w:val="28"/>
      <w:szCs w:val="28"/>
      <w:lang w:val="ru-RU" w:eastAsia="ru-RU" w:bidi="ar-SA"/>
    </w:rPr>
  </w:style>
  <w:style w:type="paragraph" w:customStyle="1" w:styleId="aff8">
    <w:name w:val="Основная литература"/>
    <w:basedOn w:val="-2"/>
    <w:rsid w:val="00B52078"/>
    <w:pPr>
      <w:jc w:val="center"/>
    </w:pPr>
  </w:style>
  <w:style w:type="paragraph" w:customStyle="1" w:styleId="412">
    <w:name w:val="Стиль Заголовок 4 + 12 пт"/>
    <w:basedOn w:val="4"/>
    <w:rsid w:val="00B52078"/>
    <w:pPr>
      <w:numPr>
        <w:ilvl w:val="2"/>
      </w:numPr>
      <w:tabs>
        <w:tab w:val="left" w:pos="454"/>
        <w:tab w:val="left" w:pos="510"/>
        <w:tab w:val="num" w:pos="1080"/>
        <w:tab w:val="left" w:pos="1701"/>
      </w:tabs>
      <w:spacing w:line="240" w:lineRule="auto"/>
      <w:ind w:left="852" w:hanging="504"/>
      <w:jc w:val="center"/>
    </w:pPr>
    <w:rPr>
      <w:rFonts w:cs="Arial"/>
      <w:i/>
      <w:iCs/>
      <w:color w:val="000000"/>
      <w:kern w:val="32"/>
      <w:sz w:val="24"/>
      <w:szCs w:val="32"/>
    </w:rPr>
  </w:style>
  <w:style w:type="paragraph" w:customStyle="1" w:styleId="25">
    <w:name w:val="Стиль2"/>
    <w:basedOn w:val="412"/>
    <w:rsid w:val="00B52078"/>
    <w:pPr>
      <w:spacing w:after="240"/>
      <w:ind w:left="851" w:hanging="505"/>
    </w:pPr>
  </w:style>
  <w:style w:type="paragraph" w:styleId="aff9">
    <w:name w:val="Normal (Web)"/>
    <w:basedOn w:val="a0"/>
    <w:rsid w:val="00B520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-5">
    <w:name w:val="Лекции-содержание Знак"/>
    <w:basedOn w:val="a0"/>
    <w:rsid w:val="00B52078"/>
    <w:pPr>
      <w:tabs>
        <w:tab w:val="num" w:pos="643"/>
      </w:tabs>
      <w:spacing w:before="60" w:after="0" w:line="240" w:lineRule="auto"/>
      <w:jc w:val="both"/>
    </w:pPr>
    <w:rPr>
      <w:rFonts w:ascii="Times New Roman" w:hAnsi="Times New Roman"/>
      <w:sz w:val="20"/>
      <w:szCs w:val="20"/>
      <w:lang w:eastAsia="en-US"/>
    </w:rPr>
  </w:style>
  <w:style w:type="paragraph" w:customStyle="1" w:styleId="1e">
    <w:name w:val="Без интервала1"/>
    <w:rsid w:val="00B52078"/>
    <w:pPr>
      <w:jc w:val="center"/>
    </w:pPr>
    <w:rPr>
      <w:sz w:val="22"/>
      <w:szCs w:val="22"/>
      <w:lang w:eastAsia="en-US"/>
    </w:rPr>
  </w:style>
  <w:style w:type="paragraph" w:customStyle="1" w:styleId="1f">
    <w:name w:val="Обычный1"/>
    <w:rsid w:val="0005263E"/>
    <w:pPr>
      <w:widowControl w:val="0"/>
      <w:spacing w:line="300" w:lineRule="auto"/>
      <w:ind w:left="80"/>
      <w:jc w:val="both"/>
    </w:pPr>
    <w:rPr>
      <w:rFonts w:ascii="Times New Roman" w:hAnsi="Times New Roman"/>
      <w:i/>
      <w:snapToGrid w:val="0"/>
      <w:sz w:val="24"/>
    </w:rPr>
  </w:style>
  <w:style w:type="paragraph" w:customStyle="1" w:styleId="Iauiue">
    <w:name w:val="Iau?iue"/>
    <w:rsid w:val="00C2168C"/>
    <w:rPr>
      <w:rFonts w:ascii="Times New Roman" w:hAnsi="Times New Roman"/>
      <w:sz w:val="24"/>
    </w:rPr>
  </w:style>
  <w:style w:type="paragraph" w:customStyle="1" w:styleId="affa">
    <w:name w:val="Стиль нумерованый Полож"/>
    <w:basedOn w:val="a0"/>
    <w:rsid w:val="007F7709"/>
    <w:pPr>
      <w:shd w:val="clear" w:color="auto" w:fill="FFFFFF"/>
      <w:tabs>
        <w:tab w:val="left" w:pos="1080"/>
        <w:tab w:val="num" w:pos="1440"/>
      </w:tabs>
      <w:spacing w:after="0" w:line="240" w:lineRule="auto"/>
      <w:ind w:left="1440" w:hanging="360"/>
      <w:jc w:val="both"/>
    </w:pPr>
    <w:rPr>
      <w:rFonts w:ascii="Times New Roman" w:hAnsi="Times New Roman"/>
      <w:color w:val="000000"/>
      <w:spacing w:val="-2"/>
      <w:sz w:val="28"/>
      <w:szCs w:val="20"/>
    </w:rPr>
  </w:style>
  <w:style w:type="character" w:customStyle="1" w:styleId="26">
    <w:name w:val="Основной шрифт абзаца2"/>
    <w:rsid w:val="00EB55B3"/>
  </w:style>
  <w:style w:type="paragraph" w:customStyle="1" w:styleId="351">
    <w:name w:val="Основной текст (35)1"/>
    <w:basedOn w:val="a0"/>
    <w:rsid w:val="00E16562"/>
    <w:pPr>
      <w:shd w:val="clear" w:color="auto" w:fill="FFFFFF"/>
      <w:spacing w:after="0" w:line="216" w:lineRule="exact"/>
      <w:ind w:hanging="400"/>
      <w:jc w:val="both"/>
    </w:pPr>
    <w:rPr>
      <w:rFonts w:ascii="Times New Roman" w:hAnsi="Times New Roman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34" Type="http://schemas.openxmlformats.org/officeDocument/2006/relationships/oleObject" Target="embeddings/oleObject14.bin"/><Relationship Id="rId42" Type="http://schemas.openxmlformats.org/officeDocument/2006/relationships/hyperlink" Target="http://www.mathelp.spb.ru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0.wmf"/><Relationship Id="rId41" Type="http://schemas.openxmlformats.org/officeDocument/2006/relationships/hyperlink" Target="http://wwwcdl.bmstu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hyperlink" Target="http://mathmod.bmstu.ru" TargetMode="External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1.bin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header" Target="header3.xml"/><Relationship Id="rId48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97461-24E6-4823-B2B6-73A969A53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3276</Words>
  <Characters>18674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21907</CharactersWithSpaces>
  <SharedDoc>false</SharedDoc>
  <HLinks>
    <vt:vector size="480" baseType="variant">
      <vt:variant>
        <vt:i4>73860127</vt:i4>
      </vt:variant>
      <vt:variant>
        <vt:i4>577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73860127</vt:i4>
      </vt:variant>
      <vt:variant>
        <vt:i4>574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73860127</vt:i4>
      </vt:variant>
      <vt:variant>
        <vt:i4>571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73860127</vt:i4>
      </vt:variant>
      <vt:variant>
        <vt:i4>568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73860127</vt:i4>
      </vt:variant>
      <vt:variant>
        <vt:i4>565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73860127</vt:i4>
      </vt:variant>
      <vt:variant>
        <vt:i4>562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73860127</vt:i4>
      </vt:variant>
      <vt:variant>
        <vt:i4>559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73860127</vt:i4>
      </vt:variant>
      <vt:variant>
        <vt:i4>556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73860127</vt:i4>
      </vt:variant>
      <vt:variant>
        <vt:i4>553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2424887</vt:i4>
      </vt:variant>
      <vt:variant>
        <vt:i4>550</vt:i4>
      </vt:variant>
      <vt:variant>
        <vt:i4>0</vt:i4>
      </vt:variant>
      <vt:variant>
        <vt:i4>5</vt:i4>
      </vt:variant>
      <vt:variant>
        <vt:lpwstr>http://db.inforeg.ru/Catalog/mat.asp?id=287497</vt:lpwstr>
      </vt:variant>
      <vt:variant>
        <vt:lpwstr/>
      </vt:variant>
      <vt:variant>
        <vt:i4>7077999</vt:i4>
      </vt:variant>
      <vt:variant>
        <vt:i4>547</vt:i4>
      </vt:variant>
      <vt:variant>
        <vt:i4>0</vt:i4>
      </vt:variant>
      <vt:variant>
        <vt:i4>5</vt:i4>
      </vt:variant>
      <vt:variant>
        <vt:lpwstr>http://www.inforeg.ru/</vt:lpwstr>
      </vt:variant>
      <vt:variant>
        <vt:lpwstr/>
      </vt:variant>
      <vt:variant>
        <vt:i4>73860127</vt:i4>
      </vt:variant>
      <vt:variant>
        <vt:i4>544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73860127</vt:i4>
      </vt:variant>
      <vt:variant>
        <vt:i4>541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73860127</vt:i4>
      </vt:variant>
      <vt:variant>
        <vt:i4>538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73860127</vt:i4>
      </vt:variant>
      <vt:variant>
        <vt:i4>535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73860127</vt:i4>
      </vt:variant>
      <vt:variant>
        <vt:i4>532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73860127</vt:i4>
      </vt:variant>
      <vt:variant>
        <vt:i4>529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73860127</vt:i4>
      </vt:variant>
      <vt:variant>
        <vt:i4>526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70778960</vt:i4>
      </vt:variant>
      <vt:variant>
        <vt:i4>523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73860127</vt:i4>
      </vt:variant>
      <vt:variant>
        <vt:i4>520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70778960</vt:i4>
      </vt:variant>
      <vt:variant>
        <vt:i4>517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73860127</vt:i4>
      </vt:variant>
      <vt:variant>
        <vt:i4>514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70778960</vt:i4>
      </vt:variant>
      <vt:variant>
        <vt:i4>511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70778960</vt:i4>
      </vt:variant>
      <vt:variant>
        <vt:i4>508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70778960</vt:i4>
      </vt:variant>
      <vt:variant>
        <vt:i4>505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70778960</vt:i4>
      </vt:variant>
      <vt:variant>
        <vt:i4>502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70778960</vt:i4>
      </vt:variant>
      <vt:variant>
        <vt:i4>499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70778960</vt:i4>
      </vt:variant>
      <vt:variant>
        <vt:i4>496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70778960</vt:i4>
      </vt:variant>
      <vt:variant>
        <vt:i4>493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73860127</vt:i4>
      </vt:variant>
      <vt:variant>
        <vt:i4>490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70778960</vt:i4>
      </vt:variant>
      <vt:variant>
        <vt:i4>487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73860127</vt:i4>
      </vt:variant>
      <vt:variant>
        <vt:i4>484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70778960</vt:i4>
      </vt:variant>
      <vt:variant>
        <vt:i4>481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73860127</vt:i4>
      </vt:variant>
      <vt:variant>
        <vt:i4>478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70778960</vt:i4>
      </vt:variant>
      <vt:variant>
        <vt:i4>475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7602214</vt:i4>
      </vt:variant>
      <vt:variant>
        <vt:i4>472</vt:i4>
      </vt:variant>
      <vt:variant>
        <vt:i4>0</vt:i4>
      </vt:variant>
      <vt:variant>
        <vt:i4>5</vt:i4>
      </vt:variant>
      <vt:variant>
        <vt:lpwstr>http://wwwcdl.bmstu.ru/fn1</vt:lpwstr>
      </vt:variant>
      <vt:variant>
        <vt:lpwstr/>
      </vt:variant>
      <vt:variant>
        <vt:i4>7602214</vt:i4>
      </vt:variant>
      <vt:variant>
        <vt:i4>469</vt:i4>
      </vt:variant>
      <vt:variant>
        <vt:i4>0</vt:i4>
      </vt:variant>
      <vt:variant>
        <vt:i4>5</vt:i4>
      </vt:variant>
      <vt:variant>
        <vt:lpwstr>http://wwwcdl.bmstu.ru/fn1</vt:lpwstr>
      </vt:variant>
      <vt:variant>
        <vt:lpwstr/>
      </vt:variant>
      <vt:variant>
        <vt:i4>73860127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_Упражнения_3</vt:lpwstr>
      </vt:variant>
      <vt:variant>
        <vt:i4>70778960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73860127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70778960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73860127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_Упражнения_3</vt:lpwstr>
      </vt:variant>
      <vt:variant>
        <vt:i4>70778960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70778960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73860127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70778960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70778960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70778960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73860127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_Упражнения_3</vt:lpwstr>
      </vt:variant>
      <vt:variant>
        <vt:i4>70778960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73860127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70778960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70778960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73860127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_Упражнения_3</vt:lpwstr>
      </vt:variant>
      <vt:variant>
        <vt:i4>70778960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73860127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70778960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3997803</vt:i4>
      </vt:variant>
      <vt:variant>
        <vt:i4>66</vt:i4>
      </vt:variant>
      <vt:variant>
        <vt:i4>0</vt:i4>
      </vt:variant>
      <vt:variant>
        <vt:i4>5</vt:i4>
      </vt:variant>
      <vt:variant>
        <vt:lpwstr>http://www.breakingnewsenglish.com/</vt:lpwstr>
      </vt:variant>
      <vt:variant>
        <vt:lpwstr/>
      </vt:variant>
      <vt:variant>
        <vt:i4>3407934</vt:i4>
      </vt:variant>
      <vt:variant>
        <vt:i4>63</vt:i4>
      </vt:variant>
      <vt:variant>
        <vt:i4>0</vt:i4>
      </vt:variant>
      <vt:variant>
        <vt:i4>5</vt:i4>
      </vt:variant>
      <vt:variant>
        <vt:lpwstr>http://www.englishlearner.com/</vt:lpwstr>
      </vt:variant>
      <vt:variant>
        <vt:lpwstr/>
      </vt:variant>
      <vt:variant>
        <vt:i4>70778960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73860127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_Упражнения_3</vt:lpwstr>
      </vt:variant>
      <vt:variant>
        <vt:i4>70778960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73860127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70778960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2621502</vt:i4>
      </vt:variant>
      <vt:variant>
        <vt:i4>45</vt:i4>
      </vt:variant>
      <vt:variant>
        <vt:i4>0</vt:i4>
      </vt:variant>
      <vt:variant>
        <vt:i4>5</vt:i4>
      </vt:variant>
      <vt:variant>
        <vt:lpwstr>http://rutracker.org/forum/viewforum.php?f=2020</vt:lpwstr>
      </vt:variant>
      <vt:variant>
        <vt:lpwstr/>
      </vt:variant>
      <vt:variant>
        <vt:i4>5111816</vt:i4>
      </vt:variant>
      <vt:variant>
        <vt:i4>42</vt:i4>
      </vt:variant>
      <vt:variant>
        <vt:i4>0</vt:i4>
      </vt:variant>
      <vt:variant>
        <vt:i4>5</vt:i4>
      </vt:variant>
      <vt:variant>
        <vt:lpwstr>http://gbooks.archeologia.ru/</vt:lpwstr>
      </vt:variant>
      <vt:variant>
        <vt:lpwstr/>
      </vt:variant>
      <vt:variant>
        <vt:i4>720984</vt:i4>
      </vt:variant>
      <vt:variant>
        <vt:i4>39</vt:i4>
      </vt:variant>
      <vt:variant>
        <vt:i4>0</vt:i4>
      </vt:variant>
      <vt:variant>
        <vt:i4>5</vt:i4>
      </vt:variant>
      <vt:variant>
        <vt:lpwstr>http://www.gumer.info/bibliotek_Buks/History/History_Russia.php</vt:lpwstr>
      </vt:variant>
      <vt:variant>
        <vt:lpwstr/>
      </vt:variant>
      <vt:variant>
        <vt:i4>2162750</vt:i4>
      </vt:variant>
      <vt:variant>
        <vt:i4>36</vt:i4>
      </vt:variant>
      <vt:variant>
        <vt:i4>0</vt:i4>
      </vt:variant>
      <vt:variant>
        <vt:i4>5</vt:i4>
      </vt:variant>
      <vt:variant>
        <vt:lpwstr>http://www.ido.rudn.ru/ffec/hist-index.html</vt:lpwstr>
      </vt:variant>
      <vt:variant>
        <vt:lpwstr/>
      </vt:variant>
      <vt:variant>
        <vt:i4>2687087</vt:i4>
      </vt:variant>
      <vt:variant>
        <vt:i4>33</vt:i4>
      </vt:variant>
      <vt:variant>
        <vt:i4>0</vt:i4>
      </vt:variant>
      <vt:variant>
        <vt:i4>5</vt:i4>
      </vt:variant>
      <vt:variant>
        <vt:lpwstr>http://www.alleng.ru/edu/hist4.htm</vt:lpwstr>
      </vt:variant>
      <vt:variant>
        <vt:lpwstr/>
      </vt:variant>
      <vt:variant>
        <vt:i4>8126573</vt:i4>
      </vt:variant>
      <vt:variant>
        <vt:i4>30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5767171</vt:i4>
      </vt:variant>
      <vt:variant>
        <vt:i4>27</vt:i4>
      </vt:variant>
      <vt:variant>
        <vt:i4>0</vt:i4>
      </vt:variant>
      <vt:variant>
        <vt:i4>5</vt:i4>
      </vt:variant>
      <vt:variant>
        <vt:lpwstr>http://historydoc.edu.ru/</vt:lpwstr>
      </vt:variant>
      <vt:variant>
        <vt:lpwstr/>
      </vt:variant>
      <vt:variant>
        <vt:i4>458819</vt:i4>
      </vt:variant>
      <vt:variant>
        <vt:i4>24</vt:i4>
      </vt:variant>
      <vt:variant>
        <vt:i4>0</vt:i4>
      </vt:variant>
      <vt:variant>
        <vt:i4>5</vt:i4>
      </vt:variant>
      <vt:variant>
        <vt:lpwstr>http://hrono.ru/dokum/docum.html</vt:lpwstr>
      </vt:variant>
      <vt:variant>
        <vt:lpwstr/>
      </vt:variant>
      <vt:variant>
        <vt:i4>70778960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70778960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73860127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_Упражнения_3</vt:lpwstr>
      </vt:variant>
      <vt:variant>
        <vt:i4>70778960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70778960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73860127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_Упражнения_2</vt:lpwstr>
      </vt:variant>
      <vt:variant>
        <vt:i4>70778960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  <vt:variant>
        <vt:i4>70778960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_Упражнения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Хмарцева</dc:creator>
  <cp:lastModifiedBy>artur</cp:lastModifiedBy>
  <cp:revision>18</cp:revision>
  <cp:lastPrinted>2015-05-28T08:55:00Z</cp:lastPrinted>
  <dcterms:created xsi:type="dcterms:W3CDTF">2012-12-19T11:49:00Z</dcterms:created>
  <dcterms:modified xsi:type="dcterms:W3CDTF">2015-05-28T08:55:00Z</dcterms:modified>
</cp:coreProperties>
</file>